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37D5" w:rsidRDefault="005A37D5">
      <w:pPr>
        <w:spacing w:line="460" w:lineRule="exact"/>
        <w:rPr>
          <w:sz w:val="30"/>
        </w:rPr>
      </w:pPr>
    </w:p>
    <w:p w:rsidR="005A37D5" w:rsidRDefault="00C5324B">
      <w:pPr>
        <w:jc w:val="center"/>
        <w:rPr>
          <w:b/>
          <w:sz w:val="72"/>
          <w:szCs w:val="72"/>
        </w:rPr>
      </w:pPr>
      <w:r>
        <w:rPr>
          <w:b/>
          <w:noProof/>
          <w:sz w:val="72"/>
          <w:szCs w:val="72"/>
          <w:lang w:eastAsia="zh-CN"/>
        </w:rPr>
        <w:drawing>
          <wp:inline distT="0" distB="0" distL="0" distR="0" wp14:anchorId="386B7B14" wp14:editId="0E5D7EE4">
            <wp:extent cx="3619500" cy="10058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solidFill>
                      <a:srgbClr val="FFFFFF"/>
                    </a:solidFill>
                    <a:ln>
                      <a:noFill/>
                    </a:ln>
                  </pic:spPr>
                </pic:pic>
              </a:graphicData>
            </a:graphic>
          </wp:inline>
        </w:drawing>
      </w:r>
    </w:p>
    <w:p w:rsidR="005A37D5" w:rsidRDefault="005A37D5">
      <w:pPr>
        <w:jc w:val="center"/>
        <w:rPr>
          <w:b/>
          <w:sz w:val="72"/>
          <w:szCs w:val="72"/>
        </w:rPr>
      </w:pPr>
    </w:p>
    <w:p w:rsidR="005A37D5" w:rsidRDefault="005A37D5">
      <w:pPr>
        <w:jc w:val="center"/>
        <w:rPr>
          <w:rFonts w:cs="宋体"/>
          <w:b/>
          <w:color w:val="000000"/>
          <w:sz w:val="52"/>
          <w:szCs w:val="52"/>
        </w:rPr>
      </w:pPr>
      <w:r>
        <w:rPr>
          <w:rFonts w:cs="宋体"/>
          <w:b/>
          <w:color w:val="000000"/>
          <w:sz w:val="52"/>
          <w:szCs w:val="52"/>
        </w:rPr>
        <w:t>本</w:t>
      </w:r>
      <w:r>
        <w:rPr>
          <w:rFonts w:cs="宋体"/>
          <w:b/>
          <w:color w:val="000000"/>
          <w:sz w:val="52"/>
          <w:szCs w:val="52"/>
        </w:rPr>
        <w:t xml:space="preserve"> </w:t>
      </w:r>
      <w:r>
        <w:rPr>
          <w:rFonts w:cs="宋体"/>
          <w:b/>
          <w:color w:val="000000"/>
          <w:sz w:val="52"/>
          <w:szCs w:val="52"/>
        </w:rPr>
        <w:t>科</w:t>
      </w:r>
      <w:r>
        <w:rPr>
          <w:rFonts w:cs="宋体"/>
          <w:b/>
          <w:color w:val="000000"/>
          <w:sz w:val="52"/>
          <w:szCs w:val="52"/>
        </w:rPr>
        <w:t xml:space="preserve"> </w:t>
      </w:r>
      <w:r>
        <w:rPr>
          <w:rFonts w:cs="宋体"/>
          <w:b/>
          <w:color w:val="000000"/>
          <w:sz w:val="52"/>
          <w:szCs w:val="52"/>
        </w:rPr>
        <w:t>生</w:t>
      </w:r>
      <w:r>
        <w:rPr>
          <w:rFonts w:cs="宋体"/>
          <w:b/>
          <w:color w:val="000000"/>
          <w:sz w:val="52"/>
          <w:szCs w:val="52"/>
        </w:rPr>
        <w:t xml:space="preserve"> </w:t>
      </w:r>
      <w:r>
        <w:rPr>
          <w:rFonts w:cs="宋体"/>
          <w:b/>
          <w:color w:val="000000"/>
          <w:sz w:val="52"/>
          <w:szCs w:val="52"/>
        </w:rPr>
        <w:t>毕</w:t>
      </w:r>
      <w:r>
        <w:rPr>
          <w:rFonts w:cs="宋体"/>
          <w:b/>
          <w:color w:val="000000"/>
          <w:sz w:val="52"/>
          <w:szCs w:val="52"/>
        </w:rPr>
        <w:t xml:space="preserve"> </w:t>
      </w:r>
      <w:r>
        <w:rPr>
          <w:rFonts w:cs="宋体"/>
          <w:b/>
          <w:color w:val="000000"/>
          <w:sz w:val="52"/>
          <w:szCs w:val="52"/>
        </w:rPr>
        <w:t>业</w:t>
      </w:r>
      <w:r>
        <w:rPr>
          <w:rFonts w:cs="宋体"/>
          <w:b/>
          <w:color w:val="000000"/>
          <w:sz w:val="52"/>
          <w:szCs w:val="52"/>
        </w:rPr>
        <w:t xml:space="preserve"> </w:t>
      </w:r>
      <w:r>
        <w:rPr>
          <w:rFonts w:cs="宋体"/>
          <w:b/>
          <w:color w:val="000000"/>
          <w:sz w:val="52"/>
          <w:szCs w:val="52"/>
        </w:rPr>
        <w:t>论</w:t>
      </w:r>
      <w:r>
        <w:rPr>
          <w:rFonts w:cs="宋体"/>
          <w:b/>
          <w:color w:val="000000"/>
          <w:sz w:val="52"/>
          <w:szCs w:val="52"/>
        </w:rPr>
        <w:t xml:space="preserve"> </w:t>
      </w:r>
      <w:r>
        <w:rPr>
          <w:rFonts w:cs="宋体"/>
          <w:b/>
          <w:color w:val="000000"/>
          <w:sz w:val="52"/>
          <w:szCs w:val="52"/>
        </w:rPr>
        <w:t>文（设计）</w:t>
      </w: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jc w:val="center"/>
        <w:rPr>
          <w:color w:val="006600"/>
        </w:rPr>
      </w:pPr>
    </w:p>
    <w:p w:rsidR="005A37D5" w:rsidRDefault="005A37D5">
      <w:pPr>
        <w:ind w:firstLine="1800"/>
        <w:rPr>
          <w:color w:val="000000"/>
          <w:sz w:val="30"/>
          <w:szCs w:val="30"/>
          <w:u w:val="single"/>
          <w:lang w:eastAsia="zh-CN"/>
        </w:rPr>
      </w:pPr>
      <w:r>
        <w:rPr>
          <w:rFonts w:cs="宋体"/>
          <w:color w:val="000000"/>
          <w:sz w:val="30"/>
          <w:szCs w:val="30"/>
        </w:rPr>
        <w:t>题</w:t>
      </w:r>
      <w:r>
        <w:rPr>
          <w:color w:val="000000"/>
          <w:sz w:val="30"/>
          <w:szCs w:val="30"/>
        </w:rPr>
        <w:t xml:space="preserve">    </w:t>
      </w:r>
      <w:r>
        <w:rPr>
          <w:rFonts w:cs="宋体"/>
          <w:color w:val="000000"/>
          <w:sz w:val="30"/>
          <w:szCs w:val="30"/>
        </w:rPr>
        <w:t>目：</w:t>
      </w:r>
      <w:r w:rsidR="00930E5F" w:rsidRPr="00930E5F">
        <w:rPr>
          <w:rFonts w:cs="宋体" w:hint="eastAsia"/>
          <w:color w:val="000000"/>
          <w:sz w:val="30"/>
          <w:szCs w:val="30"/>
          <w:u w:val="single"/>
          <w:lang w:eastAsia="zh-CN"/>
        </w:rPr>
        <w:t>面向视频的人体骨架提取与行为识别</w:t>
      </w:r>
    </w:p>
    <w:p w:rsidR="005A37D5" w:rsidRDefault="005A37D5">
      <w:pPr>
        <w:ind w:firstLine="1800"/>
        <w:rPr>
          <w:color w:val="000000"/>
          <w:sz w:val="30"/>
          <w:szCs w:val="30"/>
          <w:u w:val="single"/>
        </w:rPr>
      </w:pPr>
      <w:r>
        <w:rPr>
          <w:rFonts w:cs="宋体"/>
          <w:color w:val="000000"/>
          <w:sz w:val="30"/>
          <w:szCs w:val="30"/>
        </w:rPr>
        <w:t>院</w:t>
      </w:r>
      <w:r>
        <w:rPr>
          <w:color w:val="000000"/>
          <w:sz w:val="30"/>
          <w:szCs w:val="30"/>
        </w:rPr>
        <w:t xml:space="preserve">    </w:t>
      </w:r>
      <w:r>
        <w:rPr>
          <w:rFonts w:cs="宋体"/>
          <w:color w:val="000000"/>
          <w:sz w:val="30"/>
          <w:szCs w:val="30"/>
        </w:rPr>
        <w:t>系：</w:t>
      </w:r>
      <w:r w:rsidR="00930E5F">
        <w:rPr>
          <w:rFonts w:hint="cs"/>
          <w:color w:val="000000"/>
          <w:sz w:val="30"/>
          <w:szCs w:val="30"/>
          <w:u w:val="single"/>
        </w:rPr>
        <w:t xml:space="preserve">  </w:t>
      </w:r>
      <w:r w:rsidR="00930E5F">
        <w:rPr>
          <w:color w:val="000000"/>
          <w:sz w:val="30"/>
          <w:szCs w:val="30"/>
          <w:u w:val="single"/>
        </w:rPr>
        <w:t xml:space="preserve">    </w:t>
      </w:r>
      <w:r w:rsidR="00930E5F">
        <w:rPr>
          <w:rFonts w:hint="cs"/>
          <w:color w:val="000000"/>
          <w:sz w:val="30"/>
          <w:szCs w:val="30"/>
          <w:u w:val="single"/>
        </w:rPr>
        <w:t>数</w:t>
      </w:r>
      <w:r w:rsidR="00930E5F">
        <w:rPr>
          <w:color w:val="000000"/>
          <w:sz w:val="30"/>
          <w:szCs w:val="30"/>
          <w:u w:val="single"/>
        </w:rPr>
        <w:t>据科学与计算机学院</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专</w:t>
      </w:r>
      <w:r>
        <w:rPr>
          <w:color w:val="000000"/>
          <w:sz w:val="30"/>
          <w:szCs w:val="30"/>
        </w:rPr>
        <w:t xml:space="preserve">    </w:t>
      </w:r>
      <w:r>
        <w:rPr>
          <w:rFonts w:cs="宋体"/>
          <w:color w:val="000000"/>
          <w:sz w:val="30"/>
          <w:szCs w:val="30"/>
        </w:rPr>
        <w:t>业：</w:t>
      </w:r>
      <w:r w:rsidR="00930E5F">
        <w:rPr>
          <w:color w:val="000000"/>
          <w:sz w:val="30"/>
          <w:szCs w:val="30"/>
          <w:u w:val="single"/>
        </w:rPr>
        <w:t xml:space="preserve">     </w:t>
      </w:r>
      <w:r w:rsidR="00930E5F">
        <w:rPr>
          <w:color w:val="000000"/>
          <w:sz w:val="30"/>
          <w:szCs w:val="30"/>
          <w:u w:val="single"/>
        </w:rPr>
        <w:t>软件工程</w:t>
      </w:r>
      <w:r w:rsidR="00930E5F">
        <w:rPr>
          <w:rFonts w:hint="eastAsia"/>
          <w:color w:val="000000"/>
          <w:sz w:val="30"/>
          <w:szCs w:val="30"/>
          <w:u w:val="single"/>
          <w:lang w:eastAsia="zh-CN"/>
        </w:rPr>
        <w:t>（移动信息工程）</w:t>
      </w:r>
      <w:r w:rsidR="00930E5F">
        <w:rPr>
          <w:rFonts w:hint="eastAsia"/>
          <w:color w:val="000000"/>
          <w:sz w:val="30"/>
          <w:szCs w:val="30"/>
          <w:u w:val="single"/>
          <w:lang w:eastAsia="zh-CN"/>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学生姓名：</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杨</w:t>
      </w:r>
      <w:r w:rsidR="00930E5F">
        <w:rPr>
          <w:rFonts w:hint="cs"/>
          <w:color w:val="000000"/>
          <w:sz w:val="30"/>
          <w:szCs w:val="30"/>
          <w:u w:val="single"/>
        </w:rPr>
        <w:t xml:space="preserve"> </w:t>
      </w:r>
      <w:r w:rsidR="00930E5F">
        <w:rPr>
          <w:color w:val="000000"/>
          <w:sz w:val="30"/>
          <w:szCs w:val="30"/>
          <w:u w:val="single"/>
        </w:rPr>
        <w:t>邦</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学</w:t>
      </w:r>
      <w:r>
        <w:rPr>
          <w:color w:val="000000"/>
          <w:sz w:val="30"/>
          <w:szCs w:val="30"/>
        </w:rPr>
        <w:t xml:space="preserve">    </w:t>
      </w:r>
      <w:r>
        <w:rPr>
          <w:rFonts w:cs="宋体"/>
          <w:color w:val="000000"/>
          <w:sz w:val="30"/>
          <w:szCs w:val="30"/>
        </w:rPr>
        <w:t>号：</w:t>
      </w:r>
      <w:r>
        <w:rPr>
          <w:color w:val="000000"/>
          <w:sz w:val="30"/>
          <w:szCs w:val="30"/>
          <w:u w:val="single"/>
        </w:rPr>
        <w:t xml:space="preserve"> </w:t>
      </w:r>
      <w:r w:rsidR="00930E5F">
        <w:rPr>
          <w:color w:val="000000"/>
          <w:sz w:val="30"/>
          <w:szCs w:val="30"/>
          <w:u w:val="single"/>
        </w:rPr>
        <w:t xml:space="preserve">           14353349</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800"/>
        <w:rPr>
          <w:color w:val="000000"/>
          <w:sz w:val="30"/>
          <w:szCs w:val="30"/>
          <w:u w:val="single"/>
        </w:rPr>
      </w:pPr>
      <w:r>
        <w:rPr>
          <w:rFonts w:cs="宋体"/>
          <w:color w:val="000000"/>
          <w:sz w:val="30"/>
          <w:szCs w:val="30"/>
        </w:rPr>
        <w:t>指导教师：</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朱俊勇</w:t>
      </w:r>
      <w:r w:rsidR="00930E5F">
        <w:rPr>
          <w:color w:val="000000"/>
          <w:sz w:val="30"/>
          <w:szCs w:val="30"/>
          <w:u w:val="single"/>
        </w:rPr>
        <w:t xml:space="preserve">  </w:t>
      </w:r>
      <w:r>
        <w:rPr>
          <w:color w:val="000000"/>
          <w:sz w:val="30"/>
          <w:szCs w:val="30"/>
          <w:u w:val="single"/>
        </w:rPr>
        <w:t xml:space="preserve">    </w:t>
      </w:r>
      <w:r w:rsidR="00930E5F">
        <w:rPr>
          <w:color w:val="000000"/>
          <w:sz w:val="30"/>
          <w:szCs w:val="30"/>
          <w:u w:val="single"/>
        </w:rPr>
        <w:t xml:space="preserve"> </w:t>
      </w:r>
      <w:r>
        <w:rPr>
          <w:color w:val="000000"/>
          <w:sz w:val="30"/>
          <w:szCs w:val="30"/>
          <w:u w:val="single"/>
        </w:rPr>
        <w:t xml:space="preserve">      </w:t>
      </w:r>
    </w:p>
    <w:p w:rsidR="005A37D5" w:rsidRDefault="005A37D5">
      <w:pPr>
        <w:ind w:firstLine="1650"/>
        <w:rPr>
          <w:rFonts w:cs="宋体"/>
          <w:color w:val="000000"/>
          <w:sz w:val="30"/>
          <w:szCs w:val="30"/>
          <w:u w:val="single"/>
        </w:rPr>
      </w:pPr>
      <w:r>
        <w:rPr>
          <w:rFonts w:cs="宋体"/>
          <w:color w:val="000000"/>
          <w:sz w:val="30"/>
          <w:szCs w:val="30"/>
        </w:rPr>
        <w:t>（职</w:t>
      </w:r>
      <w:r>
        <w:rPr>
          <w:color w:val="000000"/>
          <w:sz w:val="30"/>
          <w:szCs w:val="30"/>
        </w:rPr>
        <w:t xml:space="preserve"> </w:t>
      </w:r>
      <w:r>
        <w:rPr>
          <w:rFonts w:cs="宋体"/>
          <w:color w:val="000000"/>
          <w:sz w:val="30"/>
          <w:szCs w:val="30"/>
        </w:rPr>
        <w:t>称）</w:t>
      </w:r>
      <w:r>
        <w:rPr>
          <w:rFonts w:cs="宋体"/>
          <w:color w:val="000000"/>
          <w:sz w:val="30"/>
          <w:szCs w:val="30"/>
        </w:rPr>
        <w:t xml:space="preserve">  </w:t>
      </w:r>
      <w:r w:rsidR="00EE2DA1">
        <w:rPr>
          <w:rFonts w:cs="宋体" w:hint="cs"/>
          <w:color w:val="000000"/>
          <w:sz w:val="30"/>
          <w:szCs w:val="30"/>
          <w:u w:val="single"/>
        </w:rPr>
        <w:t xml:space="preserve"> </w:t>
      </w:r>
      <w:r w:rsidR="00EE2DA1">
        <w:rPr>
          <w:rFonts w:cs="宋体"/>
          <w:color w:val="000000"/>
          <w:sz w:val="30"/>
          <w:szCs w:val="30"/>
          <w:u w:val="single"/>
        </w:rPr>
        <w:t xml:space="preserve">         </w:t>
      </w:r>
      <w:r w:rsidR="00EE2DA1">
        <w:rPr>
          <w:rFonts w:cs="宋体" w:hint="cs"/>
          <w:color w:val="000000"/>
          <w:sz w:val="30"/>
          <w:szCs w:val="30"/>
          <w:u w:val="single"/>
        </w:rPr>
        <w:t>特聘副研究员</w:t>
      </w:r>
      <w:r w:rsidR="00EE2DA1">
        <w:rPr>
          <w:rFonts w:cs="宋体"/>
          <w:color w:val="000000"/>
          <w:sz w:val="30"/>
          <w:szCs w:val="30"/>
          <w:u w:val="single"/>
        </w:rPr>
        <w:tab/>
      </w:r>
      <w:r w:rsidR="00EE2DA1">
        <w:rPr>
          <w:rFonts w:cs="宋体"/>
          <w:color w:val="000000"/>
          <w:sz w:val="30"/>
          <w:szCs w:val="30"/>
          <w:u w:val="single"/>
        </w:rPr>
        <w:tab/>
        <w:t xml:space="preserve">  </w:t>
      </w:r>
      <w:r>
        <w:rPr>
          <w:rFonts w:cs="宋体"/>
          <w:color w:val="000000"/>
          <w:sz w:val="30"/>
          <w:szCs w:val="30"/>
          <w:u w:val="single"/>
        </w:rPr>
        <w:tab/>
      </w:r>
      <w:r>
        <w:rPr>
          <w:rFonts w:cs="宋体"/>
          <w:color w:val="000000"/>
          <w:sz w:val="30"/>
          <w:szCs w:val="30"/>
          <w:u w:val="single"/>
        </w:rPr>
        <w:tab/>
      </w:r>
    </w:p>
    <w:p w:rsidR="005A37D5" w:rsidRDefault="005A37D5">
      <w:pPr>
        <w:rPr>
          <w:color w:val="000000"/>
          <w:sz w:val="30"/>
          <w:szCs w:val="30"/>
        </w:rPr>
      </w:pPr>
    </w:p>
    <w:p w:rsidR="005A37D5" w:rsidRDefault="005A37D5">
      <w:pPr>
        <w:rPr>
          <w:color w:val="000000"/>
          <w:sz w:val="30"/>
          <w:szCs w:val="30"/>
        </w:rPr>
      </w:pPr>
    </w:p>
    <w:p w:rsidR="005A37D5" w:rsidRDefault="005A37D5">
      <w:pPr>
        <w:ind w:firstLine="3200"/>
        <w:rPr>
          <w:rFonts w:cs="宋体"/>
          <w:color w:val="000000"/>
          <w:sz w:val="32"/>
          <w:szCs w:val="32"/>
        </w:rPr>
        <w:sectPr w:rsidR="005A37D5">
          <w:endnotePr>
            <w:numFmt w:val="decimal"/>
          </w:endnotePr>
          <w:pgSz w:w="11906" w:h="16838"/>
          <w:pgMar w:top="1948" w:right="1418" w:bottom="1635" w:left="1701" w:header="720" w:footer="720" w:gutter="0"/>
          <w:pgNumType w:fmt="lowerRoman"/>
          <w:cols w:space="720"/>
          <w:docGrid w:type="lines" w:linePitch="312"/>
        </w:sectPr>
      </w:pPr>
      <w:r>
        <w:rPr>
          <w:rFonts w:cs="宋体"/>
          <w:color w:val="000000"/>
          <w:sz w:val="32"/>
          <w:szCs w:val="32"/>
        </w:rPr>
        <w:t>二〇</w:t>
      </w:r>
      <w:r w:rsidR="003E2E47">
        <w:rPr>
          <w:rFonts w:cs="宋体"/>
          <w:color w:val="000000"/>
          <w:sz w:val="32"/>
          <w:szCs w:val="32"/>
        </w:rPr>
        <w:t>一八</w:t>
      </w:r>
      <w:r>
        <w:rPr>
          <w:color w:val="000000"/>
          <w:sz w:val="32"/>
          <w:szCs w:val="32"/>
        </w:rPr>
        <w:t xml:space="preserve"> </w:t>
      </w:r>
      <w:r>
        <w:rPr>
          <w:rFonts w:cs="宋体"/>
          <w:color w:val="000000"/>
          <w:sz w:val="32"/>
          <w:szCs w:val="32"/>
        </w:rPr>
        <w:t>年</w:t>
      </w:r>
      <w:r>
        <w:rPr>
          <w:color w:val="000000"/>
          <w:sz w:val="32"/>
          <w:szCs w:val="32"/>
        </w:rPr>
        <w:t xml:space="preserve">   </w:t>
      </w:r>
      <w:r>
        <w:rPr>
          <w:rFonts w:cs="宋体"/>
          <w:color w:val="000000"/>
          <w:sz w:val="32"/>
          <w:szCs w:val="32"/>
        </w:rPr>
        <w:t>月</w:t>
      </w:r>
    </w:p>
    <w:p w:rsidR="005A37D5" w:rsidRDefault="005A37D5">
      <w:pPr>
        <w:spacing w:line="360" w:lineRule="exact"/>
        <w:jc w:val="center"/>
        <w:rPr>
          <w:b/>
          <w:sz w:val="32"/>
        </w:rPr>
      </w:pPr>
    </w:p>
    <w:p w:rsidR="005A37D5" w:rsidRDefault="005A37D5">
      <w:pPr>
        <w:spacing w:line="360" w:lineRule="exact"/>
        <w:jc w:val="center"/>
        <w:rPr>
          <w:b/>
          <w:sz w:val="32"/>
        </w:rPr>
      </w:pPr>
    </w:p>
    <w:p w:rsidR="00F24013" w:rsidRPr="008A3EAB" w:rsidRDefault="005A37D5" w:rsidP="00F24013">
      <w:pPr>
        <w:pStyle w:val="21"/>
        <w:ind w:left="100" w:firstLine="0"/>
        <w:rPr>
          <w:rFonts w:ascii="黑体" w:eastAsia="黑体" w:hAnsi="黑体" w:cs="黑体"/>
          <w:sz w:val="21"/>
          <w:szCs w:val="21"/>
        </w:rPr>
      </w:pPr>
      <w:r>
        <w:rPr>
          <w:rFonts w:ascii="黑体" w:eastAsia="黑体" w:hAnsi="黑体" w:cs="黑体"/>
          <w:sz w:val="21"/>
          <w:szCs w:val="21"/>
        </w:rPr>
        <w:t>【摘要】</w:t>
      </w:r>
      <w:r w:rsidR="008A3EAB">
        <w:rPr>
          <w:rFonts w:ascii="黑体" w:eastAsia="黑体" w:hAnsi="黑体" w:cs="黑体" w:hint="eastAsia"/>
          <w:sz w:val="21"/>
          <w:szCs w:val="21"/>
          <w:lang w:eastAsia="zh-CN"/>
        </w:rPr>
        <w:tab/>
      </w:r>
      <w:r w:rsidR="00F24013">
        <w:rPr>
          <w:rFonts w:cs="楷体_GB2312" w:hint="eastAsia"/>
          <w:sz w:val="21"/>
          <w:szCs w:val="21"/>
          <w:lang w:eastAsia="zh-CN"/>
        </w:rPr>
        <w:t>————————————————————————————————————————————————————————————————————————————————————————————————————————————————————————————————————————————————————————————————————————————————————————————————————————————————————————————————————————————————————————————————————————————————————————————————————————————————————————————————————————————————————————————————————————————————————————————————————————————————————————————————————————————————————————————————————————————————————————————————————————————————</w:t>
      </w:r>
    </w:p>
    <w:p w:rsidR="005A37D5" w:rsidRPr="008A3EAB" w:rsidRDefault="005A37D5" w:rsidP="008A3EAB">
      <w:pPr>
        <w:pStyle w:val="21"/>
        <w:ind w:left="100" w:firstLine="0"/>
        <w:rPr>
          <w:rFonts w:ascii="黑体" w:eastAsia="黑体" w:hAnsi="黑体" w:cs="黑体"/>
          <w:sz w:val="21"/>
          <w:szCs w:val="21"/>
        </w:rPr>
      </w:pPr>
    </w:p>
    <w:p w:rsidR="005A37D5" w:rsidRDefault="005A37D5">
      <w:pPr>
        <w:pStyle w:val="21"/>
        <w:ind w:left="100" w:firstLine="0"/>
      </w:pPr>
    </w:p>
    <w:p w:rsidR="005A37D5" w:rsidRPr="00B919F0" w:rsidRDefault="005A37D5" w:rsidP="00B919F0">
      <w:pPr>
        <w:tabs>
          <w:tab w:val="left" w:pos="1260"/>
        </w:tabs>
        <w:spacing w:line="360" w:lineRule="exact"/>
        <w:rPr>
          <w:b/>
          <w:sz w:val="24"/>
          <w:lang w:eastAsia="zh-CN"/>
        </w:rPr>
      </w:pPr>
      <w:r>
        <w:rPr>
          <w:rFonts w:ascii="黑体" w:eastAsia="黑体" w:hAnsi="黑体" w:cs="宋体"/>
          <w:szCs w:val="21"/>
        </w:rPr>
        <w:t>【关键词】</w:t>
      </w:r>
      <w:r>
        <w:rPr>
          <w:b/>
          <w:sz w:val="24"/>
        </w:rPr>
        <w:tab/>
      </w:r>
      <w:r w:rsidR="00F24013">
        <w:rPr>
          <w:rFonts w:hint="cs"/>
          <w:sz w:val="24"/>
        </w:rPr>
        <w:t>深度学习</w:t>
      </w:r>
      <w:r w:rsidR="00F24013">
        <w:rPr>
          <w:rFonts w:hint="eastAsia"/>
          <w:sz w:val="24"/>
          <w:lang w:eastAsia="zh-CN"/>
        </w:rPr>
        <w:t>，</w:t>
      </w:r>
      <w:r w:rsidR="00F24013">
        <w:rPr>
          <w:rFonts w:hint="cs"/>
          <w:sz w:val="24"/>
        </w:rPr>
        <w:t>骨架提取</w:t>
      </w:r>
      <w:r w:rsidR="00F24013">
        <w:rPr>
          <w:rFonts w:hint="eastAsia"/>
          <w:sz w:val="24"/>
          <w:lang w:eastAsia="zh-CN"/>
        </w:rPr>
        <w:t>，</w:t>
      </w:r>
      <w:r w:rsidR="00F24013">
        <w:rPr>
          <w:rFonts w:hint="cs"/>
          <w:sz w:val="24"/>
        </w:rPr>
        <w:t>行为识别</w:t>
      </w:r>
    </w:p>
    <w:p w:rsidR="005A37D5" w:rsidRDefault="005A37D5" w:rsidP="00F24013">
      <w:pPr>
        <w:pStyle w:val="ac"/>
        <w:pageBreakBefore/>
        <w:spacing w:line="360" w:lineRule="exact"/>
        <w:ind w:firstLine="0"/>
        <w:jc w:val="both"/>
        <w:rPr>
          <w:sz w:val="32"/>
        </w:rPr>
      </w:pPr>
    </w:p>
    <w:p w:rsidR="008246B9" w:rsidRPr="008A3EAB" w:rsidRDefault="005A37D5" w:rsidP="008246B9">
      <w:pPr>
        <w:pStyle w:val="21"/>
        <w:ind w:left="100" w:firstLine="0"/>
        <w:rPr>
          <w:rFonts w:ascii="黑体" w:eastAsia="黑体" w:hAnsi="黑体" w:cs="黑体"/>
          <w:sz w:val="21"/>
          <w:szCs w:val="21"/>
        </w:rPr>
      </w:pPr>
      <w:r>
        <w:rPr>
          <w:rFonts w:ascii="Times New Roman" w:hAnsi="Times New Roman" w:cs="Times New Roman"/>
          <w:b/>
        </w:rPr>
        <w:t>[Abstract]</w:t>
      </w:r>
      <w:r w:rsidR="00243FE9" w:rsidRPr="006F08E2">
        <w:rPr>
          <w:rFonts w:ascii="Times New Roman" w:hAnsi="Times New Roman" w:cs="Times New Roman" w:hint="eastAsia"/>
          <w:sz w:val="28"/>
          <w:szCs w:val="28"/>
          <w:lang w:eastAsia="zh-CN"/>
        </w:rPr>
        <w:t xml:space="preserve"> </w:t>
      </w:r>
      <w:r w:rsidR="008246B9">
        <w:rPr>
          <w:rFonts w:cs="楷体_GB2312" w:hint="eastAsia"/>
          <w:sz w:val="21"/>
          <w:szCs w:val="21"/>
          <w:lang w:eastAsia="zh-CN"/>
        </w:rPr>
        <w:t>————————————————————————————————————————————————————————————————————————————————————————————————————————————————————————————————————————————————————————————————————————————————————————————————————————————————————————————————————————————————————————————————————————————————————————————————————————————————————————————————————————————————————————————————————————————————————————————————————————————————————————————————————————————————————————————————————————————————————————————————————————————————</w:t>
      </w:r>
    </w:p>
    <w:p w:rsidR="008246B9" w:rsidRPr="008A3EAB" w:rsidRDefault="008246B9" w:rsidP="008246B9">
      <w:pPr>
        <w:pStyle w:val="21"/>
        <w:ind w:left="100" w:firstLine="0"/>
        <w:rPr>
          <w:rFonts w:ascii="黑体" w:eastAsia="黑体" w:hAnsi="黑体" w:cs="黑体"/>
          <w:sz w:val="21"/>
          <w:szCs w:val="21"/>
        </w:rPr>
      </w:pPr>
    </w:p>
    <w:p w:rsidR="005A37D5" w:rsidRDefault="005A37D5" w:rsidP="008A3EAB">
      <w:pPr>
        <w:pStyle w:val="21"/>
        <w:ind w:firstLine="0"/>
        <w:rPr>
          <w:rFonts w:ascii="Times New Roman" w:hAnsi="Times New Roman" w:cs="Times New Roman"/>
          <w:color w:val="FF0000"/>
          <w:lang w:eastAsia="zh-CN"/>
        </w:rPr>
      </w:pPr>
    </w:p>
    <w:p w:rsidR="005A37D5" w:rsidRDefault="005A37D5" w:rsidP="00B919F0">
      <w:pPr>
        <w:pStyle w:val="21"/>
        <w:tabs>
          <w:tab w:val="left" w:pos="1260"/>
        </w:tabs>
        <w:ind w:firstLine="0"/>
        <w:rPr>
          <w:rFonts w:ascii="Times New Roman" w:hAnsi="Times New Roman" w:cs="Times New Roman"/>
          <w:color w:val="FF0000"/>
          <w:lang w:eastAsia="zh-CN"/>
        </w:rPr>
        <w:sectPr w:rsidR="005A37D5">
          <w:headerReference w:type="default" r:id="rId9"/>
          <w:footerReference w:type="even" r:id="rId10"/>
          <w:footerReference w:type="default" r:id="rId11"/>
          <w:headerReference w:type="first" r:id="rId12"/>
          <w:footerReference w:type="first" r:id="rId13"/>
          <w:endnotePr>
            <w:numFmt w:val="decimal"/>
          </w:endnotePr>
          <w:pgSz w:w="11906" w:h="16838"/>
          <w:pgMar w:top="1701" w:right="1418" w:bottom="1418" w:left="1701" w:header="720" w:footer="992" w:gutter="0"/>
          <w:pgNumType w:fmt="lowerRoman" w:start="1"/>
          <w:cols w:space="720"/>
          <w:docGrid w:type="lines" w:linePitch="312"/>
        </w:sectPr>
      </w:pPr>
      <w:r>
        <w:rPr>
          <w:rFonts w:ascii="Times New Roman" w:hAnsi="Times New Roman" w:cs="Times New Roman"/>
          <w:b/>
        </w:rPr>
        <w:t xml:space="preserve">[Keywords] </w:t>
      </w:r>
      <w:r w:rsidRPr="00B919F0">
        <w:rPr>
          <w:rFonts w:ascii="Times New Roman" w:hAnsi="Times New Roman" w:cs="Times New Roman"/>
          <w:sz w:val="28"/>
          <w:szCs w:val="28"/>
        </w:rPr>
        <w:tab/>
      </w:r>
    </w:p>
    <w:p w:rsidR="005A37D5" w:rsidRDefault="005A37D5">
      <w:pPr>
        <w:pStyle w:val="12"/>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5A37D5" w:rsidRDefault="005A37D5">
      <w:pPr>
        <w:ind w:firstLine="425"/>
      </w:pPr>
    </w:p>
    <w:p w:rsidR="005A37D5" w:rsidRDefault="005A37D5">
      <w:pPr>
        <w:sectPr w:rsidR="005A37D5">
          <w:headerReference w:type="even" r:id="rId14"/>
          <w:headerReference w:type="default" r:id="rId15"/>
          <w:footerReference w:type="even" r:id="rId16"/>
          <w:footerReference w:type="default" r:id="rId17"/>
          <w:headerReference w:type="first" r:id="rId18"/>
          <w:footerReference w:type="first" r:id="rId19"/>
          <w:endnotePr>
            <w:numFmt w:val="decimal"/>
          </w:endnotePr>
          <w:pgSz w:w="11906" w:h="16838"/>
          <w:pgMar w:top="1701" w:right="1418" w:bottom="1418" w:left="1701" w:header="720" w:footer="992" w:gutter="0"/>
          <w:pgNumType w:fmt="lowerRoman"/>
          <w:cols w:space="720"/>
          <w:docGrid w:type="lines" w:linePitch="312"/>
        </w:sectPr>
      </w:pPr>
    </w:p>
    <w:p w:rsidR="00197D66" w:rsidRDefault="005A37D5">
      <w:pPr>
        <w:pStyle w:val="12"/>
        <w:tabs>
          <w:tab w:val="left" w:pos="1680"/>
          <w:tab w:val="right" w:leader="dot" w:pos="8777"/>
        </w:tabs>
        <w:rPr>
          <w:rFonts w:ascii="Calibri" w:hAnsi="Calibri"/>
          <w:b w:val="0"/>
          <w:caps w:val="0"/>
          <w:noProof/>
          <w:kern w:val="2"/>
          <w:sz w:val="21"/>
          <w:szCs w:val="22"/>
          <w:lang w:eastAsia="zh-CN"/>
        </w:rPr>
      </w:pPr>
      <w:r>
        <w:lastRenderedPageBreak/>
        <w:fldChar w:fldCharType="begin"/>
      </w:r>
      <w:r>
        <w:instrText xml:space="preserve"> TOC </w:instrText>
      </w:r>
      <w:r>
        <w:fldChar w:fldCharType="separate"/>
      </w:r>
      <w:r w:rsidR="00197D66" w:rsidRPr="00D03808">
        <w:rPr>
          <w:rFonts w:eastAsia="黑体" w:hint="eastAsia"/>
          <w:noProof/>
        </w:rPr>
        <w:t>第</w:t>
      </w:r>
      <w:r w:rsidR="00197D66" w:rsidRPr="00D03808">
        <w:rPr>
          <w:rFonts w:eastAsia="黑体" w:hint="eastAsia"/>
          <w:noProof/>
        </w:rPr>
        <w:t>1</w:t>
      </w:r>
      <w:r w:rsidR="00197D66" w:rsidRPr="00D03808">
        <w:rPr>
          <w:rFonts w:eastAsia="黑体" w:hint="eastAsia"/>
          <w:noProof/>
        </w:rPr>
        <w:t>章</w:t>
      </w:r>
      <w:r w:rsidR="00197D66">
        <w:rPr>
          <w:rFonts w:ascii="Calibri" w:hAnsi="Calibri"/>
          <w:b w:val="0"/>
          <w:caps w:val="0"/>
          <w:noProof/>
          <w:kern w:val="2"/>
          <w:sz w:val="21"/>
          <w:szCs w:val="22"/>
          <w:lang w:eastAsia="zh-CN"/>
        </w:rPr>
        <w:tab/>
      </w:r>
      <w:r w:rsidR="00197D66" w:rsidRPr="00D03808">
        <w:rPr>
          <w:rFonts w:ascii="黑体" w:eastAsia="黑体" w:hAnsi="黑体" w:cs="黑体" w:hint="eastAsia"/>
          <w:noProof/>
        </w:rPr>
        <w:t>前言</w:t>
      </w:r>
      <w:r w:rsidR="00197D66">
        <w:rPr>
          <w:noProof/>
        </w:rPr>
        <w:tab/>
      </w:r>
      <w:r w:rsidR="00197D66">
        <w:rPr>
          <w:noProof/>
        </w:rPr>
        <w:fldChar w:fldCharType="begin"/>
      </w:r>
      <w:r w:rsidR="00197D66">
        <w:rPr>
          <w:noProof/>
        </w:rPr>
        <w:instrText xml:space="preserve"> PAGEREF _Toc291404161 \h </w:instrText>
      </w:r>
      <w:r w:rsidR="00197D66">
        <w:rPr>
          <w:noProof/>
        </w:rPr>
      </w:r>
      <w:r w:rsidR="00197D66">
        <w:rPr>
          <w:noProof/>
        </w:rPr>
        <w:fldChar w:fldCharType="separate"/>
      </w:r>
      <w:r w:rsidR="00197D66">
        <w:rPr>
          <w:noProof/>
        </w:rPr>
        <w:t>1</w:t>
      </w:r>
      <w:r w:rsidR="00197D66">
        <w:rPr>
          <w:noProof/>
        </w:rPr>
        <w:fldChar w:fldCharType="end"/>
      </w:r>
    </w:p>
    <w:p w:rsidR="00197D66" w:rsidRDefault="00197D66">
      <w:pPr>
        <w:pStyle w:val="20"/>
        <w:rPr>
          <w:rFonts w:ascii="Calibri" w:hAnsi="Calibri"/>
          <w:smallCaps w:val="0"/>
          <w:noProof/>
          <w:kern w:val="2"/>
          <w:szCs w:val="22"/>
          <w:lang w:eastAsia="zh-CN"/>
        </w:rPr>
      </w:pPr>
      <w:r>
        <w:rPr>
          <w:noProof/>
        </w:rPr>
        <w:t>1.1</w:t>
      </w:r>
      <w:r w:rsidR="0009711C">
        <w:rPr>
          <w:rFonts w:hint="eastAsia"/>
          <w:noProof/>
          <w:lang w:eastAsia="zh-CN"/>
        </w:rPr>
        <w:t>行为识别</w:t>
      </w:r>
      <w:r>
        <w:rPr>
          <w:rFonts w:hint="eastAsia"/>
          <w:noProof/>
        </w:rPr>
        <w:t>的背景和意义</w:t>
      </w:r>
      <w:r>
        <w:rPr>
          <w:noProof/>
        </w:rPr>
        <w:tab/>
      </w:r>
      <w:r>
        <w:rPr>
          <w:noProof/>
        </w:rPr>
        <w:fldChar w:fldCharType="begin"/>
      </w:r>
      <w:r>
        <w:rPr>
          <w:noProof/>
        </w:rPr>
        <w:instrText xml:space="preserve"> PAGEREF _Toc291404162 \h </w:instrText>
      </w:r>
      <w:r>
        <w:rPr>
          <w:noProof/>
        </w:rPr>
      </w:r>
      <w:r>
        <w:rPr>
          <w:noProof/>
        </w:rPr>
        <w:fldChar w:fldCharType="separate"/>
      </w:r>
      <w:r>
        <w:rPr>
          <w:noProof/>
        </w:rPr>
        <w:t>1</w:t>
      </w:r>
      <w:r>
        <w:rPr>
          <w:noProof/>
        </w:rPr>
        <w:fldChar w:fldCharType="end"/>
      </w:r>
    </w:p>
    <w:p w:rsidR="00197D66" w:rsidRDefault="00197D66">
      <w:pPr>
        <w:pStyle w:val="20"/>
        <w:rPr>
          <w:rFonts w:ascii="Calibri" w:hAnsi="Calibri"/>
          <w:smallCaps w:val="0"/>
          <w:noProof/>
          <w:kern w:val="2"/>
          <w:szCs w:val="22"/>
          <w:lang w:eastAsia="zh-CN"/>
        </w:rPr>
      </w:pPr>
      <w:r>
        <w:rPr>
          <w:noProof/>
        </w:rPr>
        <w:t>1.2</w:t>
      </w:r>
      <w:r w:rsidR="0009711C">
        <w:rPr>
          <w:rFonts w:hint="eastAsia"/>
          <w:noProof/>
          <w:lang w:eastAsia="zh-CN"/>
        </w:rPr>
        <w:t>行为识别</w:t>
      </w:r>
      <w:r>
        <w:rPr>
          <w:rFonts w:hint="eastAsia"/>
          <w:noProof/>
        </w:rPr>
        <w:t>的研究现状</w:t>
      </w:r>
      <w:r>
        <w:rPr>
          <w:noProof/>
        </w:rPr>
        <w:tab/>
      </w:r>
      <w:r>
        <w:rPr>
          <w:noProof/>
        </w:rPr>
        <w:fldChar w:fldCharType="begin"/>
      </w:r>
      <w:r>
        <w:rPr>
          <w:noProof/>
        </w:rPr>
        <w:instrText xml:space="preserve"> PAGEREF _Toc291404163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1.2.1 </w:t>
      </w:r>
      <w:r w:rsidRPr="00D03808">
        <w:rPr>
          <w:rFonts w:ascii="宋体" w:hAnsi="宋体" w:cs="宋体" w:hint="eastAsia"/>
          <w:noProof/>
        </w:rPr>
        <w:t>特定场景内人数估计</w:t>
      </w:r>
      <w:r>
        <w:rPr>
          <w:noProof/>
        </w:rPr>
        <w:tab/>
      </w:r>
      <w:r>
        <w:rPr>
          <w:noProof/>
        </w:rPr>
        <w:fldChar w:fldCharType="begin"/>
      </w:r>
      <w:r>
        <w:rPr>
          <w:noProof/>
        </w:rPr>
        <w:instrText xml:space="preserve"> PAGEREF _Toc291404164 \h </w:instrText>
      </w:r>
      <w:r>
        <w:rPr>
          <w:noProof/>
        </w:rPr>
      </w:r>
      <w:r>
        <w:rPr>
          <w:noProof/>
        </w:rPr>
        <w:fldChar w:fldCharType="separate"/>
      </w:r>
      <w:r>
        <w:rPr>
          <w:noProof/>
        </w:rPr>
        <w:t>2</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1.2.2 </w:t>
      </w:r>
      <w:r w:rsidRPr="00D03808">
        <w:rPr>
          <w:rFonts w:ascii="宋体" w:hAnsi="宋体" w:cs="宋体" w:hint="eastAsia"/>
          <w:noProof/>
        </w:rPr>
        <w:t>经过指定线人数估计</w:t>
      </w:r>
      <w:r>
        <w:rPr>
          <w:noProof/>
        </w:rPr>
        <w:tab/>
      </w:r>
      <w:r>
        <w:rPr>
          <w:noProof/>
        </w:rPr>
        <w:fldChar w:fldCharType="begin"/>
      </w:r>
      <w:r>
        <w:rPr>
          <w:noProof/>
        </w:rPr>
        <w:instrText xml:space="preserve"> PAGEREF _Toc291404165 \h </w:instrText>
      </w:r>
      <w:r>
        <w:rPr>
          <w:noProof/>
        </w:rPr>
      </w:r>
      <w:r>
        <w:rPr>
          <w:noProof/>
        </w:rPr>
        <w:fldChar w:fldCharType="separate"/>
      </w:r>
      <w:r>
        <w:rPr>
          <w:noProof/>
        </w:rPr>
        <w:t>4</w:t>
      </w:r>
      <w:r>
        <w:rPr>
          <w:noProof/>
        </w:rPr>
        <w:fldChar w:fldCharType="end"/>
      </w:r>
    </w:p>
    <w:p w:rsidR="00197D66" w:rsidRDefault="00197D66">
      <w:pPr>
        <w:pStyle w:val="20"/>
        <w:rPr>
          <w:rFonts w:ascii="Calibri" w:hAnsi="Calibri"/>
          <w:smallCaps w:val="0"/>
          <w:noProof/>
          <w:kern w:val="2"/>
          <w:szCs w:val="22"/>
          <w:lang w:eastAsia="zh-CN"/>
        </w:rPr>
      </w:pPr>
      <w:r>
        <w:rPr>
          <w:noProof/>
        </w:rPr>
        <w:t xml:space="preserve">1.3 </w:t>
      </w:r>
      <w:r>
        <w:rPr>
          <w:rFonts w:hint="eastAsia"/>
          <w:noProof/>
        </w:rPr>
        <w:t>本文的研究内容</w:t>
      </w:r>
      <w:r>
        <w:rPr>
          <w:noProof/>
        </w:rPr>
        <w:tab/>
      </w:r>
      <w:r>
        <w:rPr>
          <w:noProof/>
        </w:rPr>
        <w:fldChar w:fldCharType="begin"/>
      </w:r>
      <w:r>
        <w:rPr>
          <w:noProof/>
        </w:rPr>
        <w:instrText xml:space="preserve"> PAGEREF _Toc291404166 \h </w:instrText>
      </w:r>
      <w:r>
        <w:rPr>
          <w:noProof/>
        </w:rPr>
      </w:r>
      <w:r>
        <w:rPr>
          <w:noProof/>
        </w:rPr>
        <w:fldChar w:fldCharType="separate"/>
      </w:r>
      <w:r>
        <w:rPr>
          <w:noProof/>
        </w:rPr>
        <w:t>6</w:t>
      </w:r>
      <w:r>
        <w:rPr>
          <w:noProof/>
        </w:rPr>
        <w:fldChar w:fldCharType="end"/>
      </w:r>
    </w:p>
    <w:p w:rsidR="00197D66" w:rsidRDefault="00197D66">
      <w:pPr>
        <w:pStyle w:val="20"/>
        <w:rPr>
          <w:rFonts w:ascii="Calibri" w:hAnsi="Calibri"/>
          <w:smallCaps w:val="0"/>
          <w:noProof/>
          <w:kern w:val="2"/>
          <w:szCs w:val="22"/>
          <w:lang w:eastAsia="zh-CN"/>
        </w:rPr>
      </w:pPr>
      <w:r>
        <w:rPr>
          <w:noProof/>
        </w:rPr>
        <w:t>1.4</w:t>
      </w:r>
      <w:r>
        <w:rPr>
          <w:rFonts w:hint="eastAsia"/>
          <w:noProof/>
        </w:rPr>
        <w:t>本文的组织结构</w:t>
      </w:r>
      <w:r>
        <w:rPr>
          <w:noProof/>
        </w:rPr>
        <w:tab/>
      </w:r>
      <w:r>
        <w:rPr>
          <w:noProof/>
        </w:rPr>
        <w:fldChar w:fldCharType="begin"/>
      </w:r>
      <w:r>
        <w:rPr>
          <w:noProof/>
        </w:rPr>
        <w:instrText xml:space="preserve"> PAGEREF _Toc291404167 \h </w:instrText>
      </w:r>
      <w:r>
        <w:rPr>
          <w:noProof/>
        </w:rPr>
      </w:r>
      <w:r>
        <w:rPr>
          <w:noProof/>
        </w:rPr>
        <w:fldChar w:fldCharType="separate"/>
      </w:r>
      <w:r>
        <w:rPr>
          <w:noProof/>
        </w:rPr>
        <w:t>6</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hint="eastAsia"/>
          <w:noProof/>
          <w:color w:val="000000"/>
        </w:rPr>
        <w:t>第</w:t>
      </w:r>
      <w:r w:rsidRPr="00D03808">
        <w:rPr>
          <w:rFonts w:hint="eastAsia"/>
          <w:noProof/>
          <w:color w:val="000000"/>
        </w:rPr>
        <w:t>2</w:t>
      </w:r>
      <w:r w:rsidRPr="00D03808">
        <w:rPr>
          <w:rFonts w:hint="eastAsia"/>
          <w:noProof/>
          <w:color w:val="000000"/>
        </w:rPr>
        <w:t>章</w:t>
      </w:r>
      <w:r>
        <w:rPr>
          <w:rFonts w:ascii="Calibri" w:hAnsi="Calibri"/>
          <w:b w:val="0"/>
          <w:caps w:val="0"/>
          <w:noProof/>
          <w:kern w:val="2"/>
          <w:sz w:val="21"/>
          <w:szCs w:val="22"/>
          <w:lang w:eastAsia="zh-CN"/>
        </w:rPr>
        <w:tab/>
      </w:r>
      <w:r w:rsidRPr="00D03808">
        <w:rPr>
          <w:rFonts w:hint="eastAsia"/>
          <w:noProof/>
          <w:color w:val="000000"/>
        </w:rPr>
        <w:t>视频中特定区域的人数估计</w:t>
      </w:r>
      <w:r>
        <w:rPr>
          <w:noProof/>
        </w:rPr>
        <w:tab/>
      </w:r>
      <w:r>
        <w:rPr>
          <w:noProof/>
        </w:rPr>
        <w:fldChar w:fldCharType="begin"/>
      </w:r>
      <w:r>
        <w:rPr>
          <w:noProof/>
        </w:rPr>
        <w:instrText xml:space="preserve"> PAGEREF _Toc291404168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2.1</w:t>
      </w:r>
      <w:r w:rsidRPr="00D03808">
        <w:rPr>
          <w:rFonts w:ascii="宋体" w:hAnsi="宋体" w:hint="eastAsia"/>
          <w:noProof/>
        </w:rPr>
        <w:t>角点</w:t>
      </w:r>
      <w:r>
        <w:rPr>
          <w:noProof/>
        </w:rPr>
        <w:tab/>
      </w:r>
      <w:r>
        <w:rPr>
          <w:noProof/>
        </w:rPr>
        <w:fldChar w:fldCharType="begin"/>
      </w:r>
      <w:r>
        <w:rPr>
          <w:noProof/>
        </w:rPr>
        <w:instrText xml:space="preserve"> PAGEREF _Toc291404169 \h </w:instrText>
      </w:r>
      <w:r>
        <w:rPr>
          <w:noProof/>
        </w:rPr>
      </w:r>
      <w:r>
        <w:rPr>
          <w:noProof/>
        </w:rPr>
        <w:fldChar w:fldCharType="separate"/>
      </w:r>
      <w:r>
        <w:rPr>
          <w:noProof/>
        </w:rPr>
        <w:t>8</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2.2 </w:t>
      </w:r>
      <w:r w:rsidRPr="00D03808">
        <w:rPr>
          <w:rFonts w:ascii="宋体" w:hAnsi="宋体" w:cs="宋体" w:hint="eastAsia"/>
          <w:noProof/>
        </w:rPr>
        <w:t>稀疏光流法追踪</w:t>
      </w:r>
      <w:r>
        <w:rPr>
          <w:noProof/>
        </w:rPr>
        <w:tab/>
      </w:r>
      <w:r>
        <w:rPr>
          <w:noProof/>
        </w:rPr>
        <w:fldChar w:fldCharType="begin"/>
      </w:r>
      <w:r>
        <w:rPr>
          <w:noProof/>
        </w:rPr>
        <w:instrText xml:space="preserve"> PAGEREF _Toc291404170 \h </w:instrText>
      </w:r>
      <w:r>
        <w:rPr>
          <w:noProof/>
        </w:rPr>
      </w:r>
      <w:r>
        <w:rPr>
          <w:noProof/>
        </w:rPr>
        <w:fldChar w:fldCharType="separate"/>
      </w:r>
      <w:r>
        <w:rPr>
          <w:noProof/>
        </w:rPr>
        <w:t>9</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2.3</w:t>
      </w:r>
      <w:r w:rsidRPr="00D03808">
        <w:rPr>
          <w:rFonts w:ascii="宋体" w:hAnsi="宋体" w:cs="宋体" w:hint="eastAsia"/>
          <w:noProof/>
          <w:lang w:eastAsia="zh-CN"/>
        </w:rPr>
        <w:t>特定区域人数估计方法</w:t>
      </w:r>
      <w:r>
        <w:rPr>
          <w:noProof/>
        </w:rPr>
        <w:tab/>
      </w:r>
      <w:r>
        <w:rPr>
          <w:noProof/>
        </w:rPr>
        <w:fldChar w:fldCharType="begin"/>
      </w:r>
      <w:r>
        <w:rPr>
          <w:noProof/>
        </w:rPr>
        <w:instrText xml:space="preserve"> PAGEREF _Toc291404171 \h </w:instrText>
      </w:r>
      <w:r>
        <w:rPr>
          <w:noProof/>
        </w:rPr>
      </w:r>
      <w:r>
        <w:rPr>
          <w:noProof/>
        </w:rPr>
        <w:fldChar w:fldCharType="separate"/>
      </w:r>
      <w:r>
        <w:rPr>
          <w:noProof/>
        </w:rPr>
        <w:t>11</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cs="宋体"/>
          <w:noProof/>
        </w:rPr>
        <w:t xml:space="preserve">2.4 </w:t>
      </w:r>
      <w:r w:rsidRPr="00D03808">
        <w:rPr>
          <w:rFonts w:ascii="宋体" w:hAnsi="宋体" w:cs="宋体" w:hint="eastAsia"/>
          <w:noProof/>
        </w:rPr>
        <w:t>本章小结</w:t>
      </w:r>
      <w:r>
        <w:rPr>
          <w:noProof/>
        </w:rPr>
        <w:tab/>
      </w:r>
      <w:r>
        <w:rPr>
          <w:noProof/>
        </w:rPr>
        <w:fldChar w:fldCharType="begin"/>
      </w:r>
      <w:r>
        <w:rPr>
          <w:noProof/>
        </w:rPr>
        <w:instrText xml:space="preserve"> PAGEREF _Toc291404172 \h </w:instrText>
      </w:r>
      <w:r>
        <w:rPr>
          <w:noProof/>
        </w:rPr>
      </w:r>
      <w:r>
        <w:rPr>
          <w:noProof/>
        </w:rPr>
        <w:fldChar w:fldCharType="separate"/>
      </w:r>
      <w:r>
        <w:rPr>
          <w:noProof/>
        </w:rPr>
        <w:t>14</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3</w:t>
      </w:r>
      <w:r>
        <w:rPr>
          <w:rFonts w:hint="eastAsia"/>
          <w:noProof/>
        </w:rPr>
        <w:t>章</w:t>
      </w:r>
      <w:r>
        <w:rPr>
          <w:rFonts w:ascii="Calibri" w:hAnsi="Calibri"/>
          <w:b w:val="0"/>
          <w:caps w:val="0"/>
          <w:noProof/>
          <w:kern w:val="2"/>
          <w:sz w:val="21"/>
          <w:szCs w:val="22"/>
          <w:lang w:eastAsia="zh-CN"/>
        </w:rPr>
        <w:tab/>
      </w:r>
      <w:r>
        <w:rPr>
          <w:rFonts w:hint="eastAsia"/>
          <w:noProof/>
        </w:rPr>
        <w:t>视频中穿过指定线的人数估计</w:t>
      </w:r>
      <w:r>
        <w:rPr>
          <w:noProof/>
        </w:rPr>
        <w:tab/>
      </w:r>
      <w:r>
        <w:rPr>
          <w:noProof/>
        </w:rPr>
        <w:fldChar w:fldCharType="begin"/>
      </w:r>
      <w:r>
        <w:rPr>
          <w:noProof/>
        </w:rPr>
        <w:instrText xml:space="preserve"> PAGEREF _Toc291404173 \h </w:instrText>
      </w:r>
      <w:r>
        <w:rPr>
          <w:noProof/>
        </w:rPr>
      </w:r>
      <w:r>
        <w:rPr>
          <w:noProof/>
        </w:rPr>
        <w:fldChar w:fldCharType="separate"/>
      </w:r>
      <w:r>
        <w:rPr>
          <w:noProof/>
        </w:rPr>
        <w:t>15</w:t>
      </w:r>
      <w:r>
        <w:rPr>
          <w:noProof/>
        </w:rPr>
        <w:fldChar w:fldCharType="end"/>
      </w:r>
    </w:p>
    <w:p w:rsidR="00197D66" w:rsidRDefault="00197D66">
      <w:pPr>
        <w:pStyle w:val="20"/>
        <w:rPr>
          <w:rFonts w:ascii="Calibri" w:hAnsi="Calibri"/>
          <w:smallCaps w:val="0"/>
          <w:noProof/>
          <w:kern w:val="2"/>
          <w:szCs w:val="22"/>
          <w:lang w:eastAsia="zh-CN"/>
        </w:rPr>
      </w:pPr>
      <w:r w:rsidRPr="00D03808">
        <w:rPr>
          <w:rFonts w:ascii="宋体" w:hAnsi="宋体"/>
          <w:noProof/>
        </w:rPr>
        <w:t>3.1</w:t>
      </w:r>
      <w:r>
        <w:rPr>
          <w:rFonts w:ascii="Calibri" w:hAnsi="Calibri"/>
          <w:smallCaps w:val="0"/>
          <w:noProof/>
          <w:kern w:val="2"/>
          <w:szCs w:val="22"/>
          <w:lang w:eastAsia="zh-CN"/>
        </w:rPr>
        <w:tab/>
      </w:r>
      <w:r w:rsidRPr="00D03808">
        <w:rPr>
          <w:noProof/>
        </w:rPr>
        <w:t xml:space="preserve">HOG </w:t>
      </w:r>
      <w:r w:rsidRPr="00D03808">
        <w:rPr>
          <w:rFonts w:hint="eastAsia"/>
          <w:noProof/>
        </w:rPr>
        <w:t>检测子</w:t>
      </w:r>
      <w:r w:rsidRPr="00D03808">
        <w:rPr>
          <w:rFonts w:ascii="宋体" w:hAnsi="宋体" w:hint="eastAsia"/>
          <w:noProof/>
        </w:rPr>
        <w:t>简介</w:t>
      </w:r>
      <w:r>
        <w:rPr>
          <w:noProof/>
        </w:rPr>
        <w:tab/>
      </w:r>
      <w:r>
        <w:rPr>
          <w:noProof/>
        </w:rPr>
        <w:fldChar w:fldCharType="begin"/>
      </w:r>
      <w:r>
        <w:rPr>
          <w:noProof/>
        </w:rPr>
        <w:instrText xml:space="preserve"> PAGEREF _Toc291404174 \h </w:instrText>
      </w:r>
      <w:r>
        <w:rPr>
          <w:noProof/>
        </w:rPr>
      </w:r>
      <w:r>
        <w:rPr>
          <w:noProof/>
        </w:rPr>
        <w:fldChar w:fldCharType="separate"/>
      </w:r>
      <w:r>
        <w:rPr>
          <w:noProof/>
        </w:rPr>
        <w:t>17</w:t>
      </w:r>
      <w:r>
        <w:rPr>
          <w:noProof/>
        </w:rPr>
        <w:fldChar w:fldCharType="end"/>
      </w:r>
    </w:p>
    <w:p w:rsidR="00197D66" w:rsidRDefault="00197D66">
      <w:pPr>
        <w:pStyle w:val="30"/>
        <w:rPr>
          <w:rFonts w:ascii="Calibri" w:hAnsi="Calibri"/>
          <w:noProof/>
          <w:kern w:val="2"/>
          <w:sz w:val="21"/>
          <w:szCs w:val="22"/>
          <w:lang w:eastAsia="zh-CN"/>
        </w:rPr>
      </w:pPr>
      <w:r>
        <w:rPr>
          <w:noProof/>
        </w:rPr>
        <w:t>3.1.1</w:t>
      </w:r>
      <w:r>
        <w:rPr>
          <w:rFonts w:hint="eastAsia"/>
          <w:noProof/>
        </w:rPr>
        <w:t>计算图像梯度图</w:t>
      </w:r>
      <w:r>
        <w:rPr>
          <w:noProof/>
        </w:rPr>
        <w:tab/>
      </w:r>
      <w:r>
        <w:rPr>
          <w:noProof/>
        </w:rPr>
        <w:fldChar w:fldCharType="begin"/>
      </w:r>
      <w:r>
        <w:rPr>
          <w:noProof/>
        </w:rPr>
        <w:instrText xml:space="preserve"> PAGEREF _Toc291404175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Pr>
          <w:noProof/>
        </w:rPr>
        <w:t>3.1.2</w:t>
      </w:r>
      <w:r>
        <w:rPr>
          <w:rFonts w:hint="eastAsia"/>
          <w:noProof/>
        </w:rPr>
        <w:t>空间分块投票</w:t>
      </w:r>
      <w:r>
        <w:rPr>
          <w:noProof/>
        </w:rPr>
        <w:tab/>
      </w:r>
      <w:r>
        <w:rPr>
          <w:noProof/>
        </w:rPr>
        <w:fldChar w:fldCharType="begin"/>
      </w:r>
      <w:r>
        <w:rPr>
          <w:noProof/>
        </w:rPr>
        <w:instrText xml:space="preserve"> PAGEREF _Toc291404176 \h </w:instrText>
      </w:r>
      <w:r>
        <w:rPr>
          <w:noProof/>
        </w:rPr>
      </w:r>
      <w:r>
        <w:rPr>
          <w:noProof/>
        </w:rPr>
        <w:fldChar w:fldCharType="separate"/>
      </w:r>
      <w:r>
        <w:rPr>
          <w:noProof/>
        </w:rPr>
        <w:t>18</w:t>
      </w:r>
      <w:r>
        <w:rPr>
          <w:noProof/>
        </w:rPr>
        <w:fldChar w:fldCharType="end"/>
      </w:r>
    </w:p>
    <w:p w:rsidR="00197D66" w:rsidRDefault="00197D66">
      <w:pPr>
        <w:pStyle w:val="30"/>
        <w:rPr>
          <w:rFonts w:ascii="Calibri" w:hAnsi="Calibri"/>
          <w:noProof/>
          <w:kern w:val="2"/>
          <w:sz w:val="21"/>
          <w:szCs w:val="22"/>
          <w:lang w:eastAsia="zh-CN"/>
        </w:rPr>
      </w:pPr>
      <w:r w:rsidRPr="00D03808">
        <w:rPr>
          <w:bCs/>
          <w:noProof/>
        </w:rPr>
        <w:t>3.1.3</w:t>
      </w:r>
      <w:r w:rsidRPr="00D03808">
        <w:rPr>
          <w:bCs/>
          <w:noProof/>
          <w:lang w:eastAsia="zh-CN"/>
        </w:rPr>
        <w:t xml:space="preserve"> </w:t>
      </w:r>
      <w:r w:rsidRPr="00D03808">
        <w:rPr>
          <w:bCs/>
          <w:noProof/>
        </w:rPr>
        <w:t>Block</w:t>
      </w:r>
      <w:r w:rsidRPr="00D03808">
        <w:rPr>
          <w:rFonts w:hint="eastAsia"/>
          <w:bCs/>
          <w:noProof/>
        </w:rPr>
        <w:t>内的归一化</w:t>
      </w:r>
      <w:r>
        <w:rPr>
          <w:noProof/>
        </w:rPr>
        <w:tab/>
      </w:r>
      <w:r>
        <w:rPr>
          <w:noProof/>
        </w:rPr>
        <w:fldChar w:fldCharType="begin"/>
      </w:r>
      <w:r>
        <w:rPr>
          <w:noProof/>
        </w:rPr>
        <w:instrText xml:space="preserve"> PAGEREF _Toc291404177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3.1.4 3-D</w:t>
      </w:r>
      <w:r>
        <w:rPr>
          <w:rFonts w:hint="eastAsia"/>
          <w:noProof/>
        </w:rPr>
        <w:t>融合检测结果</w:t>
      </w:r>
      <w:r>
        <w:rPr>
          <w:noProof/>
        </w:rPr>
        <w:tab/>
      </w:r>
      <w:r>
        <w:rPr>
          <w:noProof/>
        </w:rPr>
        <w:fldChar w:fldCharType="begin"/>
      </w:r>
      <w:r>
        <w:rPr>
          <w:noProof/>
        </w:rPr>
        <w:instrText xml:space="preserve"> PAGEREF _Toc291404178 \h </w:instrText>
      </w:r>
      <w:r>
        <w:rPr>
          <w:noProof/>
        </w:rPr>
      </w:r>
      <w:r>
        <w:rPr>
          <w:noProof/>
        </w:rPr>
        <w:fldChar w:fldCharType="separate"/>
      </w:r>
      <w:r>
        <w:rPr>
          <w:noProof/>
        </w:rPr>
        <w:t>19</w:t>
      </w:r>
      <w:r>
        <w:rPr>
          <w:noProof/>
        </w:rPr>
        <w:fldChar w:fldCharType="end"/>
      </w:r>
    </w:p>
    <w:p w:rsidR="00197D66" w:rsidRDefault="00197D66">
      <w:pPr>
        <w:pStyle w:val="30"/>
        <w:rPr>
          <w:rFonts w:ascii="Calibri" w:hAnsi="Calibri"/>
          <w:noProof/>
          <w:kern w:val="2"/>
          <w:sz w:val="21"/>
          <w:szCs w:val="22"/>
          <w:lang w:eastAsia="zh-CN"/>
        </w:rPr>
      </w:pPr>
      <w:r>
        <w:rPr>
          <w:noProof/>
        </w:rPr>
        <w:t xml:space="preserve">3.1.5 </w:t>
      </w:r>
      <w:r>
        <w:rPr>
          <w:rFonts w:hint="eastAsia"/>
          <w:noProof/>
        </w:rPr>
        <w:t>积分图</w:t>
      </w:r>
      <w:r>
        <w:rPr>
          <w:noProof/>
        </w:rPr>
        <w:tab/>
      </w:r>
      <w:r>
        <w:rPr>
          <w:noProof/>
        </w:rPr>
        <w:fldChar w:fldCharType="begin"/>
      </w:r>
      <w:r>
        <w:rPr>
          <w:noProof/>
        </w:rPr>
        <w:instrText xml:space="preserve"> PAGEREF _Toc291404179 \h </w:instrText>
      </w:r>
      <w:r>
        <w:rPr>
          <w:noProof/>
        </w:rPr>
      </w:r>
      <w:r>
        <w:rPr>
          <w:noProof/>
        </w:rPr>
        <w:fldChar w:fldCharType="separate"/>
      </w:r>
      <w:r>
        <w:rPr>
          <w:noProof/>
        </w:rPr>
        <w:t>21</w:t>
      </w:r>
      <w:r>
        <w:rPr>
          <w:noProof/>
        </w:rPr>
        <w:fldChar w:fldCharType="end"/>
      </w:r>
    </w:p>
    <w:p w:rsidR="00197D66" w:rsidRDefault="00197D66">
      <w:pPr>
        <w:pStyle w:val="30"/>
        <w:rPr>
          <w:rFonts w:ascii="Calibri" w:hAnsi="Calibri"/>
          <w:noProof/>
          <w:kern w:val="2"/>
          <w:sz w:val="21"/>
          <w:szCs w:val="22"/>
          <w:lang w:eastAsia="zh-CN"/>
        </w:rPr>
      </w:pPr>
      <w:r w:rsidRPr="00D03808">
        <w:rPr>
          <w:noProof/>
          <w:color w:val="000000"/>
        </w:rPr>
        <w:t xml:space="preserve">3.1.6 </w:t>
      </w:r>
      <w:r w:rsidRPr="00D03808">
        <w:rPr>
          <w:rFonts w:hint="eastAsia"/>
          <w:noProof/>
          <w:color w:val="000000"/>
        </w:rPr>
        <w:t>支撑向量机分类</w:t>
      </w:r>
      <w:r>
        <w:rPr>
          <w:noProof/>
        </w:rPr>
        <w:tab/>
      </w:r>
      <w:r>
        <w:rPr>
          <w:noProof/>
        </w:rPr>
        <w:fldChar w:fldCharType="begin"/>
      </w:r>
      <w:r>
        <w:rPr>
          <w:noProof/>
        </w:rPr>
        <w:instrText xml:space="preserve"> PAGEREF _Toc291404180 \h </w:instrText>
      </w:r>
      <w:r>
        <w:rPr>
          <w:noProof/>
        </w:rPr>
      </w:r>
      <w:r>
        <w:rPr>
          <w:noProof/>
        </w:rPr>
        <w:fldChar w:fldCharType="separate"/>
      </w:r>
      <w:r>
        <w:rPr>
          <w:noProof/>
        </w:rPr>
        <w:t>22</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3.2</w:t>
      </w:r>
      <w:r w:rsidRPr="00D03808">
        <w:rPr>
          <w:rFonts w:hint="eastAsia"/>
          <w:noProof/>
        </w:rPr>
        <w:t>粒子滤波器</w:t>
      </w:r>
      <w:r>
        <w:rPr>
          <w:noProof/>
        </w:rPr>
        <w:tab/>
      </w:r>
      <w:r>
        <w:rPr>
          <w:noProof/>
        </w:rPr>
        <w:fldChar w:fldCharType="begin"/>
      </w:r>
      <w:r>
        <w:rPr>
          <w:noProof/>
        </w:rPr>
        <w:instrText xml:space="preserve"> PAGEREF _Toc291404181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3.2.1</w:t>
      </w:r>
      <w:r>
        <w:rPr>
          <w:rFonts w:hint="eastAsia"/>
          <w:noProof/>
        </w:rPr>
        <w:t>算法框架</w:t>
      </w:r>
      <w:r>
        <w:rPr>
          <w:noProof/>
        </w:rPr>
        <w:tab/>
      </w:r>
      <w:r>
        <w:rPr>
          <w:noProof/>
        </w:rPr>
        <w:fldChar w:fldCharType="begin"/>
      </w:r>
      <w:r>
        <w:rPr>
          <w:noProof/>
        </w:rPr>
        <w:instrText xml:space="preserve"> PAGEREF _Toc291404182 \h </w:instrText>
      </w:r>
      <w:r>
        <w:rPr>
          <w:noProof/>
        </w:rPr>
      </w:r>
      <w:r>
        <w:rPr>
          <w:noProof/>
        </w:rPr>
        <w:fldChar w:fldCharType="separate"/>
      </w:r>
      <w:r>
        <w:rPr>
          <w:noProof/>
        </w:rPr>
        <w:t>22</w:t>
      </w:r>
      <w:r>
        <w:rPr>
          <w:noProof/>
        </w:rPr>
        <w:fldChar w:fldCharType="end"/>
      </w:r>
    </w:p>
    <w:p w:rsidR="00197D66" w:rsidRDefault="00197D66">
      <w:pPr>
        <w:pStyle w:val="30"/>
        <w:rPr>
          <w:rFonts w:ascii="Calibri" w:hAnsi="Calibri"/>
          <w:noProof/>
          <w:kern w:val="2"/>
          <w:sz w:val="21"/>
          <w:szCs w:val="22"/>
          <w:lang w:eastAsia="zh-CN"/>
        </w:rPr>
      </w:pPr>
      <w:r>
        <w:rPr>
          <w:noProof/>
        </w:rPr>
        <w:t xml:space="preserve">3.2.2 </w:t>
      </w:r>
      <w:r>
        <w:rPr>
          <w:rFonts w:hint="eastAsia"/>
          <w:noProof/>
        </w:rPr>
        <w:t>蒙特卡罗模拟</w:t>
      </w:r>
      <w:r>
        <w:rPr>
          <w:noProof/>
        </w:rPr>
        <w:tab/>
      </w:r>
      <w:r>
        <w:rPr>
          <w:noProof/>
        </w:rPr>
        <w:fldChar w:fldCharType="begin"/>
      </w:r>
      <w:r>
        <w:rPr>
          <w:noProof/>
        </w:rPr>
        <w:instrText xml:space="preserve"> PAGEREF _Toc291404183 \h </w:instrText>
      </w:r>
      <w:r>
        <w:rPr>
          <w:noProof/>
        </w:rPr>
      </w:r>
      <w:r>
        <w:rPr>
          <w:noProof/>
        </w:rPr>
        <w:fldChar w:fldCharType="separate"/>
      </w:r>
      <w:r>
        <w:rPr>
          <w:noProof/>
        </w:rPr>
        <w:t>24</w:t>
      </w:r>
      <w:r>
        <w:rPr>
          <w:noProof/>
        </w:rPr>
        <w:fldChar w:fldCharType="end"/>
      </w:r>
    </w:p>
    <w:p w:rsidR="00197D66" w:rsidRDefault="00197D66">
      <w:pPr>
        <w:pStyle w:val="30"/>
        <w:rPr>
          <w:rFonts w:ascii="Calibri" w:hAnsi="Calibri"/>
          <w:noProof/>
          <w:kern w:val="2"/>
          <w:sz w:val="21"/>
          <w:szCs w:val="22"/>
          <w:lang w:eastAsia="zh-CN"/>
        </w:rPr>
      </w:pPr>
      <w:r>
        <w:rPr>
          <w:noProof/>
        </w:rPr>
        <w:t>3.2.3</w:t>
      </w:r>
      <w:r>
        <w:rPr>
          <w:rFonts w:hint="eastAsia"/>
          <w:noProof/>
        </w:rPr>
        <w:t>序列重要性重采样</w:t>
      </w:r>
      <w:r>
        <w:rPr>
          <w:noProof/>
        </w:rPr>
        <w:tab/>
      </w:r>
      <w:r>
        <w:rPr>
          <w:noProof/>
        </w:rPr>
        <w:fldChar w:fldCharType="begin"/>
      </w:r>
      <w:r>
        <w:rPr>
          <w:noProof/>
        </w:rPr>
        <w:instrText xml:space="preserve"> PAGEREF _Toc291404184 \h </w:instrText>
      </w:r>
      <w:r>
        <w:rPr>
          <w:noProof/>
        </w:rPr>
      </w:r>
      <w:r>
        <w:rPr>
          <w:noProof/>
        </w:rPr>
        <w:fldChar w:fldCharType="separate"/>
      </w:r>
      <w:r>
        <w:rPr>
          <w:noProof/>
        </w:rPr>
        <w:t>25</w:t>
      </w:r>
      <w:r>
        <w:rPr>
          <w:noProof/>
        </w:rPr>
        <w:fldChar w:fldCharType="end"/>
      </w:r>
    </w:p>
    <w:p w:rsidR="00197D66" w:rsidRDefault="00197D66">
      <w:pPr>
        <w:pStyle w:val="30"/>
        <w:rPr>
          <w:rFonts w:ascii="Calibri" w:hAnsi="Calibri"/>
          <w:noProof/>
          <w:kern w:val="2"/>
          <w:sz w:val="21"/>
          <w:szCs w:val="22"/>
          <w:lang w:eastAsia="zh-CN"/>
        </w:rPr>
      </w:pPr>
      <w:r>
        <w:rPr>
          <w:noProof/>
        </w:rPr>
        <w:t>3.2.4</w:t>
      </w:r>
      <w:r>
        <w:rPr>
          <w:rFonts w:hint="eastAsia"/>
          <w:noProof/>
        </w:rPr>
        <w:t>重采样</w:t>
      </w:r>
      <w:r>
        <w:rPr>
          <w:noProof/>
        </w:rPr>
        <w:tab/>
      </w:r>
      <w:r>
        <w:rPr>
          <w:noProof/>
        </w:rPr>
        <w:fldChar w:fldCharType="begin"/>
      </w:r>
      <w:r>
        <w:rPr>
          <w:noProof/>
        </w:rPr>
        <w:instrText xml:space="preserve"> PAGEREF _Toc291404185 \h </w:instrText>
      </w:r>
      <w:r>
        <w:rPr>
          <w:noProof/>
        </w:rPr>
      </w:r>
      <w:r>
        <w:rPr>
          <w:noProof/>
        </w:rPr>
        <w:fldChar w:fldCharType="separate"/>
      </w:r>
      <w:r>
        <w:rPr>
          <w:noProof/>
        </w:rPr>
        <w:t>26</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3.3</w:t>
      </w:r>
      <w:r>
        <w:rPr>
          <w:rFonts w:ascii="Calibri" w:hAnsi="Calibri"/>
          <w:smallCaps w:val="0"/>
          <w:noProof/>
          <w:kern w:val="2"/>
          <w:szCs w:val="22"/>
          <w:lang w:eastAsia="zh-CN"/>
        </w:rPr>
        <w:tab/>
      </w:r>
      <w:r w:rsidRPr="00D03808">
        <w:rPr>
          <w:rFonts w:hint="eastAsia"/>
          <w:noProof/>
        </w:rPr>
        <w:t>在线</w:t>
      </w:r>
      <w:r w:rsidRPr="00D03808">
        <w:rPr>
          <w:noProof/>
        </w:rPr>
        <w:t>boosting</w:t>
      </w:r>
      <w:r w:rsidRPr="00D03808">
        <w:rPr>
          <w:rFonts w:hint="eastAsia"/>
          <w:noProof/>
        </w:rPr>
        <w:t>分类器</w:t>
      </w:r>
      <w:r>
        <w:rPr>
          <w:noProof/>
        </w:rPr>
        <w:tab/>
      </w:r>
      <w:r>
        <w:rPr>
          <w:noProof/>
        </w:rPr>
        <w:fldChar w:fldCharType="begin"/>
      </w:r>
      <w:r>
        <w:rPr>
          <w:noProof/>
        </w:rPr>
        <w:instrText xml:space="preserve"> PAGEREF _Toc291404186 \h </w:instrText>
      </w:r>
      <w:r>
        <w:rPr>
          <w:noProof/>
        </w:rPr>
      </w:r>
      <w:r>
        <w:rPr>
          <w:noProof/>
        </w:rPr>
        <w:fldChar w:fldCharType="separate"/>
      </w:r>
      <w:r>
        <w:rPr>
          <w:noProof/>
        </w:rPr>
        <w:t>27</w:t>
      </w:r>
      <w:r>
        <w:rPr>
          <w:noProof/>
        </w:rPr>
        <w:fldChar w:fldCharType="end"/>
      </w:r>
    </w:p>
    <w:p w:rsidR="00197D66" w:rsidRDefault="00197D66">
      <w:pPr>
        <w:pStyle w:val="30"/>
        <w:rPr>
          <w:rFonts w:ascii="Calibri" w:hAnsi="Calibri"/>
          <w:noProof/>
          <w:kern w:val="2"/>
          <w:sz w:val="21"/>
          <w:szCs w:val="22"/>
          <w:lang w:eastAsia="zh-CN"/>
        </w:rPr>
      </w:pPr>
      <w:r>
        <w:rPr>
          <w:noProof/>
        </w:rPr>
        <w:t>3.3.1</w:t>
      </w:r>
      <w:r>
        <w:rPr>
          <w:noProof/>
          <w:lang w:eastAsia="zh-CN"/>
        </w:rPr>
        <w:t xml:space="preserve"> </w:t>
      </w:r>
      <w:r>
        <w:rPr>
          <w:noProof/>
        </w:rPr>
        <w:t>Boosting</w:t>
      </w:r>
      <w:r>
        <w:rPr>
          <w:rFonts w:hint="eastAsia"/>
          <w:noProof/>
        </w:rPr>
        <w:t>框架</w:t>
      </w:r>
      <w:r>
        <w:rPr>
          <w:noProof/>
        </w:rPr>
        <w:tab/>
      </w:r>
      <w:r>
        <w:rPr>
          <w:noProof/>
        </w:rPr>
        <w:fldChar w:fldCharType="begin"/>
      </w:r>
      <w:r>
        <w:rPr>
          <w:noProof/>
        </w:rPr>
        <w:instrText xml:space="preserve"> PAGEREF _Toc291404187 \h </w:instrText>
      </w:r>
      <w:r>
        <w:rPr>
          <w:noProof/>
        </w:rPr>
      </w:r>
      <w:r>
        <w:rPr>
          <w:noProof/>
        </w:rPr>
        <w:fldChar w:fldCharType="separate"/>
      </w:r>
      <w:r>
        <w:rPr>
          <w:noProof/>
        </w:rPr>
        <w:t>28</w:t>
      </w:r>
      <w:r>
        <w:rPr>
          <w:noProof/>
        </w:rPr>
        <w:fldChar w:fldCharType="end"/>
      </w:r>
    </w:p>
    <w:p w:rsidR="00197D66" w:rsidRDefault="00197D66">
      <w:pPr>
        <w:pStyle w:val="30"/>
        <w:rPr>
          <w:rFonts w:ascii="Calibri" w:hAnsi="Calibri"/>
          <w:noProof/>
          <w:kern w:val="2"/>
          <w:sz w:val="21"/>
          <w:szCs w:val="22"/>
          <w:lang w:eastAsia="zh-CN"/>
        </w:rPr>
      </w:pPr>
      <w:r>
        <w:rPr>
          <w:noProof/>
        </w:rPr>
        <w:t>3.3.2</w:t>
      </w:r>
      <w:r>
        <w:rPr>
          <w:rFonts w:hint="eastAsia"/>
          <w:noProof/>
        </w:rPr>
        <w:t>特征选择子</w:t>
      </w:r>
      <w:r>
        <w:rPr>
          <w:noProof/>
        </w:rPr>
        <w:tab/>
      </w:r>
      <w:r>
        <w:rPr>
          <w:noProof/>
        </w:rPr>
        <w:fldChar w:fldCharType="begin"/>
      </w:r>
      <w:r>
        <w:rPr>
          <w:noProof/>
        </w:rPr>
        <w:instrText xml:space="preserve"> PAGEREF _Toc291404188 \h </w:instrText>
      </w:r>
      <w:r>
        <w:rPr>
          <w:noProof/>
        </w:rPr>
      </w:r>
      <w:r>
        <w:rPr>
          <w:noProof/>
        </w:rPr>
        <w:fldChar w:fldCharType="separate"/>
      </w:r>
      <w:r>
        <w:rPr>
          <w:noProof/>
        </w:rPr>
        <w:t>29</w:t>
      </w:r>
      <w:r>
        <w:rPr>
          <w:noProof/>
        </w:rPr>
        <w:fldChar w:fldCharType="end"/>
      </w:r>
    </w:p>
    <w:p w:rsidR="00197D66" w:rsidRDefault="00197D66">
      <w:pPr>
        <w:pStyle w:val="30"/>
        <w:rPr>
          <w:rFonts w:ascii="Calibri" w:hAnsi="Calibri"/>
          <w:noProof/>
          <w:kern w:val="2"/>
          <w:sz w:val="21"/>
          <w:szCs w:val="22"/>
          <w:lang w:eastAsia="zh-CN"/>
        </w:rPr>
      </w:pPr>
      <w:r>
        <w:rPr>
          <w:noProof/>
        </w:rPr>
        <w:t>3.3.3</w:t>
      </w:r>
      <w:r>
        <w:rPr>
          <w:rFonts w:hint="eastAsia"/>
          <w:noProof/>
        </w:rPr>
        <w:t>特征库</w:t>
      </w:r>
      <w:r>
        <w:rPr>
          <w:noProof/>
        </w:rPr>
        <w:tab/>
      </w:r>
      <w:r>
        <w:rPr>
          <w:noProof/>
        </w:rPr>
        <w:fldChar w:fldCharType="begin"/>
      </w:r>
      <w:r>
        <w:rPr>
          <w:noProof/>
        </w:rPr>
        <w:instrText xml:space="preserve"> PAGEREF _Toc291404189 \h </w:instrText>
      </w:r>
      <w:r>
        <w:rPr>
          <w:noProof/>
        </w:rPr>
      </w:r>
      <w:r>
        <w:rPr>
          <w:noProof/>
        </w:rPr>
        <w:fldChar w:fldCharType="separate"/>
      </w:r>
      <w:r>
        <w:rPr>
          <w:noProof/>
        </w:rPr>
        <w:t>30</w:t>
      </w:r>
      <w:r>
        <w:rPr>
          <w:noProof/>
        </w:rPr>
        <w:fldChar w:fldCharType="end"/>
      </w:r>
    </w:p>
    <w:p w:rsidR="00197D66" w:rsidRDefault="00197D66">
      <w:pPr>
        <w:pStyle w:val="20"/>
        <w:rPr>
          <w:rFonts w:ascii="Calibri" w:hAnsi="Calibri"/>
          <w:smallCaps w:val="0"/>
          <w:noProof/>
          <w:kern w:val="2"/>
          <w:szCs w:val="22"/>
          <w:lang w:eastAsia="zh-CN"/>
        </w:rPr>
      </w:pPr>
      <w:r>
        <w:rPr>
          <w:noProof/>
        </w:rPr>
        <w:t>3.4</w:t>
      </w:r>
      <w:r>
        <w:rPr>
          <w:rFonts w:hint="eastAsia"/>
          <w:noProof/>
        </w:rPr>
        <w:t>数据匹配</w:t>
      </w:r>
      <w:r>
        <w:rPr>
          <w:noProof/>
        </w:rPr>
        <w:tab/>
      </w:r>
      <w:r>
        <w:rPr>
          <w:noProof/>
        </w:rPr>
        <w:fldChar w:fldCharType="begin"/>
      </w:r>
      <w:r>
        <w:rPr>
          <w:noProof/>
        </w:rPr>
        <w:instrText xml:space="preserve"> PAGEREF _Toc291404190 \h </w:instrText>
      </w:r>
      <w:r>
        <w:rPr>
          <w:noProof/>
        </w:rPr>
      </w:r>
      <w:r>
        <w:rPr>
          <w:noProof/>
        </w:rPr>
        <w:fldChar w:fldCharType="separate"/>
      </w:r>
      <w:r>
        <w:rPr>
          <w:noProof/>
        </w:rPr>
        <w:t>33</w:t>
      </w:r>
      <w:r>
        <w:rPr>
          <w:noProof/>
        </w:rPr>
        <w:fldChar w:fldCharType="end"/>
      </w:r>
    </w:p>
    <w:p w:rsidR="00197D66" w:rsidRDefault="00197D66">
      <w:pPr>
        <w:pStyle w:val="20"/>
        <w:rPr>
          <w:rFonts w:ascii="Calibri" w:hAnsi="Calibri"/>
          <w:smallCaps w:val="0"/>
          <w:noProof/>
          <w:kern w:val="2"/>
          <w:szCs w:val="22"/>
          <w:lang w:eastAsia="zh-CN"/>
        </w:rPr>
      </w:pPr>
      <w:r>
        <w:rPr>
          <w:noProof/>
        </w:rPr>
        <w:t>3.5</w:t>
      </w:r>
      <w:r>
        <w:rPr>
          <w:noProof/>
          <w:lang w:eastAsia="zh-CN"/>
        </w:rPr>
        <w:t xml:space="preserve"> </w:t>
      </w:r>
      <w:r>
        <w:rPr>
          <w:rFonts w:hint="eastAsia"/>
          <w:noProof/>
          <w:lang w:eastAsia="zh-CN"/>
        </w:rPr>
        <w:t>穿过特定线的人数估计方法</w:t>
      </w:r>
      <w:r>
        <w:rPr>
          <w:noProof/>
        </w:rPr>
        <w:tab/>
      </w:r>
      <w:r>
        <w:rPr>
          <w:noProof/>
        </w:rPr>
        <w:fldChar w:fldCharType="begin"/>
      </w:r>
      <w:r>
        <w:rPr>
          <w:noProof/>
        </w:rPr>
        <w:instrText xml:space="preserve"> PAGEREF _Toc291404191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Pr>
          <w:noProof/>
        </w:rPr>
        <w:lastRenderedPageBreak/>
        <w:t>3.5.1 HOG</w:t>
      </w:r>
      <w:r>
        <w:rPr>
          <w:rFonts w:hint="eastAsia"/>
          <w:noProof/>
        </w:rPr>
        <w:t>部分</w:t>
      </w:r>
      <w:r>
        <w:rPr>
          <w:noProof/>
        </w:rPr>
        <w:tab/>
      </w:r>
      <w:r>
        <w:rPr>
          <w:noProof/>
        </w:rPr>
        <w:fldChar w:fldCharType="begin"/>
      </w:r>
      <w:r>
        <w:rPr>
          <w:noProof/>
        </w:rPr>
        <w:instrText xml:space="preserve"> PAGEREF _Toc291404192 \h </w:instrText>
      </w:r>
      <w:r>
        <w:rPr>
          <w:noProof/>
        </w:rPr>
      </w:r>
      <w:r>
        <w:rPr>
          <w:noProof/>
        </w:rPr>
        <w:fldChar w:fldCharType="separate"/>
      </w:r>
      <w:r>
        <w:rPr>
          <w:noProof/>
        </w:rPr>
        <w:t>34</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3.5.2 </w:t>
      </w:r>
      <w:r w:rsidRPr="00D03808">
        <w:rPr>
          <w:rFonts w:ascii="宋体" w:hAnsi="宋体" w:cs="宋体" w:hint="eastAsia"/>
          <w:noProof/>
        </w:rPr>
        <w:t>在线分类器部分</w:t>
      </w:r>
      <w:r>
        <w:rPr>
          <w:noProof/>
        </w:rPr>
        <w:tab/>
      </w:r>
      <w:r>
        <w:rPr>
          <w:noProof/>
        </w:rPr>
        <w:fldChar w:fldCharType="begin"/>
      </w:r>
      <w:r>
        <w:rPr>
          <w:noProof/>
        </w:rPr>
        <w:instrText xml:space="preserve"> PAGEREF _Toc291404193 \h </w:instrText>
      </w:r>
      <w:r>
        <w:rPr>
          <w:noProof/>
        </w:rPr>
      </w:r>
      <w:r>
        <w:rPr>
          <w:noProof/>
        </w:rPr>
        <w:fldChar w:fldCharType="separate"/>
      </w:r>
      <w:r>
        <w:rPr>
          <w:noProof/>
        </w:rPr>
        <w:t>35</w:t>
      </w:r>
      <w:r>
        <w:rPr>
          <w:noProof/>
        </w:rPr>
        <w:fldChar w:fldCharType="end"/>
      </w:r>
    </w:p>
    <w:p w:rsidR="00197D66" w:rsidRDefault="00197D66">
      <w:pPr>
        <w:pStyle w:val="30"/>
        <w:rPr>
          <w:rFonts w:ascii="Calibri" w:hAnsi="Calibri"/>
          <w:noProof/>
          <w:kern w:val="2"/>
          <w:sz w:val="21"/>
          <w:szCs w:val="22"/>
          <w:lang w:eastAsia="zh-CN"/>
        </w:rPr>
      </w:pPr>
      <w:r w:rsidRPr="00D03808">
        <w:rPr>
          <w:rFonts w:ascii="宋体" w:hAnsi="宋体" w:cs="宋体"/>
          <w:noProof/>
        </w:rPr>
        <w:t xml:space="preserve">3.5.3 </w:t>
      </w:r>
      <w:r w:rsidRPr="00D03808">
        <w:rPr>
          <w:rFonts w:ascii="宋体" w:hAnsi="宋体" w:cs="宋体" w:hint="eastAsia"/>
          <w:noProof/>
        </w:rPr>
        <w:t>粒子滤波器部分</w:t>
      </w:r>
      <w:r>
        <w:rPr>
          <w:noProof/>
        </w:rPr>
        <w:tab/>
      </w:r>
      <w:r>
        <w:rPr>
          <w:noProof/>
        </w:rPr>
        <w:fldChar w:fldCharType="begin"/>
      </w:r>
      <w:r>
        <w:rPr>
          <w:noProof/>
        </w:rPr>
        <w:instrText xml:space="preserve"> PAGEREF _Toc291404194 \h </w:instrText>
      </w:r>
      <w:r>
        <w:rPr>
          <w:noProof/>
        </w:rPr>
      </w:r>
      <w:r>
        <w:rPr>
          <w:noProof/>
        </w:rPr>
        <w:fldChar w:fldCharType="separate"/>
      </w:r>
      <w:r>
        <w:rPr>
          <w:noProof/>
        </w:rPr>
        <w:t>36</w:t>
      </w:r>
      <w:r>
        <w:rPr>
          <w:noProof/>
        </w:rPr>
        <w:fldChar w:fldCharType="end"/>
      </w:r>
    </w:p>
    <w:p w:rsidR="00197D66" w:rsidRDefault="00197D66">
      <w:pPr>
        <w:pStyle w:val="30"/>
        <w:rPr>
          <w:rFonts w:ascii="Calibri" w:hAnsi="Calibri"/>
          <w:noProof/>
          <w:kern w:val="2"/>
          <w:sz w:val="21"/>
          <w:szCs w:val="22"/>
          <w:lang w:eastAsia="zh-CN"/>
        </w:rPr>
      </w:pPr>
      <w:r>
        <w:rPr>
          <w:noProof/>
        </w:rPr>
        <w:t xml:space="preserve">3.5.4 </w:t>
      </w:r>
      <w:r>
        <w:rPr>
          <w:rFonts w:hint="eastAsia"/>
          <w:noProof/>
        </w:rPr>
        <w:t>模型假设部分</w:t>
      </w:r>
      <w:r>
        <w:rPr>
          <w:noProof/>
        </w:rPr>
        <w:tab/>
      </w:r>
      <w:r>
        <w:rPr>
          <w:noProof/>
        </w:rPr>
        <w:fldChar w:fldCharType="begin"/>
      </w:r>
      <w:r>
        <w:rPr>
          <w:noProof/>
        </w:rPr>
        <w:instrText xml:space="preserve"> PAGEREF _Toc291404195 \h </w:instrText>
      </w:r>
      <w:r>
        <w:rPr>
          <w:noProof/>
        </w:rPr>
      </w:r>
      <w:r>
        <w:rPr>
          <w:noProof/>
        </w:rPr>
        <w:fldChar w:fldCharType="separate"/>
      </w:r>
      <w:r>
        <w:rPr>
          <w:noProof/>
        </w:rPr>
        <w:t>37</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Pr>
          <w:rFonts w:hint="eastAsia"/>
          <w:noProof/>
        </w:rPr>
        <w:t>第</w:t>
      </w:r>
      <w:r>
        <w:rPr>
          <w:rFonts w:hint="eastAsia"/>
          <w:noProof/>
        </w:rPr>
        <w:t>4</w:t>
      </w:r>
      <w:r>
        <w:rPr>
          <w:rFonts w:hint="eastAsia"/>
          <w:noProof/>
        </w:rPr>
        <w:t>章</w:t>
      </w:r>
      <w:r>
        <w:rPr>
          <w:rFonts w:ascii="Calibri" w:hAnsi="Calibri"/>
          <w:b w:val="0"/>
          <w:caps w:val="0"/>
          <w:noProof/>
          <w:kern w:val="2"/>
          <w:sz w:val="21"/>
          <w:szCs w:val="22"/>
          <w:lang w:eastAsia="zh-CN"/>
        </w:rPr>
        <w:tab/>
      </w:r>
      <w:r>
        <w:rPr>
          <w:rFonts w:hint="eastAsia"/>
          <w:noProof/>
        </w:rPr>
        <w:t>实验分析</w:t>
      </w:r>
      <w:r>
        <w:rPr>
          <w:noProof/>
        </w:rPr>
        <w:tab/>
      </w:r>
      <w:r>
        <w:rPr>
          <w:noProof/>
        </w:rPr>
        <w:fldChar w:fldCharType="begin"/>
      </w:r>
      <w:r>
        <w:rPr>
          <w:noProof/>
        </w:rPr>
        <w:instrText xml:space="preserve"> PAGEREF _Toc291404196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4.1</w:t>
      </w:r>
      <w:r>
        <w:rPr>
          <w:rFonts w:ascii="Calibri" w:hAnsi="Calibri"/>
          <w:smallCaps w:val="0"/>
          <w:noProof/>
          <w:kern w:val="2"/>
          <w:szCs w:val="22"/>
          <w:lang w:eastAsia="zh-CN"/>
        </w:rPr>
        <w:tab/>
      </w:r>
      <w:r w:rsidRPr="00D03808">
        <w:rPr>
          <w:rFonts w:hint="eastAsia"/>
          <w:noProof/>
        </w:rPr>
        <w:t>特定场景的人数估计</w:t>
      </w:r>
      <w:r>
        <w:rPr>
          <w:noProof/>
        </w:rPr>
        <w:tab/>
      </w:r>
      <w:r>
        <w:rPr>
          <w:noProof/>
        </w:rPr>
        <w:fldChar w:fldCharType="begin"/>
      </w:r>
      <w:r>
        <w:rPr>
          <w:noProof/>
        </w:rPr>
        <w:instrText xml:space="preserve"> PAGEREF _Toc291404197 \h </w:instrText>
      </w:r>
      <w:r>
        <w:rPr>
          <w:noProof/>
        </w:rPr>
      </w:r>
      <w:r>
        <w:rPr>
          <w:noProof/>
        </w:rPr>
        <w:fldChar w:fldCharType="separate"/>
      </w:r>
      <w:r>
        <w:rPr>
          <w:noProof/>
        </w:rPr>
        <w:t>40</w:t>
      </w:r>
      <w:r>
        <w:rPr>
          <w:noProof/>
        </w:rPr>
        <w:fldChar w:fldCharType="end"/>
      </w:r>
    </w:p>
    <w:p w:rsidR="00197D66" w:rsidRDefault="00197D66">
      <w:pPr>
        <w:pStyle w:val="20"/>
        <w:rPr>
          <w:rFonts w:ascii="Calibri" w:hAnsi="Calibri"/>
          <w:smallCaps w:val="0"/>
          <w:noProof/>
          <w:kern w:val="2"/>
          <w:szCs w:val="22"/>
          <w:lang w:eastAsia="zh-CN"/>
        </w:rPr>
      </w:pPr>
      <w:r w:rsidRPr="00D03808">
        <w:rPr>
          <w:noProof/>
        </w:rPr>
        <w:t>4.2</w:t>
      </w:r>
      <w:r>
        <w:rPr>
          <w:rFonts w:ascii="Calibri" w:hAnsi="Calibri"/>
          <w:smallCaps w:val="0"/>
          <w:noProof/>
          <w:kern w:val="2"/>
          <w:szCs w:val="22"/>
          <w:lang w:eastAsia="zh-CN"/>
        </w:rPr>
        <w:tab/>
      </w:r>
      <w:r w:rsidRPr="00D03808">
        <w:rPr>
          <w:rFonts w:hint="eastAsia"/>
          <w:noProof/>
        </w:rPr>
        <w:t>经过指定线的人数估计</w:t>
      </w:r>
      <w:r>
        <w:rPr>
          <w:noProof/>
        </w:rPr>
        <w:tab/>
      </w:r>
      <w:r>
        <w:rPr>
          <w:noProof/>
        </w:rPr>
        <w:fldChar w:fldCharType="begin"/>
      </w:r>
      <w:r>
        <w:rPr>
          <w:noProof/>
        </w:rPr>
        <w:instrText xml:space="preserve"> PAGEREF _Toc291404198 \h </w:instrText>
      </w:r>
      <w:r>
        <w:rPr>
          <w:noProof/>
        </w:rPr>
      </w:r>
      <w:r>
        <w:rPr>
          <w:noProof/>
        </w:rPr>
        <w:fldChar w:fldCharType="separate"/>
      </w:r>
      <w:r>
        <w:rPr>
          <w:noProof/>
        </w:rPr>
        <w:t>42</w:t>
      </w:r>
      <w:r>
        <w:rPr>
          <w:noProof/>
        </w:rPr>
        <w:fldChar w:fldCharType="end"/>
      </w:r>
    </w:p>
    <w:p w:rsidR="00197D66" w:rsidRDefault="00197D66">
      <w:pPr>
        <w:pStyle w:val="12"/>
        <w:tabs>
          <w:tab w:val="left" w:pos="1680"/>
          <w:tab w:val="right" w:leader="dot" w:pos="8777"/>
        </w:tabs>
        <w:rPr>
          <w:rFonts w:ascii="Calibri" w:hAnsi="Calibri"/>
          <w:b w:val="0"/>
          <w:caps w:val="0"/>
          <w:noProof/>
          <w:kern w:val="2"/>
          <w:sz w:val="21"/>
          <w:szCs w:val="22"/>
          <w:lang w:eastAsia="zh-CN"/>
        </w:rPr>
      </w:pPr>
      <w:r w:rsidRPr="00D03808">
        <w:rPr>
          <w:rFonts w:eastAsia="黑体" w:hint="eastAsia"/>
          <w:noProof/>
        </w:rPr>
        <w:t>第</w:t>
      </w:r>
      <w:r w:rsidRPr="00D03808">
        <w:rPr>
          <w:rFonts w:eastAsia="黑体" w:hint="eastAsia"/>
          <w:noProof/>
        </w:rPr>
        <w:t>5</w:t>
      </w:r>
      <w:r w:rsidRPr="00D03808">
        <w:rPr>
          <w:rFonts w:eastAsia="黑体" w:hint="eastAsia"/>
          <w:noProof/>
        </w:rPr>
        <w:t>章</w:t>
      </w:r>
      <w:r>
        <w:rPr>
          <w:rFonts w:ascii="Calibri" w:hAnsi="Calibri"/>
          <w:b w:val="0"/>
          <w:caps w:val="0"/>
          <w:noProof/>
          <w:kern w:val="2"/>
          <w:sz w:val="21"/>
          <w:szCs w:val="22"/>
          <w:lang w:eastAsia="zh-CN"/>
        </w:rPr>
        <w:tab/>
      </w:r>
      <w:r w:rsidRPr="00D03808">
        <w:rPr>
          <w:rFonts w:ascii="黑体" w:eastAsia="黑体" w:hAnsi="黑体" w:cs="黑体" w:hint="eastAsia"/>
          <w:noProof/>
        </w:rPr>
        <w:t>结</w:t>
      </w:r>
      <w:r w:rsidRPr="00D03808">
        <w:rPr>
          <w:rFonts w:ascii="黑体" w:eastAsia="黑体" w:hAnsi="黑体" w:cs="黑体"/>
          <w:noProof/>
        </w:rPr>
        <w:t xml:space="preserve"> </w:t>
      </w:r>
      <w:r w:rsidRPr="00D03808">
        <w:rPr>
          <w:rFonts w:ascii="黑体" w:eastAsia="黑体" w:hAnsi="黑体" w:cs="黑体" w:hint="eastAsia"/>
          <w:noProof/>
        </w:rPr>
        <w:t>论</w:t>
      </w:r>
      <w:r>
        <w:rPr>
          <w:noProof/>
        </w:rPr>
        <w:tab/>
      </w:r>
      <w:r>
        <w:rPr>
          <w:noProof/>
        </w:rPr>
        <w:fldChar w:fldCharType="begin"/>
      </w:r>
      <w:r>
        <w:rPr>
          <w:noProof/>
        </w:rPr>
        <w:instrText xml:space="preserve"> PAGEREF _Toc291404199 \h </w:instrText>
      </w:r>
      <w:r>
        <w:rPr>
          <w:noProof/>
        </w:rPr>
      </w:r>
      <w:r>
        <w:rPr>
          <w:noProof/>
        </w:rPr>
        <w:fldChar w:fldCharType="separate"/>
      </w:r>
      <w:r>
        <w:rPr>
          <w:noProof/>
        </w:rPr>
        <w:t>48</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参考文献</w:t>
      </w:r>
      <w:r>
        <w:rPr>
          <w:noProof/>
        </w:rPr>
        <w:tab/>
      </w:r>
      <w:r>
        <w:rPr>
          <w:noProof/>
        </w:rPr>
        <w:fldChar w:fldCharType="begin"/>
      </w:r>
      <w:r>
        <w:rPr>
          <w:noProof/>
        </w:rPr>
        <w:instrText xml:space="preserve"> PAGEREF _Toc291404200 \h </w:instrText>
      </w:r>
      <w:r>
        <w:rPr>
          <w:noProof/>
        </w:rPr>
      </w:r>
      <w:r>
        <w:rPr>
          <w:noProof/>
        </w:rPr>
        <w:fldChar w:fldCharType="separate"/>
      </w:r>
      <w:r>
        <w:rPr>
          <w:noProof/>
        </w:rPr>
        <w:t>49</w:t>
      </w:r>
      <w:r>
        <w:rPr>
          <w:noProof/>
        </w:rPr>
        <w:fldChar w:fldCharType="end"/>
      </w:r>
    </w:p>
    <w:p w:rsidR="00197D66" w:rsidRDefault="00197D66">
      <w:pPr>
        <w:pStyle w:val="12"/>
        <w:tabs>
          <w:tab w:val="right" w:leader="dot" w:pos="8777"/>
        </w:tabs>
        <w:rPr>
          <w:rFonts w:ascii="Calibri" w:hAnsi="Calibri"/>
          <w:b w:val="0"/>
          <w:caps w:val="0"/>
          <w:noProof/>
          <w:kern w:val="2"/>
          <w:sz w:val="21"/>
          <w:szCs w:val="22"/>
          <w:lang w:eastAsia="zh-CN"/>
        </w:rPr>
      </w:pPr>
      <w:r w:rsidRPr="00D03808">
        <w:rPr>
          <w:rFonts w:ascii="黑体" w:eastAsia="黑体" w:hAnsi="黑体" w:cs="黑体" w:hint="eastAsia"/>
          <w:noProof/>
        </w:rPr>
        <w:t>致谢</w:t>
      </w:r>
      <w:r>
        <w:rPr>
          <w:noProof/>
        </w:rPr>
        <w:tab/>
      </w:r>
      <w:r>
        <w:rPr>
          <w:noProof/>
        </w:rPr>
        <w:fldChar w:fldCharType="begin"/>
      </w:r>
      <w:r>
        <w:rPr>
          <w:noProof/>
        </w:rPr>
        <w:instrText xml:space="preserve"> PAGEREF _Toc291404201 \h </w:instrText>
      </w:r>
      <w:r>
        <w:rPr>
          <w:noProof/>
        </w:rPr>
      </w:r>
      <w:r>
        <w:rPr>
          <w:noProof/>
        </w:rPr>
        <w:fldChar w:fldCharType="separate"/>
      </w:r>
      <w:r>
        <w:rPr>
          <w:noProof/>
        </w:rPr>
        <w:t>54</w:t>
      </w:r>
      <w:r>
        <w:rPr>
          <w:noProof/>
        </w:rPr>
        <w:fldChar w:fldCharType="end"/>
      </w:r>
    </w:p>
    <w:p w:rsidR="005A37D5" w:rsidRDefault="005A37D5">
      <w:pPr>
        <w:pStyle w:val="12"/>
        <w:tabs>
          <w:tab w:val="right" w:leader="dot" w:pos="8787"/>
        </w:tabs>
        <w:sectPr w:rsidR="005A37D5">
          <w:endnotePr>
            <w:numFmt w:val="decimal"/>
          </w:endnotePr>
          <w:type w:val="continuous"/>
          <w:pgSz w:w="11906" w:h="16838"/>
          <w:pgMar w:top="1701" w:right="1418" w:bottom="1418" w:left="1701" w:header="720" w:footer="992" w:gutter="0"/>
          <w:cols w:space="720"/>
          <w:docGrid w:type="lines" w:linePitch="312"/>
        </w:sectPr>
      </w:pPr>
      <w:r>
        <w:fldChar w:fldCharType="end"/>
      </w:r>
    </w:p>
    <w:p w:rsidR="005A37D5" w:rsidRDefault="005A37D5">
      <w:pPr>
        <w:tabs>
          <w:tab w:val="left" w:pos="1680"/>
          <w:tab w:val="right" w:leader="dot" w:pos="8777"/>
        </w:tabs>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cols w:space="720"/>
          <w:docGrid w:type="lines" w:linePitch="312"/>
        </w:sectPr>
      </w:pPr>
    </w:p>
    <w:p w:rsidR="005A37D5" w:rsidRDefault="005A37D5">
      <w:pPr>
        <w:sectPr w:rsidR="005A37D5">
          <w:endnotePr>
            <w:numFmt w:val="decimal"/>
          </w:endnotePr>
          <w:type w:val="continuous"/>
          <w:pgSz w:w="11906" w:h="16838"/>
          <w:pgMar w:top="1701" w:right="1418" w:bottom="1418" w:left="1701" w:header="720" w:footer="992" w:gutter="0"/>
          <w:pgNumType w:fmt="lowerRoman"/>
          <w:cols w:space="720"/>
          <w:docGrid w:type="lines" w:linePitch="312"/>
        </w:sectPr>
      </w:pPr>
    </w:p>
    <w:p w:rsidR="005A37D5" w:rsidRDefault="005A37D5">
      <w:pPr>
        <w:pStyle w:val="1"/>
        <w:numPr>
          <w:ilvl w:val="0"/>
          <w:numId w:val="2"/>
        </w:numPr>
        <w:tabs>
          <w:tab w:val="left" w:pos="1365"/>
        </w:tabs>
        <w:spacing w:line="360" w:lineRule="exact"/>
        <w:jc w:val="center"/>
        <w:rPr>
          <w:rFonts w:ascii="黑体" w:eastAsia="黑体" w:hAnsi="黑体" w:cs="黑体"/>
          <w:sz w:val="32"/>
          <w:szCs w:val="32"/>
        </w:rPr>
      </w:pPr>
      <w:bookmarkStart w:id="0" w:name="_Toc291404161"/>
      <w:r>
        <w:rPr>
          <w:rFonts w:ascii="黑体" w:eastAsia="黑体" w:hAnsi="黑体" w:cs="黑体"/>
          <w:sz w:val="32"/>
          <w:szCs w:val="32"/>
        </w:rPr>
        <w:lastRenderedPageBreak/>
        <w:t>前言</w:t>
      </w:r>
      <w:bookmarkEnd w:id="0"/>
    </w:p>
    <w:p w:rsidR="005A37D5" w:rsidRPr="007B23B5" w:rsidRDefault="005A37D5">
      <w:pPr>
        <w:pStyle w:val="2"/>
        <w:tabs>
          <w:tab w:val="num" w:pos="0"/>
        </w:tabs>
        <w:rPr>
          <w:sz w:val="28"/>
          <w:szCs w:val="28"/>
        </w:rPr>
      </w:pPr>
      <w:bookmarkStart w:id="1" w:name="_Toc291404162"/>
      <w:r w:rsidRPr="007B23B5">
        <w:rPr>
          <w:sz w:val="28"/>
          <w:szCs w:val="28"/>
        </w:rPr>
        <w:t>1.1</w:t>
      </w:r>
      <w:r w:rsidR="00AC3AE4">
        <w:rPr>
          <w:sz w:val="28"/>
          <w:szCs w:val="28"/>
        </w:rPr>
        <w:t>行为识别</w:t>
      </w:r>
      <w:r w:rsidRPr="007B23B5">
        <w:rPr>
          <w:sz w:val="28"/>
          <w:szCs w:val="28"/>
        </w:rPr>
        <w:t>的背景和意义</w:t>
      </w:r>
      <w:bookmarkEnd w:id="1"/>
    </w:p>
    <w:p w:rsidR="00C31AF0" w:rsidRDefault="0016591A" w:rsidP="00C921EA">
      <w:pPr>
        <w:topLinePunct/>
        <w:rPr>
          <w:rFonts w:ascii="宋体" w:hAnsi="宋体" w:cs="宋体"/>
          <w:sz w:val="24"/>
          <w:szCs w:val="24"/>
        </w:rPr>
      </w:pPr>
      <w:r>
        <w:rPr>
          <w:rFonts w:ascii="宋体" w:hAnsi="宋体" w:cs="宋体" w:hint="eastAsia"/>
          <w:sz w:val="24"/>
          <w:szCs w:val="24"/>
        </w:rPr>
        <w:t>目前</w:t>
      </w:r>
      <w:r>
        <w:rPr>
          <w:rFonts w:ascii="宋体" w:hAnsi="宋体" w:cs="宋体" w:hint="eastAsia"/>
          <w:sz w:val="24"/>
          <w:szCs w:val="24"/>
          <w:lang w:eastAsia="zh-CN"/>
        </w:rPr>
        <w:t>，</w:t>
      </w:r>
      <w:r>
        <w:rPr>
          <w:rFonts w:ascii="宋体" w:hAnsi="宋体" w:cs="宋体" w:hint="eastAsia"/>
          <w:sz w:val="24"/>
          <w:szCs w:val="24"/>
        </w:rPr>
        <w:t>骨架提取的方式在姿态估计研究方向上有着举重若轻的地位</w:t>
      </w:r>
      <w:r>
        <w:rPr>
          <w:rFonts w:ascii="宋体" w:hAnsi="宋体" w:cs="宋体" w:hint="eastAsia"/>
          <w:sz w:val="24"/>
          <w:szCs w:val="24"/>
          <w:lang w:eastAsia="zh-CN"/>
        </w:rPr>
        <w:t>。</w:t>
      </w:r>
      <w:r w:rsidR="00C31AF0" w:rsidRPr="00C31AF0">
        <w:rPr>
          <w:rFonts w:ascii="宋体" w:hAnsi="宋体" w:cs="宋体" w:hint="eastAsia"/>
          <w:sz w:val="24"/>
          <w:szCs w:val="24"/>
        </w:rPr>
        <w:t>动作识别和姿态估计都是基于视觉的人体运动理解的重要任务。它们广泛应用于智能监控系统，人机交互</w:t>
      </w:r>
      <w:r w:rsidR="00C53475">
        <w:rPr>
          <w:rFonts w:ascii="宋体" w:hAnsi="宋体" w:cs="宋体" w:hint="eastAsia"/>
          <w:sz w:val="24"/>
          <w:szCs w:val="24"/>
        </w:rPr>
        <w:t>系统等应用领域。</w:t>
      </w:r>
      <w:r w:rsidR="00DB1F5B" w:rsidRPr="00797F33">
        <w:rPr>
          <w:rFonts w:ascii="宋体" w:hAnsi="宋体" w:cs="宋体" w:hint="eastAsia"/>
          <w:sz w:val="24"/>
          <w:szCs w:val="24"/>
        </w:rPr>
        <w:t>随着现代社会的不断发展，智能环境的应用已经在人们工作生活的各个方面全面展开，而为了实现更好的人机交互，更加敏锐与智能地判断人们的需求，行为识别</w:t>
      </w:r>
      <w:r w:rsidR="00DB1F5B">
        <w:rPr>
          <w:rFonts w:ascii="宋体" w:hAnsi="宋体" w:cs="宋体" w:hint="eastAsia"/>
          <w:sz w:val="24"/>
          <w:szCs w:val="24"/>
        </w:rPr>
        <w:t>和姿态估计</w:t>
      </w:r>
      <w:r w:rsidR="00DB1F5B" w:rsidRPr="00797F33">
        <w:rPr>
          <w:rFonts w:ascii="宋体" w:hAnsi="宋体" w:cs="宋体" w:hint="eastAsia"/>
          <w:sz w:val="24"/>
          <w:szCs w:val="24"/>
        </w:rPr>
        <w:t>也变得愈发重要</w:t>
      </w:r>
      <w:r w:rsidR="00DB1F5B">
        <w:rPr>
          <w:rFonts w:ascii="宋体" w:hAnsi="宋体" w:cs="宋体" w:hint="eastAsia"/>
          <w:sz w:val="24"/>
          <w:szCs w:val="24"/>
          <w:lang w:eastAsia="zh-CN"/>
        </w:rPr>
        <w:t>。</w:t>
      </w:r>
      <w:r w:rsidR="00C53475">
        <w:rPr>
          <w:rFonts w:ascii="宋体" w:hAnsi="宋体" w:cs="宋体" w:hint="eastAsia"/>
          <w:sz w:val="24"/>
          <w:szCs w:val="24"/>
        </w:rPr>
        <w:t>尽管他们的目标不尽相同</w:t>
      </w:r>
      <w:r w:rsidR="00845B45">
        <w:rPr>
          <w:rFonts w:ascii="宋体" w:hAnsi="宋体" w:cs="宋体" w:hint="eastAsia"/>
          <w:sz w:val="24"/>
          <w:szCs w:val="24"/>
        </w:rPr>
        <w:t>，但是这两个任务是高度耦合的:当确定了骨架节点</w:t>
      </w:r>
      <w:r w:rsidR="00845B45">
        <w:rPr>
          <w:rFonts w:ascii="宋体" w:hAnsi="宋体" w:cs="宋体" w:hint="eastAsia"/>
          <w:sz w:val="24"/>
          <w:szCs w:val="24"/>
          <w:lang w:eastAsia="zh-CN"/>
        </w:rPr>
        <w:t>，</w:t>
      </w:r>
      <w:r w:rsidR="00845B45">
        <w:rPr>
          <w:rFonts w:ascii="宋体" w:hAnsi="宋体" w:cs="宋体" w:hint="eastAsia"/>
          <w:sz w:val="24"/>
          <w:szCs w:val="24"/>
        </w:rPr>
        <w:t>相应的肢体</w:t>
      </w:r>
      <w:r w:rsidR="0066181B">
        <w:rPr>
          <w:rFonts w:ascii="宋体" w:hAnsi="宋体" w:cs="宋体" w:hint="eastAsia"/>
          <w:sz w:val="24"/>
          <w:szCs w:val="24"/>
        </w:rPr>
        <w:t>也就能呈现出来</w:t>
      </w:r>
      <w:r w:rsidR="0066181B">
        <w:rPr>
          <w:rFonts w:ascii="宋体" w:hAnsi="宋体" w:cs="宋体" w:hint="eastAsia"/>
          <w:sz w:val="24"/>
          <w:szCs w:val="24"/>
          <w:lang w:eastAsia="zh-CN"/>
        </w:rPr>
        <w:t>，</w:t>
      </w:r>
      <w:r>
        <w:rPr>
          <w:rFonts w:ascii="宋体" w:hAnsi="宋体" w:cs="宋体" w:hint="eastAsia"/>
          <w:sz w:val="24"/>
          <w:szCs w:val="24"/>
          <w:lang w:eastAsia="zh-CN"/>
        </w:rPr>
        <w:t>而</w:t>
      </w:r>
      <w:r w:rsidR="00C53475">
        <w:rPr>
          <w:rFonts w:ascii="宋体" w:hAnsi="宋体" w:cs="宋体" w:hint="eastAsia"/>
          <w:sz w:val="24"/>
          <w:szCs w:val="24"/>
        </w:rPr>
        <w:t>肢体的运动方式无疑非常利于进行行为识别</w:t>
      </w:r>
      <w:r w:rsidR="00C53475">
        <w:rPr>
          <w:rFonts w:ascii="宋体" w:hAnsi="宋体" w:cs="宋体" w:hint="eastAsia"/>
          <w:sz w:val="24"/>
          <w:szCs w:val="24"/>
          <w:lang w:eastAsia="zh-CN"/>
        </w:rPr>
        <w:t>；</w:t>
      </w:r>
      <w:r w:rsidR="00C53475">
        <w:rPr>
          <w:rFonts w:ascii="宋体" w:hAnsi="宋体" w:cs="宋体" w:hint="eastAsia"/>
          <w:sz w:val="24"/>
          <w:szCs w:val="24"/>
        </w:rPr>
        <w:t>相反</w:t>
      </w:r>
      <w:r w:rsidR="00C53475">
        <w:rPr>
          <w:rFonts w:ascii="宋体" w:hAnsi="宋体" w:cs="宋体" w:hint="eastAsia"/>
          <w:sz w:val="24"/>
          <w:szCs w:val="24"/>
          <w:lang w:eastAsia="zh-CN"/>
        </w:rPr>
        <w:t>，行为的正确识别也</w:t>
      </w:r>
      <w:r w:rsidR="00F03C43">
        <w:rPr>
          <w:rFonts w:ascii="宋体" w:hAnsi="宋体" w:cs="宋体" w:hint="eastAsia"/>
          <w:sz w:val="24"/>
          <w:szCs w:val="24"/>
          <w:lang w:eastAsia="zh-CN"/>
        </w:rPr>
        <w:t>能</w:t>
      </w:r>
      <w:r w:rsidR="00C53475">
        <w:rPr>
          <w:rFonts w:ascii="宋体" w:hAnsi="宋体" w:cs="宋体" w:hint="eastAsia"/>
          <w:sz w:val="24"/>
          <w:szCs w:val="24"/>
          <w:lang w:eastAsia="zh-CN"/>
        </w:rPr>
        <w:t>对缺失的骨架节点的推测有着巨大帮助。</w:t>
      </w:r>
    </w:p>
    <w:p w:rsidR="00A30D5E" w:rsidRDefault="00CF2C0F" w:rsidP="00DB1F5B">
      <w:pPr>
        <w:rPr>
          <w:rFonts w:ascii="宋体" w:hAnsi="宋体" w:cs="宋体"/>
          <w:sz w:val="24"/>
          <w:szCs w:val="24"/>
          <w:lang w:eastAsia="zh-CN"/>
        </w:rPr>
      </w:pPr>
      <w:r>
        <w:rPr>
          <w:rFonts w:ascii="宋体" w:hAnsi="宋体" w:cs="宋体"/>
          <w:sz w:val="24"/>
          <w:szCs w:val="24"/>
          <w:lang w:eastAsia="zh-CN"/>
        </w:rPr>
        <w:t>随着技术的进步</w:t>
      </w:r>
      <w:r>
        <w:rPr>
          <w:rFonts w:ascii="宋体" w:hAnsi="宋体" w:cs="宋体" w:hint="eastAsia"/>
          <w:sz w:val="24"/>
          <w:szCs w:val="24"/>
          <w:lang w:eastAsia="zh-CN"/>
        </w:rPr>
        <w:t>，</w:t>
      </w:r>
      <w:r>
        <w:rPr>
          <w:rFonts w:ascii="宋体" w:hAnsi="宋体" w:cs="宋体"/>
          <w:sz w:val="24"/>
          <w:szCs w:val="24"/>
          <w:lang w:eastAsia="zh-CN"/>
        </w:rPr>
        <w:t>骨架提取以及行为识别的聚焦点</w:t>
      </w:r>
      <w:r w:rsidR="002A22F5">
        <w:rPr>
          <w:rFonts w:ascii="宋体" w:hAnsi="宋体" w:cs="宋体"/>
          <w:sz w:val="24"/>
          <w:szCs w:val="24"/>
          <w:lang w:eastAsia="zh-CN"/>
        </w:rPr>
        <w:t>都</w:t>
      </w:r>
      <w:r>
        <w:rPr>
          <w:rFonts w:ascii="宋体" w:hAnsi="宋体" w:cs="宋体"/>
          <w:sz w:val="24"/>
          <w:szCs w:val="24"/>
          <w:lang w:eastAsia="zh-CN"/>
        </w:rPr>
        <w:t>已从单张静态图片转移到视频上</w:t>
      </w:r>
      <w:r>
        <w:rPr>
          <w:rFonts w:ascii="宋体" w:hAnsi="宋体" w:cs="宋体" w:hint="eastAsia"/>
          <w:sz w:val="24"/>
          <w:szCs w:val="24"/>
          <w:lang w:eastAsia="zh-CN"/>
        </w:rPr>
        <w:t>，</w:t>
      </w:r>
      <w:r>
        <w:rPr>
          <w:rFonts w:ascii="宋体" w:hAnsi="宋体" w:cs="宋体"/>
          <w:sz w:val="24"/>
          <w:szCs w:val="24"/>
          <w:lang w:eastAsia="zh-CN"/>
        </w:rPr>
        <w:t>效率方面也从十分耗时向追求实时而进行转变</w:t>
      </w:r>
      <w:r>
        <w:rPr>
          <w:rFonts w:ascii="宋体" w:hAnsi="宋体" w:cs="宋体" w:hint="eastAsia"/>
          <w:sz w:val="24"/>
          <w:szCs w:val="24"/>
          <w:lang w:eastAsia="zh-CN"/>
        </w:rPr>
        <w:t>。</w:t>
      </w:r>
      <w:r w:rsidR="00A30D5E">
        <w:rPr>
          <w:rFonts w:ascii="宋体" w:hAnsi="宋体" w:cs="宋体" w:hint="eastAsia"/>
          <w:sz w:val="24"/>
          <w:szCs w:val="24"/>
          <w:lang w:eastAsia="zh-CN"/>
        </w:rPr>
        <w:t>目前</w:t>
      </w:r>
      <w:r w:rsidR="00327BFC">
        <w:rPr>
          <w:rFonts w:ascii="宋体" w:hAnsi="宋体" w:cs="宋体" w:hint="eastAsia"/>
          <w:sz w:val="24"/>
          <w:szCs w:val="24"/>
          <w:lang w:eastAsia="zh-CN"/>
        </w:rPr>
        <w:t>骨架提取</w:t>
      </w:r>
      <w:r w:rsidR="00A30D5E">
        <w:rPr>
          <w:rFonts w:ascii="宋体" w:hAnsi="宋体" w:cs="宋体" w:hint="eastAsia"/>
          <w:sz w:val="24"/>
          <w:szCs w:val="24"/>
          <w:lang w:eastAsia="zh-CN"/>
        </w:rPr>
        <w:t>的数据来源</w:t>
      </w:r>
      <w:r w:rsidR="00327BFC">
        <w:rPr>
          <w:rFonts w:ascii="宋体" w:hAnsi="宋体" w:cs="宋体" w:hint="eastAsia"/>
          <w:sz w:val="24"/>
          <w:szCs w:val="24"/>
          <w:lang w:eastAsia="zh-CN"/>
        </w:rPr>
        <w:t>主要</w:t>
      </w:r>
      <w:r w:rsidR="00A30D5E">
        <w:rPr>
          <w:rFonts w:ascii="宋体" w:hAnsi="宋体" w:cs="宋体" w:hint="eastAsia"/>
          <w:sz w:val="24"/>
          <w:szCs w:val="24"/>
          <w:lang w:eastAsia="zh-CN"/>
        </w:rPr>
        <w:t>是普通摄像头得到的</w:t>
      </w:r>
      <w:r w:rsidR="00327BFC">
        <w:rPr>
          <w:rFonts w:ascii="宋体" w:hAnsi="宋体" w:cs="宋体" w:hint="eastAsia"/>
          <w:sz w:val="24"/>
          <w:szCs w:val="24"/>
          <w:lang w:eastAsia="zh-CN"/>
        </w:rPr>
        <w:t>RGB图像或者</w:t>
      </w:r>
      <w:r w:rsidR="00A30D5E">
        <w:rPr>
          <w:rFonts w:ascii="宋体" w:hAnsi="宋体" w:cs="宋体" w:hint="eastAsia"/>
          <w:sz w:val="24"/>
          <w:szCs w:val="24"/>
          <w:lang w:eastAsia="zh-CN"/>
        </w:rPr>
        <w:t>诸如</w:t>
      </w:r>
      <w:r w:rsidR="00327BFC">
        <w:rPr>
          <w:rFonts w:ascii="宋体" w:hAnsi="宋体" w:cs="宋体" w:hint="eastAsia"/>
          <w:sz w:val="24"/>
          <w:szCs w:val="24"/>
          <w:lang w:eastAsia="zh-CN"/>
        </w:rPr>
        <w:t>Ki</w:t>
      </w:r>
      <w:r w:rsidR="00327BFC">
        <w:rPr>
          <w:rFonts w:ascii="宋体" w:hAnsi="宋体" w:cs="宋体"/>
          <w:sz w:val="24"/>
          <w:szCs w:val="24"/>
          <w:lang w:eastAsia="zh-CN"/>
        </w:rPr>
        <w:t>nect</w:t>
      </w:r>
      <w:r w:rsidR="00A30D5E">
        <w:rPr>
          <w:rFonts w:ascii="宋体" w:hAnsi="宋体" w:cs="宋体" w:hint="eastAsia"/>
          <w:sz w:val="24"/>
          <w:szCs w:val="24"/>
          <w:lang w:eastAsia="zh-CN"/>
        </w:rPr>
        <w:t>、</w:t>
      </w:r>
      <w:r w:rsidR="00A30D5E" w:rsidRPr="00A30D5E">
        <w:rPr>
          <w:rFonts w:ascii="宋体" w:hAnsi="宋体" w:cs="宋体"/>
          <w:sz w:val="24"/>
          <w:szCs w:val="24"/>
          <w:lang w:eastAsia="zh-CN"/>
        </w:rPr>
        <w:t>RGBDsense等设备</w:t>
      </w:r>
      <w:r w:rsidR="00327BFC">
        <w:rPr>
          <w:rFonts w:ascii="宋体" w:hAnsi="宋体" w:cs="宋体"/>
          <w:sz w:val="24"/>
          <w:szCs w:val="24"/>
          <w:lang w:eastAsia="zh-CN"/>
        </w:rPr>
        <w:t>捕捉的深度图</w:t>
      </w:r>
      <w:r w:rsidR="00A30D5E">
        <w:rPr>
          <w:rFonts w:ascii="宋体" w:hAnsi="宋体" w:cs="宋体" w:hint="eastAsia"/>
          <w:sz w:val="24"/>
          <w:szCs w:val="24"/>
          <w:lang w:eastAsia="zh-CN"/>
        </w:rPr>
        <w:t>。前者适用范围广，许多数据集都是由普通摄像头所拍摄的图像、所录制的视频片段组成</w:t>
      </w:r>
      <w:r w:rsidR="002A22F5">
        <w:rPr>
          <w:rFonts w:ascii="宋体" w:hAnsi="宋体" w:cs="宋体" w:hint="eastAsia"/>
          <w:sz w:val="24"/>
          <w:szCs w:val="24"/>
          <w:lang w:eastAsia="zh-CN"/>
        </w:rPr>
        <w:t>；后者则由于对感知设备有要求，因此范围受限。对于</w:t>
      </w:r>
      <w:r w:rsidR="005205DD">
        <w:rPr>
          <w:rFonts w:ascii="宋体" w:hAnsi="宋体" w:cs="宋体" w:hint="eastAsia"/>
          <w:sz w:val="24"/>
          <w:szCs w:val="24"/>
          <w:lang w:eastAsia="zh-CN"/>
        </w:rPr>
        <w:t>骨架提取而言，其主要困难在于人体具有很大的姿态范围，这也导致了可能</w:t>
      </w:r>
      <w:r w:rsidR="007F4A3C">
        <w:rPr>
          <w:rFonts w:ascii="宋体" w:hAnsi="宋体" w:cs="宋体" w:hint="eastAsia"/>
          <w:sz w:val="24"/>
          <w:szCs w:val="24"/>
          <w:lang w:eastAsia="zh-CN"/>
        </w:rPr>
        <w:t>会</w:t>
      </w:r>
      <w:r w:rsidR="005205DD">
        <w:rPr>
          <w:rFonts w:ascii="宋体" w:hAnsi="宋体" w:cs="宋体" w:hint="eastAsia"/>
          <w:sz w:val="24"/>
          <w:szCs w:val="24"/>
          <w:lang w:eastAsia="zh-CN"/>
        </w:rPr>
        <w:t>出现遮挡</w:t>
      </w:r>
      <w:r w:rsidR="007F4A3C">
        <w:rPr>
          <w:rFonts w:ascii="宋体" w:hAnsi="宋体" w:cs="宋体" w:hint="eastAsia"/>
          <w:sz w:val="24"/>
          <w:szCs w:val="24"/>
          <w:lang w:eastAsia="zh-CN"/>
        </w:rPr>
        <w:t>等无法检测的情况</w:t>
      </w:r>
      <w:r w:rsidR="005205DD">
        <w:rPr>
          <w:rFonts w:ascii="宋体" w:hAnsi="宋体" w:cs="宋体" w:hint="eastAsia"/>
          <w:sz w:val="24"/>
          <w:szCs w:val="24"/>
          <w:lang w:eastAsia="zh-CN"/>
        </w:rPr>
        <w:t>；对于行为识别而言，</w:t>
      </w:r>
      <w:r w:rsidR="00016B6B">
        <w:rPr>
          <w:rFonts w:ascii="宋体" w:hAnsi="宋体" w:cs="宋体" w:hint="eastAsia"/>
          <w:sz w:val="24"/>
          <w:szCs w:val="24"/>
          <w:lang w:eastAsia="zh-CN"/>
        </w:rPr>
        <w:t>当研究的对象是视频时，摄像头的晃动、与动作行为无关的干扰信息均会对行为的正确识别造成巨大影响。</w:t>
      </w:r>
      <w:r w:rsidR="00A30D5E">
        <w:rPr>
          <w:rFonts w:ascii="宋体" w:hAnsi="宋体" w:cs="宋体" w:hint="eastAsia"/>
          <w:sz w:val="24"/>
          <w:szCs w:val="24"/>
          <w:lang w:eastAsia="zh-CN"/>
        </w:rPr>
        <w:t>【此段大量引用】</w:t>
      </w:r>
    </w:p>
    <w:p w:rsidR="00797F33" w:rsidRDefault="00496DED" w:rsidP="00797F33">
      <w:pPr>
        <w:rPr>
          <w:rFonts w:ascii="宋体" w:hAnsi="宋体" w:cs="宋体"/>
          <w:sz w:val="24"/>
          <w:szCs w:val="24"/>
        </w:rPr>
      </w:pPr>
      <w:r>
        <w:rPr>
          <w:rFonts w:ascii="宋体" w:hAnsi="宋体" w:cs="宋体" w:hint="cs"/>
          <w:sz w:val="24"/>
          <w:szCs w:val="24"/>
        </w:rPr>
        <w:t>近几年来</w:t>
      </w:r>
      <w:r>
        <w:rPr>
          <w:rFonts w:ascii="宋体" w:hAnsi="宋体" w:cs="宋体" w:hint="eastAsia"/>
          <w:sz w:val="24"/>
          <w:szCs w:val="24"/>
          <w:lang w:eastAsia="zh-CN"/>
        </w:rPr>
        <w:t>，</w:t>
      </w:r>
      <w:r>
        <w:rPr>
          <w:rFonts w:ascii="宋体" w:hAnsi="宋体" w:cs="宋体" w:hint="cs"/>
          <w:sz w:val="24"/>
          <w:szCs w:val="24"/>
        </w:rPr>
        <w:t>随着数据集的增大等诸多条件的成熟</w:t>
      </w:r>
      <w:r>
        <w:rPr>
          <w:rFonts w:ascii="宋体" w:hAnsi="宋体" w:cs="宋体" w:hint="eastAsia"/>
          <w:sz w:val="24"/>
          <w:szCs w:val="24"/>
          <w:lang w:eastAsia="zh-CN"/>
        </w:rPr>
        <w:t>，</w:t>
      </w:r>
      <w:r>
        <w:rPr>
          <w:rFonts w:ascii="宋体" w:hAnsi="宋体" w:cs="宋体" w:hint="cs"/>
          <w:sz w:val="24"/>
          <w:szCs w:val="24"/>
        </w:rPr>
        <w:t>深度学习在行为识别以及姿态估计中都取得了越来越好的性能</w:t>
      </w:r>
      <w:r w:rsidR="00C754D1">
        <w:rPr>
          <w:rFonts w:ascii="宋体" w:hAnsi="宋体" w:cs="宋体" w:hint="eastAsia"/>
          <w:sz w:val="24"/>
          <w:szCs w:val="24"/>
          <w:lang w:eastAsia="zh-CN"/>
        </w:rPr>
        <w:t>，</w:t>
      </w:r>
      <w:r w:rsidR="00C754D1">
        <w:rPr>
          <w:rFonts w:ascii="宋体" w:hAnsi="宋体" w:cs="宋体" w:hint="cs"/>
          <w:sz w:val="24"/>
          <w:szCs w:val="24"/>
        </w:rPr>
        <w:t>许多数据集上最先进的结果皆与深度学习有关</w:t>
      </w:r>
      <w:r>
        <w:rPr>
          <w:rFonts w:ascii="宋体" w:hAnsi="宋体" w:cs="宋体" w:hint="eastAsia"/>
          <w:sz w:val="24"/>
          <w:szCs w:val="24"/>
          <w:lang w:eastAsia="zh-CN"/>
        </w:rPr>
        <w:t>。</w:t>
      </w:r>
      <w:r w:rsidR="00F53E95">
        <w:rPr>
          <w:rFonts w:ascii="宋体" w:hAnsi="宋体" w:cs="宋体" w:hint="eastAsia"/>
          <w:sz w:val="24"/>
          <w:szCs w:val="24"/>
          <w:lang w:eastAsia="zh-CN"/>
        </w:rPr>
        <w:t>目前骨架提取大部分都用到了CNN；而在行为识别方面，深度学习取得的性能已然超越传统方法，CNN、RNN、LSTM等网络均有</w:t>
      </w:r>
      <w:r w:rsidR="00C65C9D">
        <w:rPr>
          <w:rFonts w:ascii="宋体" w:hAnsi="宋体" w:cs="宋体" w:hint="eastAsia"/>
          <w:sz w:val="24"/>
          <w:szCs w:val="24"/>
          <w:lang w:eastAsia="zh-CN"/>
        </w:rPr>
        <w:t>不错的成效</w:t>
      </w:r>
      <w:r w:rsidR="00F53E95">
        <w:rPr>
          <w:rFonts w:ascii="宋体" w:hAnsi="宋体" w:cs="宋体" w:hint="eastAsia"/>
          <w:sz w:val="24"/>
          <w:szCs w:val="24"/>
          <w:lang w:eastAsia="zh-CN"/>
        </w:rPr>
        <w:t>。</w:t>
      </w:r>
    </w:p>
    <w:p w:rsidR="005A37D5" w:rsidRDefault="005A37D5" w:rsidP="00845B45">
      <w:pPr>
        <w:pStyle w:val="ad"/>
        <w:ind w:firstLine="0"/>
        <w:rPr>
          <w:rFonts w:ascii="宋体" w:hAnsi="宋体" w:cs="宋体"/>
          <w:sz w:val="24"/>
          <w:szCs w:val="24"/>
        </w:rPr>
      </w:pPr>
    </w:p>
    <w:p w:rsidR="005A37D5" w:rsidRPr="007B23B5" w:rsidRDefault="005A37D5">
      <w:pPr>
        <w:pStyle w:val="2"/>
        <w:tabs>
          <w:tab w:val="num" w:pos="0"/>
        </w:tabs>
        <w:spacing w:line="360" w:lineRule="auto"/>
        <w:rPr>
          <w:sz w:val="28"/>
          <w:szCs w:val="28"/>
        </w:rPr>
      </w:pPr>
      <w:bookmarkStart w:id="2" w:name="_Toc291404163"/>
      <w:r w:rsidRPr="007B23B5">
        <w:rPr>
          <w:sz w:val="28"/>
          <w:szCs w:val="28"/>
        </w:rPr>
        <w:t>1.2</w:t>
      </w:r>
      <w:r w:rsidR="0078726F">
        <w:rPr>
          <w:sz w:val="28"/>
          <w:szCs w:val="28"/>
        </w:rPr>
        <w:t>行为识别</w:t>
      </w:r>
      <w:r w:rsidRPr="007B23B5">
        <w:rPr>
          <w:sz w:val="28"/>
          <w:szCs w:val="28"/>
        </w:rPr>
        <w:t>的研究现状</w:t>
      </w:r>
      <w:bookmarkEnd w:id="2"/>
    </w:p>
    <w:p w:rsidR="00667532" w:rsidRPr="00667532" w:rsidRDefault="00667532" w:rsidP="00667532">
      <w:pPr>
        <w:pStyle w:val="ad"/>
        <w:ind w:firstLineChars="200" w:firstLine="480"/>
        <w:rPr>
          <w:rFonts w:ascii="宋体" w:hAnsi="宋体" w:cs="宋体"/>
          <w:color w:val="FF0000"/>
          <w:sz w:val="24"/>
          <w:szCs w:val="24"/>
          <w:lang w:eastAsia="zh-CN"/>
        </w:rPr>
      </w:pPr>
      <w:r>
        <w:rPr>
          <w:rFonts w:ascii="宋体" w:hAnsi="宋体" w:cs="宋体" w:hint="cs"/>
          <w:sz w:val="24"/>
          <w:szCs w:val="24"/>
        </w:rPr>
        <w:t>目前行为识别大致有以下几种方法</w:t>
      </w:r>
      <w:r>
        <w:rPr>
          <w:rFonts w:ascii="宋体" w:hAnsi="宋体" w:cs="宋体" w:hint="eastAsia"/>
          <w:sz w:val="24"/>
          <w:szCs w:val="24"/>
          <w:lang w:eastAsia="zh-CN"/>
        </w:rPr>
        <w:t>：</w:t>
      </w:r>
    </w:p>
    <w:p w:rsidR="00EF5F95" w:rsidRDefault="00EF5F95" w:rsidP="00E74A4B">
      <w:pPr>
        <w:pStyle w:val="ad"/>
        <w:ind w:firstLineChars="200" w:firstLine="482"/>
        <w:outlineLvl w:val="2"/>
        <w:rPr>
          <w:rFonts w:ascii="宋体" w:hAnsi="宋体" w:cs="宋体"/>
          <w:b/>
          <w:sz w:val="24"/>
          <w:szCs w:val="24"/>
        </w:rPr>
      </w:pPr>
      <w:r w:rsidRPr="00EF5F95">
        <w:rPr>
          <w:rFonts w:ascii="宋体" w:hAnsi="宋体" w:cs="宋体"/>
          <w:b/>
          <w:sz w:val="24"/>
          <w:szCs w:val="24"/>
        </w:rPr>
        <w:lastRenderedPageBreak/>
        <w:t>1.2.1传统方法</w:t>
      </w:r>
    </w:p>
    <w:p w:rsidR="00EF5F95" w:rsidRPr="005D2A50" w:rsidRDefault="00AD5269" w:rsidP="007961D1">
      <w:pPr>
        <w:widowControl/>
        <w:suppressAutoHyphens w:val="0"/>
        <w:ind w:left="425" w:firstLine="425"/>
        <w:rPr>
          <w:rFonts w:ascii="宋体" w:hAnsi="宋体" w:cs="宋体"/>
          <w:sz w:val="24"/>
          <w:szCs w:val="24"/>
        </w:rPr>
      </w:pPr>
      <w:r>
        <w:rPr>
          <w:rFonts w:ascii="宋体" w:hAnsi="宋体" w:cs="宋体"/>
          <w:sz w:val="24"/>
          <w:szCs w:val="24"/>
        </w:rPr>
        <w:t>传统方法基本遵循</w:t>
      </w:r>
      <w:r>
        <w:rPr>
          <w:rFonts w:ascii="宋体" w:hAnsi="宋体" w:cs="宋体" w:hint="cs"/>
          <w:sz w:val="24"/>
          <w:szCs w:val="24"/>
        </w:rPr>
        <w:t>三个步骤</w:t>
      </w:r>
      <w:r>
        <w:rPr>
          <w:rFonts w:ascii="宋体" w:hAnsi="宋体" w:cs="宋体" w:hint="eastAsia"/>
          <w:sz w:val="24"/>
          <w:szCs w:val="24"/>
        </w:rPr>
        <w:t>：</w:t>
      </w:r>
      <w:r>
        <w:rPr>
          <w:rFonts w:ascii="宋体" w:hAnsi="宋体" w:cs="宋体" w:hint="cs"/>
          <w:sz w:val="24"/>
          <w:szCs w:val="24"/>
        </w:rPr>
        <w:t>1</w:t>
      </w:r>
      <w:r>
        <w:rPr>
          <w:rFonts w:ascii="宋体" w:hAnsi="宋体" w:cs="宋体" w:hint="eastAsia"/>
          <w:sz w:val="24"/>
          <w:szCs w:val="24"/>
        </w:rPr>
        <w:t>）</w:t>
      </w:r>
      <w:r>
        <w:rPr>
          <w:rFonts w:ascii="宋体" w:hAnsi="宋体" w:cs="宋体" w:hint="cs"/>
          <w:sz w:val="24"/>
          <w:szCs w:val="24"/>
        </w:rPr>
        <w:t>兴趣点检测</w:t>
      </w:r>
      <w:r>
        <w:rPr>
          <w:rFonts w:ascii="宋体" w:hAnsi="宋体" w:cs="宋体" w:hint="eastAsia"/>
          <w:sz w:val="24"/>
          <w:szCs w:val="24"/>
        </w:rPr>
        <w:t>；</w:t>
      </w:r>
      <w:r>
        <w:rPr>
          <w:rFonts w:ascii="宋体" w:hAnsi="宋体" w:cs="宋体" w:hint="cs"/>
          <w:sz w:val="24"/>
          <w:szCs w:val="24"/>
        </w:rPr>
        <w:t>2</w:t>
      </w:r>
      <w:r>
        <w:rPr>
          <w:rFonts w:ascii="宋体" w:hAnsi="宋体" w:cs="宋体" w:hint="eastAsia"/>
          <w:sz w:val="24"/>
          <w:szCs w:val="24"/>
        </w:rPr>
        <w:t>）</w:t>
      </w:r>
      <w:r>
        <w:rPr>
          <w:rFonts w:ascii="宋体" w:hAnsi="宋体" w:cs="宋体" w:hint="cs"/>
          <w:sz w:val="24"/>
          <w:szCs w:val="24"/>
        </w:rPr>
        <w:t>局部描述算子提取</w:t>
      </w:r>
      <w:r>
        <w:rPr>
          <w:rFonts w:ascii="宋体" w:hAnsi="宋体" w:cs="宋体" w:hint="eastAsia"/>
          <w:sz w:val="24"/>
          <w:szCs w:val="24"/>
        </w:rPr>
        <w:t>；</w:t>
      </w:r>
      <w:r>
        <w:rPr>
          <w:rFonts w:ascii="宋体" w:hAnsi="宋体" w:cs="宋体" w:hint="cs"/>
          <w:sz w:val="24"/>
          <w:szCs w:val="24"/>
        </w:rPr>
        <w:t>3</w:t>
      </w:r>
      <w:r>
        <w:rPr>
          <w:rFonts w:ascii="宋体" w:hAnsi="宋体" w:cs="宋体" w:hint="eastAsia"/>
          <w:sz w:val="24"/>
          <w:szCs w:val="24"/>
        </w:rPr>
        <w:t>）</w:t>
      </w:r>
      <w:r>
        <w:rPr>
          <w:rFonts w:ascii="宋体" w:hAnsi="宋体" w:cs="宋体" w:hint="cs"/>
          <w:sz w:val="24"/>
          <w:szCs w:val="24"/>
        </w:rPr>
        <w:t>局部描述算子的融合</w:t>
      </w:r>
      <w:r>
        <w:rPr>
          <w:rFonts w:ascii="宋体" w:hAnsi="宋体" w:cs="宋体" w:hint="eastAsia"/>
          <w:sz w:val="24"/>
          <w:szCs w:val="24"/>
        </w:rPr>
        <w:t>。</w:t>
      </w:r>
      <w:r w:rsidR="00E24360">
        <w:rPr>
          <w:rFonts w:ascii="宋体" w:hAnsi="宋体" w:cs="宋体" w:hint="eastAsia"/>
          <w:sz w:val="24"/>
          <w:szCs w:val="24"/>
        </w:rPr>
        <w:t>为了</w:t>
      </w:r>
      <w:r w:rsidR="004A5D15">
        <w:rPr>
          <w:rFonts w:ascii="宋体" w:hAnsi="宋体" w:cs="宋体" w:hint="eastAsia"/>
          <w:sz w:val="24"/>
          <w:szCs w:val="24"/>
        </w:rPr>
        <w:t>应对</w:t>
      </w:r>
      <w:r w:rsidR="00E24360">
        <w:rPr>
          <w:rFonts w:ascii="宋体" w:hAnsi="宋体" w:cs="宋体" w:hint="eastAsia"/>
          <w:sz w:val="24"/>
          <w:szCs w:val="24"/>
        </w:rPr>
        <w:t>视频方面的表示，许多特征描述子如HOG、SIFT</w:t>
      </w:r>
      <w:r w:rsidR="004A5D15">
        <w:rPr>
          <w:rFonts w:ascii="宋体" w:hAnsi="宋体" w:cs="宋体" w:hint="eastAsia"/>
          <w:sz w:val="24"/>
          <w:szCs w:val="24"/>
        </w:rPr>
        <w:t>均被延伸成3D的形式（HOG3D</w:t>
      </w:r>
      <w:r w:rsidR="00521E6B" w:rsidRPr="005D2A50">
        <w:rPr>
          <w:rFonts w:ascii="宋体" w:hAnsi="宋体" w:cs="宋体"/>
          <w:sz w:val="24"/>
          <w:szCs w:val="24"/>
        </w:rPr>
        <w:t>A [spatio-temporal descrip-</w:t>
      </w:r>
      <w:r w:rsidR="00521E6B" w:rsidRPr="00521E6B">
        <w:rPr>
          <w:rFonts w:ascii="宋体" w:hAnsi="宋体" w:cs="宋体"/>
          <w:sz w:val="24"/>
          <w:szCs w:val="24"/>
        </w:rPr>
        <w:t>tor based on 3d-gradients. InBMVC, 2008</w:t>
      </w:r>
      <w:r w:rsidR="00521E6B" w:rsidRPr="005D2A50">
        <w:rPr>
          <w:rFonts w:ascii="宋体" w:hAnsi="宋体" w:cs="宋体"/>
          <w:sz w:val="24"/>
          <w:szCs w:val="24"/>
        </w:rPr>
        <w:t>]</w:t>
      </w:r>
      <w:r w:rsidR="004A5D15">
        <w:rPr>
          <w:rFonts w:ascii="宋体" w:hAnsi="宋体" w:cs="宋体" w:hint="eastAsia"/>
          <w:sz w:val="24"/>
          <w:szCs w:val="24"/>
        </w:rPr>
        <w:t>，SIFT-3D</w:t>
      </w:r>
      <w:r w:rsidR="00521E6B">
        <w:rPr>
          <w:rFonts w:ascii="宋体" w:hAnsi="宋体" w:cs="宋体"/>
          <w:sz w:val="24"/>
          <w:szCs w:val="24"/>
        </w:rPr>
        <w:t>[</w:t>
      </w:r>
      <w:r w:rsidR="00521E6B" w:rsidRPr="005D2A50">
        <w:rPr>
          <w:rFonts w:ascii="宋体" w:hAnsi="宋体" w:cs="宋体"/>
          <w:sz w:val="24"/>
          <w:szCs w:val="24"/>
        </w:rPr>
        <w:t>A 3-dimensional sift descriptor</w:t>
      </w:r>
      <w:r w:rsidR="00521E6B" w:rsidRPr="005D2A50">
        <w:rPr>
          <w:rFonts w:ascii="宋体" w:hAnsi="宋体" w:cs="宋体" w:hint="eastAsia"/>
          <w:sz w:val="24"/>
          <w:szCs w:val="24"/>
        </w:rPr>
        <w:t xml:space="preserve"> </w:t>
      </w:r>
      <w:r w:rsidR="00521E6B" w:rsidRPr="00521E6B">
        <w:rPr>
          <w:rFonts w:ascii="宋体" w:hAnsi="宋体" w:cs="宋体"/>
          <w:sz w:val="24"/>
          <w:szCs w:val="24"/>
        </w:rPr>
        <w:t>and its application to action recognition. InACM</w:t>
      </w:r>
      <w:r w:rsidR="00521E6B">
        <w:rPr>
          <w:rFonts w:ascii="宋体" w:hAnsi="宋体" w:cs="宋体"/>
          <w:sz w:val="24"/>
          <w:szCs w:val="24"/>
        </w:rPr>
        <w:t>]</w:t>
      </w:r>
      <w:r w:rsidR="004A5D15">
        <w:rPr>
          <w:rFonts w:ascii="宋体" w:hAnsi="宋体" w:cs="宋体" w:hint="eastAsia"/>
          <w:sz w:val="24"/>
          <w:szCs w:val="24"/>
        </w:rPr>
        <w:t>）。</w:t>
      </w:r>
    </w:p>
    <w:p w:rsidR="00667532" w:rsidRPr="00177DDF" w:rsidRDefault="00177DDF" w:rsidP="00E74A4B">
      <w:pPr>
        <w:pStyle w:val="ad"/>
        <w:ind w:firstLineChars="200" w:firstLine="482"/>
        <w:outlineLvl w:val="2"/>
        <w:rPr>
          <w:rFonts w:ascii="宋体" w:hAnsi="宋体" w:cs="宋体"/>
          <w:b/>
          <w:color w:val="FF0000"/>
          <w:sz w:val="24"/>
          <w:szCs w:val="24"/>
          <w:lang w:eastAsia="zh-CN"/>
        </w:rPr>
      </w:pPr>
      <w:r w:rsidRPr="00177DDF">
        <w:rPr>
          <w:rFonts w:ascii="宋体" w:hAnsi="宋体" w:cs="宋体" w:hint="cs"/>
          <w:b/>
          <w:sz w:val="24"/>
          <w:szCs w:val="24"/>
        </w:rPr>
        <w:t>1.2.2</w:t>
      </w:r>
      <w:r w:rsidR="00667532" w:rsidRPr="00177DDF">
        <w:rPr>
          <w:rFonts w:ascii="宋体" w:hAnsi="宋体" w:cs="宋体" w:hint="cs"/>
          <w:b/>
          <w:sz w:val="24"/>
          <w:szCs w:val="24"/>
        </w:rPr>
        <w:t>基于深度学习的方法</w:t>
      </w:r>
    </w:p>
    <w:p w:rsidR="00177DDF" w:rsidRDefault="00D51427" w:rsidP="00E74A4B">
      <w:pPr>
        <w:pStyle w:val="ad"/>
        <w:ind w:left="425" w:firstLine="425"/>
        <w:rPr>
          <w:rFonts w:ascii="宋体" w:hAnsi="宋体" w:cs="宋体"/>
          <w:sz w:val="24"/>
          <w:szCs w:val="24"/>
          <w:lang w:eastAsia="zh-CN"/>
        </w:rPr>
      </w:pPr>
      <w:r>
        <w:rPr>
          <w:rFonts w:ascii="宋体" w:hAnsi="宋体" w:cs="宋体" w:hint="eastAsia"/>
          <w:sz w:val="24"/>
          <w:szCs w:val="24"/>
          <w:lang w:eastAsia="zh-CN"/>
        </w:rPr>
        <w:t>卷积</w:t>
      </w:r>
      <w:r>
        <w:rPr>
          <w:rFonts w:ascii="宋体" w:hAnsi="宋体" w:cs="宋体" w:hint="cs"/>
          <w:sz w:val="24"/>
          <w:szCs w:val="24"/>
        </w:rPr>
        <w:t>神经网络</w:t>
      </w:r>
      <w:r>
        <w:rPr>
          <w:rFonts w:ascii="宋体" w:hAnsi="宋体" w:cs="宋体" w:hint="eastAsia"/>
          <w:sz w:val="24"/>
          <w:szCs w:val="24"/>
          <w:lang w:eastAsia="zh-CN"/>
        </w:rPr>
        <w:t>（CNN）近年来广泛引用于计算机视觉中，包括分割、分类、识别等任务</w:t>
      </w:r>
      <w:r w:rsidR="002524C0">
        <w:rPr>
          <w:rFonts w:ascii="宋体" w:hAnsi="宋体" w:cs="宋体" w:hint="eastAsia"/>
          <w:sz w:val="24"/>
          <w:szCs w:val="24"/>
          <w:lang w:eastAsia="zh-CN"/>
        </w:rPr>
        <w:t>。基于深度学习的行为识别方法不需要像传统方法那样对特征提取方法进行人工设计，可以在视频数据上进行训练和学习，得到最有效的表征方法。</w:t>
      </w:r>
    </w:p>
    <w:p w:rsidR="00D51427" w:rsidRDefault="00D51427" w:rsidP="00E74A4B">
      <w:pPr>
        <w:pStyle w:val="ad"/>
        <w:ind w:left="425" w:firstLine="425"/>
        <w:rPr>
          <w:rFonts w:ascii="宋体" w:hAnsi="宋体" w:cs="宋体"/>
          <w:sz w:val="24"/>
          <w:szCs w:val="24"/>
          <w:lang w:eastAsia="zh-CN"/>
        </w:rPr>
      </w:pPr>
      <w:r>
        <w:rPr>
          <w:rFonts w:ascii="宋体" w:hAnsi="宋体" w:cs="宋体"/>
          <w:sz w:val="24"/>
          <w:szCs w:val="24"/>
          <w:lang w:eastAsia="zh-CN"/>
        </w:rPr>
        <w:t>基于图像分析时</w:t>
      </w:r>
      <w:r>
        <w:rPr>
          <w:rFonts w:ascii="宋体" w:hAnsi="宋体" w:cs="宋体" w:hint="eastAsia"/>
          <w:sz w:val="24"/>
          <w:szCs w:val="24"/>
          <w:lang w:eastAsia="zh-CN"/>
        </w:rPr>
        <w:t>，CNN使用的是二维卷积（即卷积核的维度为二维），但迁移到视频分析时，2D并不能很好地捕获时序上的信息，因此3D卷积被提出</w:t>
      </w:r>
      <w:r>
        <w:t>3D convolutional neural networks for human action recognition[J]. IEEE</w:t>
      </w:r>
      <w:r>
        <w:rPr>
          <w:rFonts w:ascii="宋体" w:hAnsi="宋体" w:cs="宋体" w:hint="eastAsia"/>
          <w:sz w:val="24"/>
          <w:szCs w:val="24"/>
          <w:lang w:eastAsia="zh-CN"/>
        </w:rPr>
        <w:t>。Fac</w:t>
      </w:r>
      <w:r>
        <w:rPr>
          <w:rFonts w:ascii="宋体" w:hAnsi="宋体" w:cs="宋体"/>
          <w:sz w:val="24"/>
          <w:szCs w:val="24"/>
          <w:lang w:eastAsia="zh-CN"/>
        </w:rPr>
        <w:t>ebook提出了</w:t>
      </w:r>
      <w:r>
        <w:rPr>
          <w:rFonts w:ascii="宋体" w:hAnsi="宋体" w:cs="宋体" w:hint="eastAsia"/>
          <w:sz w:val="24"/>
          <w:szCs w:val="24"/>
          <w:lang w:eastAsia="zh-CN"/>
        </w:rPr>
        <w:t>C3</w:t>
      </w:r>
      <w:r>
        <w:rPr>
          <w:rFonts w:ascii="宋体" w:hAnsi="宋体" w:cs="宋体"/>
          <w:sz w:val="24"/>
          <w:szCs w:val="24"/>
          <w:lang w:eastAsia="zh-CN"/>
        </w:rPr>
        <w:t>D</w:t>
      </w:r>
      <w:r>
        <w:rPr>
          <w:rFonts w:ascii="宋体" w:hAnsi="宋体" w:cs="宋体" w:hint="eastAsia"/>
          <w:sz w:val="24"/>
          <w:szCs w:val="24"/>
          <w:lang w:eastAsia="zh-CN"/>
        </w:rPr>
        <w:t>（3D c</w:t>
      </w:r>
      <w:r>
        <w:rPr>
          <w:rFonts w:ascii="宋体" w:hAnsi="宋体" w:cs="宋体"/>
          <w:sz w:val="24"/>
          <w:szCs w:val="24"/>
          <w:lang w:eastAsia="zh-CN"/>
        </w:rPr>
        <w:t>onvolutional networks</w:t>
      </w:r>
      <w:r>
        <w:rPr>
          <w:rFonts w:ascii="宋体" w:hAnsi="宋体" w:cs="宋体" w:hint="eastAsia"/>
          <w:sz w:val="24"/>
          <w:szCs w:val="24"/>
          <w:lang w:eastAsia="zh-CN"/>
        </w:rPr>
        <w:t>）</w:t>
      </w:r>
      <w:r>
        <w:rPr>
          <w:rFonts w:ascii="宋体" w:hAnsi="宋体" w:cs="宋体"/>
          <w:sz w:val="24"/>
          <w:szCs w:val="24"/>
          <w:lang w:eastAsia="zh-CN"/>
        </w:rPr>
        <w:t>网络</w:t>
      </w:r>
      <w:r>
        <w:rPr>
          <w:rFonts w:ascii="宋体" w:hAnsi="宋体" w:cs="宋体" w:hint="eastAsia"/>
          <w:sz w:val="24"/>
          <w:szCs w:val="24"/>
          <w:lang w:eastAsia="zh-CN"/>
        </w:rPr>
        <w:t>，</w:t>
      </w:r>
      <w:r>
        <w:rPr>
          <w:rFonts w:ascii="宋体" w:hAnsi="宋体" w:cs="宋体"/>
          <w:sz w:val="24"/>
          <w:szCs w:val="24"/>
          <w:lang w:eastAsia="zh-CN"/>
        </w:rPr>
        <w:t>其采用了</w:t>
      </w:r>
      <w:r>
        <w:rPr>
          <w:rFonts w:ascii="宋体" w:hAnsi="宋体" w:cs="宋体" w:hint="eastAsia"/>
          <w:sz w:val="24"/>
          <w:szCs w:val="24"/>
          <w:lang w:eastAsia="zh-CN"/>
        </w:rPr>
        <w:t>3D卷积和3D池化构建了网络。</w:t>
      </w:r>
    </w:p>
    <w:p w:rsidR="00FE6358" w:rsidRPr="00177DDF" w:rsidRDefault="00192CC0" w:rsidP="00E74A4B">
      <w:pPr>
        <w:pStyle w:val="ad"/>
        <w:ind w:left="425" w:firstLine="425"/>
        <w:rPr>
          <w:rFonts w:ascii="宋体" w:hAnsi="宋体" w:cs="宋体"/>
          <w:color w:val="FF0000"/>
          <w:sz w:val="24"/>
          <w:szCs w:val="24"/>
          <w:lang w:eastAsia="zh-CN"/>
        </w:rPr>
      </w:pPr>
      <w:r w:rsidRPr="00177DDF">
        <w:rPr>
          <w:rFonts w:ascii="宋体" w:hAnsi="宋体" w:cs="宋体" w:hint="eastAsia"/>
          <w:color w:val="FF0000"/>
          <w:sz w:val="24"/>
          <w:szCs w:val="24"/>
          <w:lang w:eastAsia="zh-CN"/>
        </w:rPr>
        <w:t>[]</w:t>
      </w:r>
      <w:r w:rsidRPr="00177DDF">
        <w:rPr>
          <w:rFonts w:ascii="宋体" w:hAnsi="宋体" w:cs="宋体" w:hint="eastAsia"/>
          <w:sz w:val="24"/>
          <w:szCs w:val="24"/>
          <w:lang w:eastAsia="zh-CN"/>
        </w:rPr>
        <w:t>最先提出双流网络</w:t>
      </w:r>
      <w:r w:rsidR="0019277B" w:rsidRPr="00177DDF">
        <w:rPr>
          <w:rFonts w:ascii="宋体" w:hAnsi="宋体" w:cs="宋体" w:hint="eastAsia"/>
          <w:sz w:val="24"/>
          <w:szCs w:val="24"/>
          <w:lang w:eastAsia="zh-CN"/>
        </w:rPr>
        <w:t>（Two-Stream Convolutional Networks）</w:t>
      </w:r>
      <w:r w:rsidRPr="00177DDF">
        <w:rPr>
          <w:rFonts w:ascii="宋体" w:hAnsi="宋体" w:cs="宋体" w:hint="eastAsia"/>
          <w:sz w:val="24"/>
          <w:szCs w:val="24"/>
          <w:lang w:eastAsia="zh-CN"/>
        </w:rPr>
        <w:t>，即空间流（视频RGB图像）与时间流（光流信息）。</w:t>
      </w:r>
      <w:r w:rsidR="004E5ABF" w:rsidRPr="00177DDF">
        <w:rPr>
          <w:rFonts w:ascii="宋体" w:hAnsi="宋体" w:cs="宋体" w:hint="eastAsia"/>
          <w:sz w:val="24"/>
          <w:szCs w:val="24"/>
          <w:lang w:eastAsia="zh-CN"/>
        </w:rPr>
        <w:t>对空间与时间信息分别训练CNN模型，接着两个分支的网络的评分进行融合，即可得到最终的分类结果。</w:t>
      </w:r>
      <w:r w:rsidR="00A96C9F" w:rsidRPr="00177DDF">
        <w:rPr>
          <w:rFonts w:ascii="宋体" w:hAnsi="宋体" w:cs="宋体" w:hint="eastAsia"/>
          <w:sz w:val="24"/>
          <w:szCs w:val="24"/>
          <w:lang w:eastAsia="zh-CN"/>
        </w:rPr>
        <w:t>多个分支网络的评分融合有许多方式，如SVM、取平均等。之后有</w:t>
      </w:r>
      <w:r w:rsidR="0015583F" w:rsidRPr="00177DDF">
        <w:rPr>
          <w:rFonts w:ascii="宋体" w:hAnsi="宋体" w:cs="宋体" w:hint="eastAsia"/>
          <w:sz w:val="24"/>
          <w:szCs w:val="24"/>
          <w:lang w:eastAsia="zh-CN"/>
        </w:rPr>
        <w:t>许多</w:t>
      </w:r>
      <w:r w:rsidR="00A96C9F" w:rsidRPr="00177DDF">
        <w:rPr>
          <w:rFonts w:ascii="宋体" w:hAnsi="宋体" w:cs="宋体" w:hint="eastAsia"/>
          <w:sz w:val="24"/>
          <w:szCs w:val="24"/>
          <w:lang w:eastAsia="zh-CN"/>
        </w:rPr>
        <w:t>研究</w:t>
      </w:r>
      <w:r w:rsidR="0015583F" w:rsidRPr="00177DDF">
        <w:rPr>
          <w:rFonts w:ascii="宋体" w:hAnsi="宋体" w:cs="宋体" w:hint="eastAsia"/>
          <w:sz w:val="24"/>
          <w:szCs w:val="24"/>
          <w:lang w:eastAsia="zh-CN"/>
        </w:rPr>
        <w:t>工作</w:t>
      </w:r>
      <w:r w:rsidR="00A96C9F" w:rsidRPr="00177DDF">
        <w:rPr>
          <w:rFonts w:ascii="宋体" w:hAnsi="宋体" w:cs="宋体" w:hint="eastAsia"/>
          <w:sz w:val="24"/>
          <w:szCs w:val="24"/>
          <w:lang w:eastAsia="zh-CN"/>
        </w:rPr>
        <w:t>都建立在双流网络的基础上。</w:t>
      </w:r>
      <w:r w:rsidR="00A96C9F" w:rsidRPr="00177DDF">
        <w:rPr>
          <w:u w:val="single"/>
        </w:rPr>
        <w:t>Deep Temporal Linear Encoding Networks</w:t>
      </w:r>
      <w:r w:rsidR="00A96C9F" w:rsidRPr="00177DDF">
        <w:rPr>
          <w:rFonts w:ascii="宋体" w:hAnsi="宋体" w:cs="宋体" w:hint="eastAsia"/>
          <w:sz w:val="24"/>
          <w:szCs w:val="24"/>
          <w:lang w:eastAsia="zh-CN"/>
        </w:rPr>
        <w:t>利用双流网络提取特征。</w:t>
      </w:r>
      <w:r w:rsidR="00004C02" w:rsidRPr="00177DDF">
        <w:rPr>
          <w:u w:val="single"/>
        </w:rPr>
        <w:t>Convolutional Two-Stream Network Fusion for Video Action Recognition</w:t>
      </w:r>
      <w:r w:rsidR="00C11BA2" w:rsidRPr="00177DDF">
        <w:rPr>
          <w:rFonts w:ascii="宋体" w:hAnsi="宋体" w:cs="宋体" w:hint="eastAsia"/>
          <w:sz w:val="24"/>
          <w:szCs w:val="24"/>
          <w:lang w:eastAsia="zh-CN"/>
        </w:rPr>
        <w:t>双</w:t>
      </w:r>
      <w:r w:rsidR="00471EB4" w:rsidRPr="00177DDF">
        <w:rPr>
          <w:rFonts w:ascii="宋体" w:hAnsi="宋体" w:cs="宋体" w:hint="eastAsia"/>
          <w:sz w:val="24"/>
          <w:szCs w:val="24"/>
          <w:lang w:eastAsia="zh-CN"/>
        </w:rPr>
        <w:t>流网络模型均换成了VGG16，同时利用了CNN网络进行两个分支网络的评分融合。</w:t>
      </w:r>
      <w:r w:rsidR="008C53AA" w:rsidRPr="00177DDF">
        <w:rPr>
          <w:u w:val="single"/>
        </w:rPr>
        <w:t>Deep Local Video Feature for Action Recognition</w:t>
      </w:r>
      <w:r w:rsidR="008C0C2A" w:rsidRPr="00177DDF">
        <w:rPr>
          <w:rFonts w:ascii="宋体" w:hAnsi="宋体" w:cs="宋体" w:hint="eastAsia"/>
          <w:sz w:val="24"/>
          <w:szCs w:val="24"/>
          <w:lang w:eastAsia="zh-CN"/>
        </w:rPr>
        <w:t>双流网络</w:t>
      </w:r>
      <w:r w:rsidR="005108E0" w:rsidRPr="00177DDF">
        <w:rPr>
          <w:rFonts w:ascii="宋体" w:hAnsi="宋体" w:cs="宋体" w:hint="eastAsia"/>
          <w:sz w:val="24"/>
          <w:szCs w:val="24"/>
          <w:lang w:eastAsia="zh-CN"/>
        </w:rPr>
        <w:t>的</w:t>
      </w:r>
      <w:r w:rsidR="008C0C2A" w:rsidRPr="00177DDF">
        <w:rPr>
          <w:rFonts w:ascii="宋体" w:hAnsi="宋体" w:cs="宋体" w:hint="eastAsia"/>
          <w:sz w:val="24"/>
          <w:szCs w:val="24"/>
          <w:lang w:eastAsia="zh-CN"/>
        </w:rPr>
        <w:t>模型则是采用VGG16或者Inception-BN，训练完毕后</w:t>
      </w:r>
      <w:r w:rsidR="002724FF" w:rsidRPr="00177DDF">
        <w:rPr>
          <w:rFonts w:ascii="宋体" w:hAnsi="宋体" w:cs="宋体" w:hint="eastAsia"/>
          <w:sz w:val="24"/>
          <w:szCs w:val="24"/>
          <w:lang w:eastAsia="zh-CN"/>
        </w:rPr>
        <w:t>则从</w:t>
      </w:r>
      <w:r w:rsidR="008C0C2A" w:rsidRPr="00177DDF">
        <w:rPr>
          <w:rFonts w:ascii="宋体" w:hAnsi="宋体" w:cs="宋体" w:hint="eastAsia"/>
          <w:sz w:val="24"/>
          <w:szCs w:val="24"/>
          <w:lang w:eastAsia="zh-CN"/>
        </w:rPr>
        <w:t>该双流网络</w:t>
      </w:r>
      <w:r w:rsidR="005108E0" w:rsidRPr="00177DDF">
        <w:rPr>
          <w:rFonts w:ascii="宋体" w:hAnsi="宋体" w:cs="宋体" w:hint="eastAsia"/>
          <w:sz w:val="24"/>
          <w:szCs w:val="24"/>
          <w:lang w:eastAsia="zh-CN"/>
        </w:rPr>
        <w:t>的卷积层或全连接层</w:t>
      </w:r>
      <w:r w:rsidR="008C0C2A" w:rsidRPr="00177DDF">
        <w:rPr>
          <w:rFonts w:ascii="宋体" w:hAnsi="宋体" w:cs="宋体" w:hint="eastAsia"/>
          <w:sz w:val="24"/>
          <w:szCs w:val="24"/>
          <w:lang w:eastAsia="zh-CN"/>
        </w:rPr>
        <w:t>提取</w:t>
      </w:r>
      <w:r w:rsidR="005108E0" w:rsidRPr="00177DDF">
        <w:rPr>
          <w:rFonts w:ascii="宋体" w:hAnsi="宋体" w:cs="宋体" w:hint="eastAsia"/>
          <w:sz w:val="24"/>
          <w:szCs w:val="24"/>
          <w:lang w:eastAsia="zh-CN"/>
        </w:rPr>
        <w:t>视频的</w:t>
      </w:r>
      <w:r w:rsidR="005E2EF0" w:rsidRPr="00177DDF">
        <w:rPr>
          <w:rFonts w:ascii="宋体" w:hAnsi="宋体" w:cs="宋体" w:hint="eastAsia"/>
          <w:sz w:val="24"/>
          <w:szCs w:val="24"/>
          <w:lang w:eastAsia="zh-CN"/>
        </w:rPr>
        <w:t>特征表示，最后利用得到的特征训练分类器预测类别。</w:t>
      </w:r>
      <w:r w:rsidR="00E401A7" w:rsidRPr="00177DDF">
        <w:rPr>
          <w:rFonts w:ascii="宋体" w:hAnsi="宋体" w:cs="宋体" w:hint="eastAsia"/>
          <w:sz w:val="24"/>
          <w:szCs w:val="24"/>
          <w:lang w:eastAsia="zh-CN"/>
        </w:rPr>
        <w:t>该方法在</w:t>
      </w:r>
      <w:r w:rsidR="00343319" w:rsidRPr="00177DDF">
        <w:rPr>
          <w:rFonts w:ascii="宋体" w:hAnsi="宋体" w:cs="宋体" w:hint="eastAsia"/>
          <w:sz w:val="24"/>
          <w:szCs w:val="24"/>
          <w:lang w:eastAsia="zh-CN"/>
        </w:rPr>
        <w:t>H</w:t>
      </w:r>
      <w:r w:rsidR="00343319" w:rsidRPr="00177DDF">
        <w:rPr>
          <w:rFonts w:ascii="宋体" w:hAnsi="宋体" w:cs="宋体"/>
          <w:sz w:val="24"/>
          <w:szCs w:val="24"/>
          <w:lang w:eastAsia="zh-CN"/>
        </w:rPr>
        <w:t>MDB51数据集上取得了</w:t>
      </w:r>
      <w:r w:rsidR="00343319" w:rsidRPr="00177DDF">
        <w:rPr>
          <w:rFonts w:ascii="宋体" w:hAnsi="宋体" w:cs="宋体" w:hint="eastAsia"/>
          <w:sz w:val="24"/>
          <w:szCs w:val="24"/>
          <w:lang w:eastAsia="zh-CN"/>
        </w:rPr>
        <w:t>75%的准确率。</w:t>
      </w:r>
    </w:p>
    <w:p w:rsidR="00E74A4B" w:rsidRDefault="003723E3" w:rsidP="00E74A4B">
      <w:pPr>
        <w:pStyle w:val="ad"/>
        <w:numPr>
          <w:ilvl w:val="4"/>
          <w:numId w:val="1"/>
        </w:numPr>
        <w:rPr>
          <w:rFonts w:ascii="宋体" w:hAnsi="宋体" w:cs="宋体"/>
          <w:color w:val="FF0000"/>
          <w:sz w:val="24"/>
          <w:szCs w:val="24"/>
          <w:lang w:eastAsia="zh-CN"/>
        </w:rPr>
      </w:pPr>
      <w:r>
        <w:rPr>
          <w:rFonts w:ascii="宋体" w:hAnsi="宋体" w:cs="宋体" w:hint="cs"/>
          <w:sz w:val="24"/>
          <w:szCs w:val="24"/>
        </w:rPr>
        <w:t xml:space="preserve">      </w:t>
      </w:r>
      <w:r w:rsidRPr="0009711C">
        <w:rPr>
          <w:rFonts w:ascii="宋体" w:hAnsi="宋体" w:cs="宋体" w:hint="eastAsia"/>
          <w:color w:val="FF0000"/>
          <w:sz w:val="24"/>
          <w:szCs w:val="24"/>
          <w:lang w:eastAsia="zh-CN"/>
        </w:rPr>
        <w:t>（双流网络、CNN+RNN等）</w:t>
      </w:r>
    </w:p>
    <w:p w:rsidR="003723E3" w:rsidRPr="001237E3" w:rsidRDefault="00E74A4B" w:rsidP="001237E3">
      <w:pPr>
        <w:pStyle w:val="ad"/>
        <w:ind w:firstLineChars="200" w:firstLine="482"/>
        <w:outlineLvl w:val="2"/>
        <w:rPr>
          <w:rFonts w:ascii="宋体" w:hAnsi="宋体" w:cs="宋体"/>
          <w:color w:val="FF0000"/>
          <w:sz w:val="24"/>
          <w:szCs w:val="24"/>
          <w:lang w:eastAsia="zh-CN"/>
        </w:rPr>
      </w:pPr>
      <w:r w:rsidRPr="00E74A4B">
        <w:rPr>
          <w:rFonts w:ascii="宋体" w:hAnsi="宋体" w:cs="宋体"/>
          <w:b/>
          <w:sz w:val="24"/>
          <w:szCs w:val="24"/>
        </w:rPr>
        <w:t>1.2.3</w:t>
      </w:r>
      <w:r w:rsidR="00E30BEA">
        <w:rPr>
          <w:rFonts w:ascii="宋体" w:hAnsi="宋体" w:cs="宋体" w:hint="cs"/>
          <w:b/>
          <w:sz w:val="24"/>
          <w:szCs w:val="24"/>
        </w:rPr>
        <w:t>基于人体骨架</w:t>
      </w:r>
      <w:r w:rsidR="00667532" w:rsidRPr="00E74A4B">
        <w:rPr>
          <w:rFonts w:ascii="宋体" w:hAnsi="宋体" w:cs="宋体" w:hint="cs"/>
          <w:b/>
          <w:sz w:val="24"/>
          <w:szCs w:val="24"/>
        </w:rPr>
        <w:t>的方法</w:t>
      </w:r>
    </w:p>
    <w:p w:rsidR="00E30BEA" w:rsidRPr="00E74A4B" w:rsidRDefault="00E30BEA" w:rsidP="005A744B">
      <w:pPr>
        <w:pStyle w:val="ad"/>
        <w:ind w:left="368" w:firstLineChars="200" w:firstLine="482"/>
        <w:outlineLvl w:val="3"/>
        <w:rPr>
          <w:rFonts w:ascii="宋体" w:hAnsi="宋体" w:cs="宋体"/>
          <w:color w:val="FF0000"/>
          <w:sz w:val="24"/>
          <w:szCs w:val="24"/>
          <w:lang w:eastAsia="zh-CN"/>
        </w:rPr>
      </w:pPr>
      <w:r w:rsidRPr="00E74A4B">
        <w:rPr>
          <w:rFonts w:ascii="宋体" w:hAnsi="宋体" w:cs="宋体"/>
          <w:b/>
          <w:sz w:val="24"/>
          <w:szCs w:val="24"/>
        </w:rPr>
        <w:lastRenderedPageBreak/>
        <w:t>1.2.3</w:t>
      </w:r>
      <w:r>
        <w:rPr>
          <w:rFonts w:ascii="宋体" w:hAnsi="宋体" w:cs="宋体" w:hint="eastAsia"/>
          <w:b/>
          <w:sz w:val="24"/>
          <w:szCs w:val="24"/>
          <w:lang w:eastAsia="zh-CN"/>
        </w:rPr>
        <w:t>.1</w:t>
      </w:r>
      <w:r>
        <w:rPr>
          <w:rFonts w:ascii="宋体" w:hAnsi="宋体" w:cs="宋体" w:hint="cs"/>
          <w:b/>
          <w:sz w:val="24"/>
          <w:szCs w:val="24"/>
        </w:rPr>
        <w:t>骨架提取</w:t>
      </w:r>
      <w:r w:rsidR="00FF5EF9">
        <w:rPr>
          <w:rFonts w:ascii="宋体" w:hAnsi="宋体" w:cs="宋体" w:hint="eastAsia"/>
          <w:b/>
          <w:sz w:val="24"/>
          <w:szCs w:val="24"/>
          <w:lang w:eastAsia="zh-CN"/>
        </w:rPr>
        <w:t>（姿态估计）</w:t>
      </w:r>
    </w:p>
    <w:p w:rsidR="00ED2F2E" w:rsidRPr="00BC1CEE" w:rsidRDefault="005A744B" w:rsidP="00ED2F2E">
      <w:pPr>
        <w:pStyle w:val="ad"/>
        <w:ind w:left="850" w:firstLine="0"/>
        <w:rPr>
          <w:sz w:val="24"/>
          <w:szCs w:val="24"/>
          <w:lang w:eastAsia="zh-CN"/>
        </w:rPr>
      </w:pPr>
      <w:r>
        <w:tab/>
      </w:r>
      <w:r w:rsidR="00FF5EF9" w:rsidRPr="00BC1CEE">
        <w:rPr>
          <w:rFonts w:hint="eastAsia"/>
          <w:sz w:val="24"/>
          <w:szCs w:val="24"/>
          <w:lang w:eastAsia="zh-CN"/>
        </w:rPr>
        <w:t>姿态估计，即是要准确的得到人体</w:t>
      </w:r>
      <w:r w:rsidR="008373FA" w:rsidRPr="00BC1CEE">
        <w:rPr>
          <w:rFonts w:hint="eastAsia"/>
          <w:sz w:val="24"/>
          <w:szCs w:val="24"/>
          <w:lang w:eastAsia="zh-CN"/>
        </w:rPr>
        <w:t>关节点</w:t>
      </w:r>
      <w:r w:rsidR="00FF5EF9" w:rsidRPr="00BC1CEE">
        <w:rPr>
          <w:rFonts w:hint="eastAsia"/>
          <w:sz w:val="24"/>
          <w:szCs w:val="24"/>
          <w:lang w:eastAsia="zh-CN"/>
        </w:rPr>
        <w:t>的坐标</w:t>
      </w:r>
      <w:r w:rsidR="00BA0513" w:rsidRPr="00BC1CEE">
        <w:rPr>
          <w:rFonts w:hint="eastAsia"/>
          <w:sz w:val="24"/>
          <w:szCs w:val="24"/>
          <w:lang w:eastAsia="zh-CN"/>
        </w:rPr>
        <w:t>。</w:t>
      </w:r>
      <w:r w:rsidR="001B1927" w:rsidRPr="00BC1CEE">
        <w:rPr>
          <w:sz w:val="24"/>
          <w:szCs w:val="24"/>
        </w:rPr>
        <w:t>目前在</w:t>
      </w:r>
      <w:r w:rsidR="00D67B84" w:rsidRPr="00BC1CEE">
        <w:rPr>
          <w:rFonts w:hint="cs"/>
          <w:sz w:val="24"/>
          <w:szCs w:val="24"/>
        </w:rPr>
        <w:t>2D</w:t>
      </w:r>
      <w:r w:rsidR="001B1927" w:rsidRPr="00BC1CEE">
        <w:rPr>
          <w:sz w:val="24"/>
          <w:szCs w:val="24"/>
        </w:rPr>
        <w:t>多人姿态估计</w:t>
      </w:r>
      <w:r w:rsidR="00A77446" w:rsidRPr="00BC1CEE">
        <w:rPr>
          <w:sz w:val="24"/>
          <w:szCs w:val="24"/>
        </w:rPr>
        <w:t>方面</w:t>
      </w:r>
      <w:r w:rsidR="001B1927" w:rsidRPr="00BC1CEE">
        <w:rPr>
          <w:rFonts w:hint="eastAsia"/>
          <w:sz w:val="24"/>
          <w:szCs w:val="24"/>
          <w:lang w:eastAsia="zh-CN"/>
        </w:rPr>
        <w:t>，</w:t>
      </w:r>
      <w:r w:rsidR="001B1927" w:rsidRPr="00BC1CEE">
        <w:rPr>
          <w:sz w:val="24"/>
          <w:szCs w:val="24"/>
        </w:rPr>
        <w:t>主要有两种方法</w:t>
      </w:r>
      <w:r w:rsidR="001B1927" w:rsidRPr="00BC1CEE">
        <w:rPr>
          <w:rFonts w:hint="eastAsia"/>
          <w:sz w:val="24"/>
          <w:szCs w:val="24"/>
          <w:lang w:eastAsia="zh-CN"/>
        </w:rPr>
        <w:t>，</w:t>
      </w:r>
      <w:r w:rsidR="001B1927" w:rsidRPr="00BC1CEE">
        <w:rPr>
          <w:sz w:val="24"/>
          <w:szCs w:val="24"/>
        </w:rPr>
        <w:t>即自上而下的方法</w:t>
      </w:r>
      <w:r w:rsidR="001B1927" w:rsidRPr="00BC1CEE">
        <w:rPr>
          <w:rFonts w:hint="eastAsia"/>
          <w:sz w:val="24"/>
          <w:szCs w:val="24"/>
          <w:lang w:eastAsia="zh-CN"/>
        </w:rPr>
        <w:t>（</w:t>
      </w:r>
      <w:r w:rsidR="001B1927" w:rsidRPr="00BC1CEE">
        <w:rPr>
          <w:rFonts w:hint="eastAsia"/>
          <w:sz w:val="24"/>
          <w:szCs w:val="24"/>
          <w:lang w:eastAsia="zh-CN"/>
        </w:rPr>
        <w:t>Top-Down</w:t>
      </w:r>
      <w:r w:rsidR="001B1927" w:rsidRPr="00BC1CEE">
        <w:rPr>
          <w:rFonts w:hint="eastAsia"/>
          <w:sz w:val="24"/>
          <w:szCs w:val="24"/>
          <w:lang w:eastAsia="zh-CN"/>
        </w:rPr>
        <w:t>）</w:t>
      </w:r>
      <w:r w:rsidR="001B1927" w:rsidRPr="00BC1CEE">
        <w:rPr>
          <w:sz w:val="24"/>
          <w:szCs w:val="24"/>
        </w:rPr>
        <w:t>和自下而上</w:t>
      </w:r>
      <w:r w:rsidR="001B1927" w:rsidRPr="00BC1CEE">
        <w:rPr>
          <w:rFonts w:hint="cs"/>
          <w:sz w:val="24"/>
          <w:szCs w:val="24"/>
        </w:rPr>
        <w:t>(Bottom-up)</w:t>
      </w:r>
      <w:r w:rsidR="001B1927" w:rsidRPr="00BC1CEE">
        <w:rPr>
          <w:sz w:val="24"/>
          <w:szCs w:val="24"/>
        </w:rPr>
        <w:t>的方法</w:t>
      </w:r>
      <w:r w:rsidR="00D67B84" w:rsidRPr="00BC1CEE">
        <w:rPr>
          <w:rFonts w:hint="eastAsia"/>
          <w:sz w:val="24"/>
          <w:szCs w:val="24"/>
          <w:lang w:eastAsia="zh-CN"/>
        </w:rPr>
        <w:t>。</w:t>
      </w:r>
      <w:r w:rsidR="00D67B84" w:rsidRPr="00BC1CEE">
        <w:rPr>
          <w:rFonts w:hint="cs"/>
          <w:sz w:val="24"/>
          <w:szCs w:val="24"/>
        </w:rPr>
        <w:t>自上而下的方法</w:t>
      </w:r>
      <w:r w:rsidR="00436BBF" w:rsidRPr="00BC1CEE">
        <w:rPr>
          <w:rFonts w:hint="cs"/>
          <w:sz w:val="24"/>
          <w:szCs w:val="24"/>
        </w:rPr>
        <w:t>[</w:t>
      </w:r>
      <w:r w:rsidR="00436BBF" w:rsidRPr="00BC1CEE">
        <w:rPr>
          <w:sz w:val="24"/>
          <w:szCs w:val="24"/>
        </w:rPr>
        <w:t>7][8</w:t>
      </w:r>
      <w:r w:rsidR="00436BBF" w:rsidRPr="00BC1CEE">
        <w:rPr>
          <w:rFonts w:hint="cs"/>
          <w:sz w:val="24"/>
          <w:szCs w:val="24"/>
        </w:rPr>
        <w:t>]</w:t>
      </w:r>
      <w:r w:rsidR="00D67B84" w:rsidRPr="00BC1CEE">
        <w:rPr>
          <w:rFonts w:hint="cs"/>
          <w:sz w:val="24"/>
          <w:szCs w:val="24"/>
        </w:rPr>
        <w:t>首先使用人员检测器</w:t>
      </w:r>
      <w:r w:rsidR="00D67B84" w:rsidRPr="00BC1CEE">
        <w:rPr>
          <w:rFonts w:hint="eastAsia"/>
          <w:sz w:val="24"/>
          <w:szCs w:val="24"/>
          <w:lang w:eastAsia="zh-CN"/>
        </w:rPr>
        <w:t>，</w:t>
      </w:r>
      <w:r w:rsidR="00D67B84" w:rsidRPr="00BC1CEE">
        <w:rPr>
          <w:rFonts w:hint="cs"/>
          <w:sz w:val="24"/>
          <w:szCs w:val="24"/>
        </w:rPr>
        <w:t>框出</w:t>
      </w:r>
      <w:r w:rsidR="000B079E" w:rsidRPr="00BC1CEE">
        <w:rPr>
          <w:rFonts w:hint="eastAsia"/>
          <w:sz w:val="24"/>
          <w:szCs w:val="24"/>
          <w:lang w:eastAsia="zh-CN"/>
        </w:rPr>
        <w:t>目标帧</w:t>
      </w:r>
      <w:r w:rsidR="00D67B84" w:rsidRPr="00BC1CEE">
        <w:rPr>
          <w:rFonts w:hint="cs"/>
          <w:sz w:val="24"/>
          <w:szCs w:val="24"/>
        </w:rPr>
        <w:t>中所有人的位置</w:t>
      </w:r>
      <w:r w:rsidR="00D67B84" w:rsidRPr="00BC1CEE">
        <w:rPr>
          <w:rFonts w:hint="eastAsia"/>
          <w:sz w:val="24"/>
          <w:szCs w:val="24"/>
          <w:lang w:eastAsia="zh-CN"/>
        </w:rPr>
        <w:t>，</w:t>
      </w:r>
      <w:r w:rsidR="00D67B84" w:rsidRPr="00BC1CEE">
        <w:rPr>
          <w:rFonts w:hint="cs"/>
          <w:sz w:val="24"/>
          <w:szCs w:val="24"/>
        </w:rPr>
        <w:t>紧接着</w:t>
      </w:r>
      <w:r w:rsidR="0032305F" w:rsidRPr="00BC1CEE">
        <w:rPr>
          <w:rFonts w:hint="cs"/>
          <w:sz w:val="24"/>
          <w:szCs w:val="24"/>
        </w:rPr>
        <w:t>利用现有技术</w:t>
      </w:r>
      <w:r w:rsidR="00C96CDB" w:rsidRPr="00BC1CEE">
        <w:rPr>
          <w:rFonts w:hint="cs"/>
          <w:sz w:val="24"/>
          <w:szCs w:val="24"/>
        </w:rPr>
        <w:t>[</w:t>
      </w:r>
      <w:r w:rsidR="00C96CDB" w:rsidRPr="00BC1CEE">
        <w:rPr>
          <w:sz w:val="24"/>
          <w:szCs w:val="24"/>
        </w:rPr>
        <w:t>9</w:t>
      </w:r>
      <w:r w:rsidR="00C96CDB" w:rsidRPr="00BC1CEE">
        <w:rPr>
          <w:rFonts w:hint="cs"/>
          <w:sz w:val="24"/>
          <w:szCs w:val="24"/>
        </w:rPr>
        <w:t>]</w:t>
      </w:r>
      <w:r w:rsidR="00C96CDB" w:rsidRPr="00BC1CEE">
        <w:rPr>
          <w:sz w:val="24"/>
          <w:szCs w:val="24"/>
        </w:rPr>
        <w:t>[10]</w:t>
      </w:r>
      <w:r w:rsidR="00D67B84" w:rsidRPr="00BC1CEE">
        <w:rPr>
          <w:rFonts w:hint="cs"/>
          <w:sz w:val="24"/>
          <w:szCs w:val="24"/>
        </w:rPr>
        <w:t>再对每个人执行单人姿态估计</w:t>
      </w:r>
      <w:r w:rsidR="00D67B84" w:rsidRPr="00BC1CEE">
        <w:rPr>
          <w:rFonts w:hint="eastAsia"/>
          <w:sz w:val="24"/>
          <w:szCs w:val="24"/>
          <w:lang w:eastAsia="zh-CN"/>
        </w:rPr>
        <w:t>。</w:t>
      </w:r>
      <w:r w:rsidR="008527DC" w:rsidRPr="00BC1CEE">
        <w:rPr>
          <w:rFonts w:hint="eastAsia"/>
          <w:sz w:val="24"/>
          <w:szCs w:val="24"/>
          <w:lang w:eastAsia="zh-CN"/>
        </w:rPr>
        <w:t>但是这种方法的缺点也是明显的：</w:t>
      </w:r>
      <w:r w:rsidR="008527DC" w:rsidRPr="00BC1CEE">
        <w:rPr>
          <w:rFonts w:hint="eastAsia"/>
          <w:sz w:val="24"/>
          <w:szCs w:val="24"/>
          <w:lang w:eastAsia="zh-CN"/>
        </w:rPr>
        <w:t>1</w:t>
      </w:r>
      <w:r w:rsidR="008527DC" w:rsidRPr="00BC1CEE">
        <w:rPr>
          <w:rFonts w:hint="eastAsia"/>
          <w:sz w:val="24"/>
          <w:szCs w:val="24"/>
          <w:lang w:eastAsia="zh-CN"/>
        </w:rPr>
        <w:t>）</w:t>
      </w:r>
      <w:r w:rsidR="00733493" w:rsidRPr="00BC1CEE">
        <w:rPr>
          <w:rFonts w:hint="eastAsia"/>
          <w:sz w:val="24"/>
          <w:szCs w:val="24"/>
          <w:lang w:eastAsia="zh-CN"/>
        </w:rPr>
        <w:t>当人十分靠近时，容易导致人员探测器检测失败，在这种情况下，</w:t>
      </w:r>
      <w:r w:rsidR="00C735F3" w:rsidRPr="00BC1CEE">
        <w:rPr>
          <w:rFonts w:hint="eastAsia"/>
          <w:sz w:val="24"/>
          <w:szCs w:val="24"/>
          <w:lang w:eastAsia="zh-CN"/>
        </w:rPr>
        <w:t>整个人的姿态根本无法估计</w:t>
      </w:r>
      <w:r w:rsidR="00AA1816" w:rsidRPr="00BC1CEE">
        <w:rPr>
          <w:rFonts w:hint="eastAsia"/>
          <w:sz w:val="24"/>
          <w:szCs w:val="24"/>
          <w:lang w:eastAsia="zh-CN"/>
        </w:rPr>
        <w:t>；</w:t>
      </w:r>
      <w:r w:rsidR="00AA1816" w:rsidRPr="00BC1CEE">
        <w:rPr>
          <w:rFonts w:hint="eastAsia"/>
          <w:sz w:val="24"/>
          <w:szCs w:val="24"/>
          <w:lang w:eastAsia="zh-CN"/>
        </w:rPr>
        <w:t>2</w:t>
      </w:r>
      <w:r w:rsidR="00AA1816" w:rsidRPr="00BC1CEE">
        <w:rPr>
          <w:rFonts w:hint="eastAsia"/>
          <w:sz w:val="24"/>
          <w:szCs w:val="24"/>
          <w:lang w:eastAsia="zh-CN"/>
        </w:rPr>
        <w:t>）</w:t>
      </w:r>
      <w:r w:rsidR="00217EAB" w:rsidRPr="00BC1CEE">
        <w:rPr>
          <w:rFonts w:hint="eastAsia"/>
          <w:sz w:val="24"/>
          <w:szCs w:val="24"/>
          <w:lang w:eastAsia="zh-CN"/>
        </w:rPr>
        <w:t>显然这种方法的运行时间与人数成正比，当待检测的人数较多时，性能无法得到保障。</w:t>
      </w:r>
      <w:r w:rsidR="002F11E0" w:rsidRPr="00BC1CEE">
        <w:rPr>
          <w:rFonts w:hint="eastAsia"/>
          <w:sz w:val="24"/>
          <w:szCs w:val="24"/>
          <w:lang w:eastAsia="zh-CN"/>
        </w:rPr>
        <w:t>相反，自下而上的方法</w:t>
      </w:r>
      <w:r w:rsidR="000B079E" w:rsidRPr="00BC1CEE">
        <w:rPr>
          <w:rFonts w:hint="eastAsia"/>
          <w:sz w:val="24"/>
          <w:szCs w:val="24"/>
          <w:lang w:eastAsia="zh-CN"/>
        </w:rPr>
        <w:t>有更强的稳健性，并且能够使得运行时间与目标帧人数不相关</w:t>
      </w:r>
      <w:r w:rsidR="00EA321F" w:rsidRPr="00BC1CEE">
        <w:rPr>
          <w:rFonts w:hint="eastAsia"/>
          <w:sz w:val="24"/>
          <w:szCs w:val="24"/>
          <w:lang w:eastAsia="zh-CN"/>
        </w:rPr>
        <w:t>，虽然其实现较难，但在实时估计效率方面具有较大优势</w:t>
      </w:r>
      <w:r w:rsidR="0033382D" w:rsidRPr="00BC1CEE">
        <w:rPr>
          <w:rFonts w:hint="eastAsia"/>
          <w:sz w:val="24"/>
          <w:szCs w:val="24"/>
          <w:lang w:eastAsia="zh-CN"/>
        </w:rPr>
        <w:t>。</w:t>
      </w:r>
      <w:r w:rsidR="0096565F" w:rsidRPr="00BC1CEE">
        <w:rPr>
          <w:rFonts w:hint="eastAsia"/>
          <w:sz w:val="24"/>
          <w:szCs w:val="24"/>
          <w:lang w:eastAsia="zh-CN"/>
        </w:rPr>
        <w:t>自下而上的方法</w:t>
      </w:r>
      <w:r w:rsidR="00FF5EF9" w:rsidRPr="00BC1CEE">
        <w:rPr>
          <w:rFonts w:hint="eastAsia"/>
          <w:sz w:val="24"/>
          <w:szCs w:val="24"/>
          <w:lang w:eastAsia="zh-CN"/>
        </w:rPr>
        <w:t>主要思想是先得到所有</w:t>
      </w:r>
      <w:r w:rsidR="00953B4E" w:rsidRPr="00BC1CEE">
        <w:rPr>
          <w:rFonts w:hint="eastAsia"/>
          <w:sz w:val="24"/>
          <w:szCs w:val="24"/>
          <w:lang w:eastAsia="zh-CN"/>
        </w:rPr>
        <w:t>候选</w:t>
      </w:r>
      <w:r w:rsidR="00FF5EF9" w:rsidRPr="00BC1CEE">
        <w:rPr>
          <w:rFonts w:hint="eastAsia"/>
          <w:sz w:val="24"/>
          <w:szCs w:val="24"/>
          <w:lang w:eastAsia="zh-CN"/>
        </w:rPr>
        <w:t>的</w:t>
      </w:r>
      <w:r w:rsidR="00325F15" w:rsidRPr="00BC1CEE">
        <w:rPr>
          <w:rFonts w:hint="eastAsia"/>
          <w:sz w:val="24"/>
          <w:szCs w:val="24"/>
          <w:lang w:eastAsia="zh-CN"/>
        </w:rPr>
        <w:t>关节点</w:t>
      </w:r>
      <w:r w:rsidR="00FF5EF9" w:rsidRPr="00BC1CEE">
        <w:rPr>
          <w:rFonts w:hint="eastAsia"/>
          <w:sz w:val="24"/>
          <w:szCs w:val="24"/>
          <w:lang w:eastAsia="zh-CN"/>
        </w:rPr>
        <w:t>坐标，</w:t>
      </w:r>
      <w:r w:rsidR="00CA3224" w:rsidRPr="00BC1CEE">
        <w:rPr>
          <w:rFonts w:hint="eastAsia"/>
          <w:sz w:val="24"/>
          <w:szCs w:val="24"/>
          <w:lang w:eastAsia="zh-CN"/>
        </w:rPr>
        <w:t>然后再通过聚类</w:t>
      </w:r>
      <w:r w:rsidR="003537F4" w:rsidRPr="00BC1CEE">
        <w:rPr>
          <w:rFonts w:hint="eastAsia"/>
          <w:sz w:val="24"/>
          <w:szCs w:val="24"/>
          <w:lang w:eastAsia="zh-CN"/>
        </w:rPr>
        <w:t>[</w:t>
      </w:r>
      <w:r w:rsidR="003537F4" w:rsidRPr="00BC1CEE">
        <w:rPr>
          <w:sz w:val="24"/>
          <w:szCs w:val="24"/>
          <w:lang w:eastAsia="zh-CN"/>
        </w:rPr>
        <w:t>6</w:t>
      </w:r>
      <w:r w:rsidR="003537F4" w:rsidRPr="00BC1CEE">
        <w:rPr>
          <w:rFonts w:hint="eastAsia"/>
          <w:sz w:val="24"/>
          <w:szCs w:val="24"/>
          <w:lang w:eastAsia="zh-CN"/>
        </w:rPr>
        <w:t>]</w:t>
      </w:r>
      <w:r w:rsidR="00CA3224" w:rsidRPr="00BC1CEE">
        <w:rPr>
          <w:rFonts w:hint="eastAsia"/>
          <w:sz w:val="24"/>
          <w:szCs w:val="24"/>
          <w:lang w:eastAsia="zh-CN"/>
        </w:rPr>
        <w:t>、</w:t>
      </w:r>
      <w:r w:rsidR="00573EC4" w:rsidRPr="00BC1CEE">
        <w:rPr>
          <w:rFonts w:hint="eastAsia"/>
          <w:sz w:val="24"/>
          <w:szCs w:val="24"/>
          <w:lang w:eastAsia="zh-CN"/>
        </w:rPr>
        <w:t>图表</w:t>
      </w:r>
      <w:r w:rsidR="00CA3224" w:rsidRPr="00BC1CEE">
        <w:rPr>
          <w:rFonts w:hint="eastAsia"/>
          <w:sz w:val="24"/>
          <w:szCs w:val="24"/>
          <w:lang w:eastAsia="zh-CN"/>
        </w:rPr>
        <w:t>匹配</w:t>
      </w:r>
      <w:r w:rsidR="003537F4" w:rsidRPr="00BC1CEE">
        <w:rPr>
          <w:rFonts w:hint="eastAsia"/>
          <w:sz w:val="24"/>
          <w:szCs w:val="24"/>
          <w:lang w:eastAsia="zh-CN"/>
        </w:rPr>
        <w:t>[</w:t>
      </w:r>
      <w:r w:rsidR="003537F4" w:rsidRPr="00BC1CEE">
        <w:rPr>
          <w:sz w:val="24"/>
          <w:szCs w:val="24"/>
          <w:lang w:eastAsia="zh-CN"/>
        </w:rPr>
        <w:t>3</w:t>
      </w:r>
      <w:r w:rsidR="003537F4" w:rsidRPr="00BC1CEE">
        <w:rPr>
          <w:rFonts w:hint="eastAsia"/>
          <w:sz w:val="24"/>
          <w:szCs w:val="24"/>
          <w:lang w:eastAsia="zh-CN"/>
        </w:rPr>
        <w:t>]</w:t>
      </w:r>
      <w:r w:rsidR="00CA3224" w:rsidRPr="00BC1CEE">
        <w:rPr>
          <w:rFonts w:hint="eastAsia"/>
          <w:sz w:val="24"/>
          <w:szCs w:val="24"/>
          <w:lang w:eastAsia="zh-CN"/>
        </w:rPr>
        <w:t>或其他方法决定各个节点属于哪一个人。</w:t>
      </w:r>
      <w:r w:rsidR="00DB0A34" w:rsidRPr="00BC1CEE">
        <w:rPr>
          <w:rFonts w:hint="eastAsia"/>
          <w:sz w:val="24"/>
          <w:szCs w:val="24"/>
          <w:lang w:eastAsia="zh-CN"/>
        </w:rPr>
        <w:t>在实践中，</w:t>
      </w:r>
      <w:r w:rsidR="00B25EC9" w:rsidRPr="00BC1CEE">
        <w:rPr>
          <w:rFonts w:hint="eastAsia"/>
          <w:sz w:val="24"/>
          <w:szCs w:val="24"/>
          <w:lang w:eastAsia="zh-CN"/>
        </w:rPr>
        <w:t>Cao</w:t>
      </w:r>
      <w:r w:rsidR="00B25EC9" w:rsidRPr="00BC1CEE">
        <w:rPr>
          <w:rFonts w:hint="eastAsia"/>
          <w:sz w:val="24"/>
          <w:szCs w:val="24"/>
          <w:lang w:eastAsia="zh-CN"/>
        </w:rPr>
        <w:t>和</w:t>
      </w:r>
      <w:r w:rsidR="00B25EC9" w:rsidRPr="00BC1CEE">
        <w:rPr>
          <w:rFonts w:hint="eastAsia"/>
          <w:sz w:val="24"/>
          <w:szCs w:val="24"/>
          <w:lang w:eastAsia="zh-CN"/>
        </w:rPr>
        <w:t>Simon</w:t>
      </w:r>
      <w:r w:rsidR="00B25EC9" w:rsidRPr="00BC1CEE">
        <w:rPr>
          <w:rFonts w:hint="eastAsia"/>
          <w:sz w:val="24"/>
          <w:szCs w:val="24"/>
          <w:lang w:eastAsia="zh-CN"/>
        </w:rPr>
        <w:t>等人</w:t>
      </w:r>
      <w:r w:rsidR="00382029" w:rsidRPr="00BC1CEE">
        <w:rPr>
          <w:rFonts w:hint="eastAsia"/>
          <w:sz w:val="24"/>
          <w:szCs w:val="24"/>
          <w:lang w:eastAsia="zh-CN"/>
        </w:rPr>
        <w:t>[</w:t>
      </w:r>
      <w:r w:rsidR="00382029" w:rsidRPr="00BC1CEE">
        <w:rPr>
          <w:sz w:val="24"/>
          <w:szCs w:val="24"/>
          <w:lang w:eastAsia="zh-CN"/>
        </w:rPr>
        <w:t>3</w:t>
      </w:r>
      <w:r w:rsidR="00382029" w:rsidRPr="00BC1CEE">
        <w:rPr>
          <w:rFonts w:hint="eastAsia"/>
          <w:sz w:val="24"/>
          <w:szCs w:val="24"/>
          <w:lang w:eastAsia="zh-CN"/>
        </w:rPr>
        <w:t>]</w:t>
      </w:r>
      <w:r w:rsidR="00117584" w:rsidRPr="00BC1CEE">
        <w:rPr>
          <w:rFonts w:hint="eastAsia"/>
          <w:sz w:val="24"/>
          <w:szCs w:val="24"/>
          <w:lang w:eastAsia="zh-CN"/>
        </w:rPr>
        <w:t>利用自下而上的方法</w:t>
      </w:r>
      <w:r w:rsidR="00307BCF" w:rsidRPr="00BC1CEE">
        <w:rPr>
          <w:rFonts w:hint="eastAsia"/>
          <w:sz w:val="24"/>
          <w:szCs w:val="24"/>
          <w:lang w:eastAsia="zh-CN"/>
        </w:rPr>
        <w:t>能够针对多人做到实时预测</w:t>
      </w:r>
      <w:r w:rsidR="00117584" w:rsidRPr="00BC1CEE">
        <w:rPr>
          <w:rFonts w:hint="eastAsia"/>
          <w:sz w:val="24"/>
          <w:szCs w:val="24"/>
          <w:lang w:eastAsia="zh-CN"/>
        </w:rPr>
        <w:t>。他们利用</w:t>
      </w:r>
      <w:r w:rsidR="00D914C7" w:rsidRPr="00BC1CEE">
        <w:rPr>
          <w:rFonts w:hint="eastAsia"/>
          <w:sz w:val="24"/>
          <w:szCs w:val="24"/>
          <w:lang w:eastAsia="zh-CN"/>
        </w:rPr>
        <w:t>两路</w:t>
      </w:r>
      <w:r w:rsidR="00D914C7" w:rsidRPr="00BC1CEE">
        <w:rPr>
          <w:rFonts w:hint="eastAsia"/>
          <w:sz w:val="24"/>
          <w:szCs w:val="24"/>
          <w:lang w:eastAsia="zh-CN"/>
        </w:rPr>
        <w:t>CNN</w:t>
      </w:r>
      <w:r w:rsidR="00D914C7" w:rsidRPr="00BC1CEE">
        <w:rPr>
          <w:rFonts w:hint="eastAsia"/>
          <w:sz w:val="24"/>
          <w:szCs w:val="24"/>
          <w:lang w:eastAsia="zh-CN"/>
        </w:rPr>
        <w:t>的网络框架：一路用来获得</w:t>
      </w:r>
      <w:r w:rsidR="00117584" w:rsidRPr="00BC1CEE">
        <w:rPr>
          <w:rFonts w:hint="eastAsia"/>
          <w:sz w:val="24"/>
          <w:szCs w:val="24"/>
          <w:lang w:eastAsia="zh-CN"/>
        </w:rPr>
        <w:t>置信图，从而得到关节点坐标；</w:t>
      </w:r>
      <w:r w:rsidR="00D914C7" w:rsidRPr="00BC1CEE">
        <w:rPr>
          <w:rFonts w:hint="eastAsia"/>
          <w:sz w:val="24"/>
          <w:szCs w:val="24"/>
          <w:lang w:eastAsia="zh-CN"/>
        </w:rPr>
        <w:t>另一路则能</w:t>
      </w:r>
      <w:r w:rsidR="00117584" w:rsidRPr="00BC1CEE">
        <w:rPr>
          <w:rFonts w:hint="eastAsia"/>
          <w:sz w:val="24"/>
          <w:szCs w:val="24"/>
          <w:lang w:eastAsia="zh-CN"/>
        </w:rPr>
        <w:t>获得</w:t>
      </w:r>
      <w:r w:rsidR="00D914C7" w:rsidRPr="00BC1CEE">
        <w:rPr>
          <w:rFonts w:hint="eastAsia"/>
          <w:sz w:val="24"/>
          <w:szCs w:val="24"/>
          <w:lang w:eastAsia="zh-CN"/>
        </w:rPr>
        <w:t>PAF</w:t>
      </w:r>
      <w:r w:rsidR="00D914C7" w:rsidRPr="00BC1CEE">
        <w:rPr>
          <w:rFonts w:hint="eastAsia"/>
          <w:sz w:val="24"/>
          <w:szCs w:val="24"/>
          <w:lang w:eastAsia="zh-CN"/>
        </w:rPr>
        <w:t>（</w:t>
      </w:r>
      <w:r w:rsidR="00D914C7" w:rsidRPr="00BC1CEE">
        <w:rPr>
          <w:sz w:val="24"/>
          <w:szCs w:val="24"/>
          <w:lang w:eastAsia="zh-CN"/>
        </w:rPr>
        <w:t>Part Affinity Fields</w:t>
      </w:r>
      <w:r w:rsidR="00D914C7" w:rsidRPr="00BC1CEE">
        <w:rPr>
          <w:rFonts w:hint="eastAsia"/>
          <w:sz w:val="24"/>
          <w:szCs w:val="24"/>
          <w:lang w:eastAsia="zh-CN"/>
        </w:rPr>
        <w:t>），用以展示肢体的位置和方向。</w:t>
      </w:r>
      <w:r w:rsidR="00573EC4" w:rsidRPr="00BC1CEE">
        <w:rPr>
          <w:rFonts w:hint="eastAsia"/>
          <w:sz w:val="24"/>
          <w:szCs w:val="24"/>
          <w:lang w:eastAsia="zh-CN"/>
        </w:rPr>
        <w:t>最后用图论的方法将候选关节点两两连接并且不重复。</w:t>
      </w:r>
      <w:r w:rsidR="00AE7316" w:rsidRPr="00BC1CEE">
        <w:rPr>
          <w:rFonts w:hint="eastAsia"/>
          <w:sz w:val="24"/>
          <w:szCs w:val="24"/>
          <w:lang w:eastAsia="zh-CN"/>
        </w:rPr>
        <w:t>该</w:t>
      </w:r>
      <w:r w:rsidR="008237BB" w:rsidRPr="00BC1CEE">
        <w:rPr>
          <w:rFonts w:hint="eastAsia"/>
          <w:sz w:val="24"/>
          <w:szCs w:val="24"/>
          <w:lang w:eastAsia="zh-CN"/>
        </w:rPr>
        <w:t>方法无论在准确率上还是在</w:t>
      </w:r>
      <w:r w:rsidR="00AE7316" w:rsidRPr="00BC1CEE">
        <w:rPr>
          <w:rFonts w:hint="eastAsia"/>
          <w:sz w:val="24"/>
          <w:szCs w:val="24"/>
          <w:lang w:eastAsia="zh-CN"/>
        </w:rPr>
        <w:t>效率</w:t>
      </w:r>
      <w:r w:rsidR="008237BB" w:rsidRPr="00BC1CEE">
        <w:rPr>
          <w:rFonts w:hint="eastAsia"/>
          <w:sz w:val="24"/>
          <w:szCs w:val="24"/>
          <w:lang w:eastAsia="zh-CN"/>
        </w:rPr>
        <w:t>都有着质的飞跃，尤其是效率：其运行</w:t>
      </w:r>
      <w:r w:rsidR="001440A3" w:rsidRPr="00BC1CEE">
        <w:rPr>
          <w:rFonts w:hint="eastAsia"/>
          <w:sz w:val="24"/>
          <w:szCs w:val="24"/>
          <w:lang w:eastAsia="zh-CN"/>
        </w:rPr>
        <w:t>效率</w:t>
      </w:r>
      <w:r w:rsidR="00AE7316" w:rsidRPr="00BC1CEE">
        <w:rPr>
          <w:rFonts w:hint="eastAsia"/>
          <w:sz w:val="24"/>
          <w:szCs w:val="24"/>
          <w:lang w:eastAsia="zh-CN"/>
        </w:rPr>
        <w:t>比</w:t>
      </w:r>
      <w:r w:rsidR="00AE7316" w:rsidRPr="00BC1CEE">
        <w:rPr>
          <w:rFonts w:hint="eastAsia"/>
          <w:sz w:val="24"/>
          <w:szCs w:val="24"/>
          <w:lang w:eastAsia="zh-CN"/>
        </w:rPr>
        <w:t>Deep</w:t>
      </w:r>
      <w:r w:rsidR="00AE7316" w:rsidRPr="00BC1CEE">
        <w:rPr>
          <w:sz w:val="24"/>
          <w:szCs w:val="24"/>
          <w:lang w:eastAsia="zh-CN"/>
        </w:rPr>
        <w:t>erCut</w:t>
      </w:r>
      <w:r w:rsidR="00AC12E0" w:rsidRPr="00BC1CEE">
        <w:rPr>
          <w:sz w:val="24"/>
          <w:szCs w:val="24"/>
          <w:lang w:eastAsia="zh-CN"/>
        </w:rPr>
        <w:t>[11]</w:t>
      </w:r>
      <w:r w:rsidR="001440A3" w:rsidRPr="00BC1CEE">
        <w:rPr>
          <w:sz w:val="24"/>
          <w:szCs w:val="24"/>
          <w:lang w:eastAsia="zh-CN"/>
        </w:rPr>
        <w:t>提高了</w:t>
      </w:r>
      <w:r w:rsidR="001440A3" w:rsidRPr="00BC1CEE">
        <w:rPr>
          <w:rFonts w:hint="eastAsia"/>
          <w:sz w:val="24"/>
          <w:szCs w:val="24"/>
          <w:lang w:eastAsia="zh-CN"/>
        </w:rPr>
        <w:t>几个</w:t>
      </w:r>
      <w:r w:rsidR="001440A3" w:rsidRPr="00BC1CEE">
        <w:rPr>
          <w:sz w:val="24"/>
          <w:szCs w:val="24"/>
          <w:lang w:eastAsia="zh-CN"/>
        </w:rPr>
        <w:t>数量级</w:t>
      </w:r>
      <w:r w:rsidR="008237BB" w:rsidRPr="00BC1CEE">
        <w:rPr>
          <w:rFonts w:hint="eastAsia"/>
          <w:sz w:val="24"/>
          <w:szCs w:val="24"/>
          <w:lang w:eastAsia="zh-CN"/>
        </w:rPr>
        <w:t>。</w:t>
      </w:r>
    </w:p>
    <w:p w:rsidR="001237E3" w:rsidRPr="00E74A4B" w:rsidRDefault="001237E3" w:rsidP="001237E3">
      <w:pPr>
        <w:pStyle w:val="ad"/>
        <w:ind w:left="368" w:firstLineChars="200"/>
        <w:outlineLvl w:val="3"/>
        <w:rPr>
          <w:rFonts w:ascii="宋体" w:hAnsi="宋体" w:cs="宋体"/>
          <w:color w:val="FF0000"/>
          <w:sz w:val="24"/>
          <w:szCs w:val="24"/>
          <w:lang w:eastAsia="zh-CN"/>
        </w:rPr>
      </w:pPr>
      <w:r>
        <w:tab/>
      </w:r>
      <w:r w:rsidRPr="00E74A4B">
        <w:rPr>
          <w:rFonts w:ascii="宋体" w:hAnsi="宋体" w:cs="宋体"/>
          <w:b/>
          <w:sz w:val="24"/>
          <w:szCs w:val="24"/>
        </w:rPr>
        <w:t>1.2.3</w:t>
      </w:r>
      <w:r>
        <w:rPr>
          <w:rFonts w:ascii="宋体" w:hAnsi="宋体" w:cs="宋体" w:hint="eastAsia"/>
          <w:b/>
          <w:sz w:val="24"/>
          <w:szCs w:val="24"/>
          <w:lang w:eastAsia="zh-CN"/>
        </w:rPr>
        <w:t>.</w:t>
      </w:r>
      <w:r>
        <w:rPr>
          <w:rFonts w:ascii="宋体" w:hAnsi="宋体" w:cs="宋体"/>
          <w:b/>
          <w:sz w:val="24"/>
          <w:szCs w:val="24"/>
          <w:lang w:eastAsia="zh-CN"/>
        </w:rPr>
        <w:t>2</w:t>
      </w:r>
      <w:r>
        <w:rPr>
          <w:rFonts w:ascii="宋体" w:hAnsi="宋体" w:cs="宋体" w:hint="eastAsia"/>
          <w:b/>
          <w:sz w:val="24"/>
          <w:szCs w:val="24"/>
          <w:lang w:eastAsia="zh-CN"/>
        </w:rPr>
        <w:t>行为</w:t>
      </w:r>
      <w:r>
        <w:rPr>
          <w:rFonts w:ascii="宋体" w:hAnsi="宋体" w:cs="宋体" w:hint="cs"/>
          <w:b/>
          <w:sz w:val="24"/>
          <w:szCs w:val="24"/>
        </w:rPr>
        <w:t>识别方法</w:t>
      </w:r>
    </w:p>
    <w:p w:rsidR="00E30BEA" w:rsidRPr="00A542C8" w:rsidRDefault="00507BE3" w:rsidP="00507BE3">
      <w:pPr>
        <w:pStyle w:val="ad"/>
        <w:ind w:left="788" w:firstLine="425"/>
        <w:rPr>
          <w:sz w:val="24"/>
          <w:szCs w:val="24"/>
          <w:lang w:eastAsia="zh-CN"/>
        </w:rPr>
      </w:pPr>
      <w:r>
        <w:rPr>
          <w:rFonts w:hint="eastAsia"/>
          <w:sz w:val="24"/>
          <w:szCs w:val="24"/>
          <w:lang w:eastAsia="zh-CN"/>
        </w:rPr>
        <w:t>骨架提取除了上述提到从图像中提取外，还能通过感知设备直接获取。</w:t>
      </w:r>
      <w:r w:rsidR="0023587A">
        <w:rPr>
          <w:rFonts w:hint="eastAsia"/>
          <w:sz w:val="24"/>
          <w:szCs w:val="24"/>
          <w:lang w:eastAsia="zh-CN"/>
        </w:rPr>
        <w:t>随着</w:t>
      </w:r>
      <w:r w:rsidR="0023587A">
        <w:rPr>
          <w:rFonts w:hint="eastAsia"/>
          <w:sz w:val="24"/>
          <w:szCs w:val="24"/>
          <w:lang w:eastAsia="zh-CN"/>
        </w:rPr>
        <w:t>3D</w:t>
      </w:r>
      <w:r w:rsidR="0023587A">
        <w:rPr>
          <w:rFonts w:hint="eastAsia"/>
          <w:sz w:val="24"/>
          <w:szCs w:val="24"/>
          <w:lang w:eastAsia="zh-CN"/>
        </w:rPr>
        <w:t>行为识别近年来吸引越来越多的注意力以及</w:t>
      </w:r>
      <w:r w:rsidR="0023587A">
        <w:rPr>
          <w:rFonts w:ascii="宋体" w:hAnsi="宋体" w:cs="宋体" w:hint="eastAsia"/>
          <w:sz w:val="24"/>
          <w:szCs w:val="24"/>
          <w:lang w:eastAsia="zh-CN"/>
        </w:rPr>
        <w:t>Ki</w:t>
      </w:r>
      <w:r w:rsidR="0023587A">
        <w:rPr>
          <w:rFonts w:ascii="宋体" w:hAnsi="宋体" w:cs="宋体"/>
          <w:sz w:val="24"/>
          <w:szCs w:val="24"/>
          <w:lang w:eastAsia="zh-CN"/>
        </w:rPr>
        <w:t>nect感知设备的逐渐发展</w:t>
      </w:r>
      <w:r w:rsidR="0023587A">
        <w:rPr>
          <w:rFonts w:hint="eastAsia"/>
          <w:sz w:val="24"/>
          <w:szCs w:val="24"/>
          <w:lang w:eastAsia="zh-CN"/>
        </w:rPr>
        <w:t>，越来越多的用于</w:t>
      </w:r>
      <w:r w:rsidR="0023587A">
        <w:rPr>
          <w:rFonts w:hint="eastAsia"/>
          <w:sz w:val="24"/>
          <w:szCs w:val="24"/>
          <w:lang w:eastAsia="zh-CN"/>
        </w:rPr>
        <w:t>3D</w:t>
      </w:r>
      <w:r w:rsidR="002F0DBF">
        <w:rPr>
          <w:rFonts w:hint="eastAsia"/>
          <w:sz w:val="24"/>
          <w:szCs w:val="24"/>
          <w:lang w:eastAsia="zh-CN"/>
        </w:rPr>
        <w:t>行为识别的</w:t>
      </w:r>
      <w:r w:rsidR="0023587A">
        <w:rPr>
          <w:rFonts w:hint="eastAsia"/>
          <w:sz w:val="24"/>
          <w:szCs w:val="24"/>
          <w:lang w:eastAsia="zh-CN"/>
        </w:rPr>
        <w:t>数据集</w:t>
      </w:r>
      <w:r w:rsidR="002F0DBF">
        <w:rPr>
          <w:rFonts w:hint="eastAsia"/>
          <w:sz w:val="24"/>
          <w:szCs w:val="24"/>
          <w:lang w:eastAsia="zh-CN"/>
        </w:rPr>
        <w:t>相继出炉，如</w:t>
      </w:r>
      <w:r w:rsidR="00A542C8">
        <w:rPr>
          <w:rFonts w:hint="eastAsia"/>
          <w:sz w:val="24"/>
          <w:szCs w:val="24"/>
          <w:lang w:eastAsia="zh-CN"/>
        </w:rPr>
        <w:t>最早的</w:t>
      </w:r>
      <w:r w:rsidR="00A542C8" w:rsidRPr="00A542C8">
        <w:rPr>
          <w:sz w:val="24"/>
          <w:szCs w:val="24"/>
          <w:lang w:eastAsia="zh-CN"/>
        </w:rPr>
        <w:t>MSR-Action3D</w:t>
      </w:r>
      <w:r>
        <w:rPr>
          <w:sz w:val="24"/>
          <w:szCs w:val="24"/>
          <w:lang w:eastAsia="zh-CN"/>
        </w:rPr>
        <w:t>[</w:t>
      </w:r>
      <w:r w:rsidR="00C955D1">
        <w:rPr>
          <w:sz w:val="24"/>
          <w:szCs w:val="24"/>
          <w:lang w:eastAsia="zh-CN"/>
        </w:rPr>
        <w:t>12</w:t>
      </w:r>
      <w:r>
        <w:rPr>
          <w:sz w:val="24"/>
          <w:szCs w:val="24"/>
          <w:lang w:eastAsia="zh-CN"/>
        </w:rPr>
        <w:t>]</w:t>
      </w:r>
      <w:r>
        <w:rPr>
          <w:rFonts w:hint="eastAsia"/>
          <w:sz w:val="24"/>
          <w:szCs w:val="24"/>
          <w:lang w:eastAsia="zh-CN"/>
        </w:rPr>
        <w:t>，</w:t>
      </w:r>
      <w:r>
        <w:rPr>
          <w:sz w:val="24"/>
          <w:szCs w:val="24"/>
          <w:lang w:eastAsia="zh-CN"/>
        </w:rPr>
        <w:t>还有被越来越多论文拿来当做基准的</w:t>
      </w:r>
      <w:r>
        <w:rPr>
          <w:rFonts w:hint="eastAsia"/>
          <w:sz w:val="24"/>
          <w:szCs w:val="24"/>
          <w:lang w:eastAsia="zh-CN"/>
        </w:rPr>
        <w:t>NTU RGB+D</w:t>
      </w:r>
      <w:r>
        <w:rPr>
          <w:rFonts w:hint="eastAsia"/>
          <w:sz w:val="24"/>
          <w:szCs w:val="24"/>
          <w:lang w:eastAsia="zh-CN"/>
        </w:rPr>
        <w:t>数据集</w:t>
      </w:r>
      <w:r>
        <w:rPr>
          <w:rFonts w:hint="eastAsia"/>
          <w:sz w:val="24"/>
          <w:szCs w:val="24"/>
          <w:lang w:eastAsia="zh-CN"/>
        </w:rPr>
        <w:t>[</w:t>
      </w:r>
      <w:r w:rsidR="00C955D1">
        <w:rPr>
          <w:sz w:val="24"/>
          <w:szCs w:val="24"/>
          <w:lang w:eastAsia="zh-CN"/>
        </w:rPr>
        <w:t>13</w:t>
      </w:r>
      <w:r>
        <w:rPr>
          <w:rFonts w:hint="eastAsia"/>
          <w:sz w:val="24"/>
          <w:szCs w:val="24"/>
          <w:lang w:eastAsia="zh-CN"/>
        </w:rPr>
        <w:t>]</w:t>
      </w:r>
      <w:r>
        <w:rPr>
          <w:rFonts w:hint="eastAsia"/>
          <w:sz w:val="24"/>
          <w:szCs w:val="24"/>
          <w:lang w:eastAsia="zh-CN"/>
        </w:rPr>
        <w:t>。</w:t>
      </w:r>
      <w:r w:rsidR="00405FAA" w:rsidRPr="00405FAA">
        <w:rPr>
          <w:rFonts w:hint="eastAsia"/>
          <w:sz w:val="24"/>
          <w:szCs w:val="24"/>
          <w:lang w:eastAsia="zh-CN"/>
        </w:rPr>
        <w:t>LSTM</w:t>
      </w:r>
      <w:r w:rsidR="00405FAA">
        <w:rPr>
          <w:rFonts w:hint="eastAsia"/>
          <w:sz w:val="24"/>
          <w:szCs w:val="24"/>
          <w:lang w:eastAsia="zh-CN"/>
        </w:rPr>
        <w:t>（</w:t>
      </w:r>
      <w:r w:rsidR="00405FAA">
        <w:rPr>
          <w:rFonts w:hint="eastAsia"/>
          <w:sz w:val="24"/>
          <w:szCs w:val="24"/>
          <w:lang w:eastAsia="zh-CN"/>
        </w:rPr>
        <w:t>Long Short-Term Memory</w:t>
      </w:r>
      <w:r w:rsidR="00405FAA">
        <w:rPr>
          <w:rFonts w:hint="eastAsia"/>
          <w:sz w:val="24"/>
          <w:szCs w:val="24"/>
          <w:lang w:eastAsia="zh-CN"/>
        </w:rPr>
        <w:t>）</w:t>
      </w:r>
      <w:r w:rsidR="00405FAA" w:rsidRPr="00405FAA">
        <w:rPr>
          <w:rFonts w:hint="eastAsia"/>
          <w:sz w:val="24"/>
          <w:szCs w:val="24"/>
          <w:lang w:eastAsia="zh-CN"/>
        </w:rPr>
        <w:t>已经很好地用于模拟骨架序列的时间模式</w:t>
      </w:r>
      <w:r w:rsidR="0015485A">
        <w:rPr>
          <w:rFonts w:hint="eastAsia"/>
          <w:sz w:val="24"/>
          <w:szCs w:val="24"/>
          <w:lang w:eastAsia="zh-CN"/>
        </w:rPr>
        <w:t>,</w:t>
      </w:r>
      <w:r w:rsidR="0015485A">
        <w:rPr>
          <w:rFonts w:hint="eastAsia"/>
          <w:sz w:val="24"/>
          <w:szCs w:val="24"/>
          <w:lang w:eastAsia="zh-CN"/>
        </w:rPr>
        <w:t>并且有许多改进</w:t>
      </w:r>
      <w:r w:rsidR="00405FAA" w:rsidRPr="00405FAA">
        <w:rPr>
          <w:rFonts w:hint="eastAsia"/>
          <w:sz w:val="24"/>
          <w:szCs w:val="24"/>
          <w:lang w:eastAsia="zh-CN"/>
        </w:rPr>
        <w:t>。</w:t>
      </w:r>
      <w:r w:rsidR="00C955D1" w:rsidRPr="00C955D1">
        <w:rPr>
          <w:rFonts w:hint="eastAsia"/>
          <w:sz w:val="24"/>
          <w:szCs w:val="24"/>
          <w:lang w:eastAsia="zh-CN"/>
        </w:rPr>
        <w:t>例如，</w:t>
      </w:r>
      <w:r w:rsidR="00C955D1">
        <w:rPr>
          <w:rFonts w:hint="eastAsia"/>
          <w:sz w:val="24"/>
          <w:szCs w:val="24"/>
          <w:lang w:eastAsia="zh-CN"/>
        </w:rPr>
        <w:t>[14</w:t>
      </w:r>
      <w:r w:rsidR="00C955D1" w:rsidRPr="00C955D1">
        <w:rPr>
          <w:rFonts w:hint="eastAsia"/>
          <w:sz w:val="24"/>
          <w:szCs w:val="24"/>
          <w:lang w:eastAsia="zh-CN"/>
        </w:rPr>
        <w:t>]</w:t>
      </w:r>
      <w:r w:rsidR="00C955D1" w:rsidRPr="00C955D1">
        <w:rPr>
          <w:rFonts w:hint="eastAsia"/>
          <w:sz w:val="24"/>
          <w:szCs w:val="24"/>
          <w:lang w:eastAsia="zh-CN"/>
        </w:rPr>
        <w:t>探讨了骨骼关节的共现特征。</w:t>
      </w:r>
      <w:r w:rsidR="00C955D1">
        <w:rPr>
          <w:rFonts w:hint="eastAsia"/>
          <w:sz w:val="24"/>
          <w:szCs w:val="24"/>
          <w:lang w:eastAsia="zh-CN"/>
        </w:rPr>
        <w:t xml:space="preserve"> [15</w:t>
      </w:r>
      <w:r w:rsidR="00C955D1" w:rsidRPr="00C955D1">
        <w:rPr>
          <w:rFonts w:hint="eastAsia"/>
          <w:sz w:val="24"/>
          <w:szCs w:val="24"/>
          <w:lang w:eastAsia="zh-CN"/>
        </w:rPr>
        <w:t>]</w:t>
      </w:r>
      <w:r w:rsidR="00C955D1" w:rsidRPr="00C955D1">
        <w:rPr>
          <w:rFonts w:hint="eastAsia"/>
          <w:sz w:val="24"/>
          <w:szCs w:val="24"/>
          <w:lang w:eastAsia="zh-CN"/>
        </w:rPr>
        <w:t>在空间和时间领域开发了关注模型。</w:t>
      </w:r>
      <w:r w:rsidR="007C515B">
        <w:rPr>
          <w:sz w:val="24"/>
          <w:szCs w:val="24"/>
          <w:lang w:eastAsia="zh-CN"/>
        </w:rPr>
        <w:t>由于</w:t>
      </w:r>
      <w:r w:rsidR="007C515B">
        <w:rPr>
          <w:rFonts w:hint="eastAsia"/>
          <w:sz w:val="24"/>
          <w:szCs w:val="24"/>
          <w:lang w:eastAsia="zh-CN"/>
        </w:rPr>
        <w:t>CNN</w:t>
      </w:r>
      <w:r w:rsidR="007C515B">
        <w:rPr>
          <w:rFonts w:hint="eastAsia"/>
          <w:sz w:val="24"/>
          <w:szCs w:val="24"/>
          <w:lang w:eastAsia="zh-CN"/>
        </w:rPr>
        <w:t>网络在许多图像识别任务上取得了巨大的成功，</w:t>
      </w:r>
      <w:r w:rsidR="00A362BD">
        <w:rPr>
          <w:rFonts w:hint="eastAsia"/>
          <w:sz w:val="24"/>
          <w:szCs w:val="24"/>
          <w:lang w:eastAsia="zh-CN"/>
        </w:rPr>
        <w:t>许多工作研究如何将骨架序列作为</w:t>
      </w:r>
      <w:r w:rsidR="00A362BD">
        <w:rPr>
          <w:rFonts w:hint="eastAsia"/>
          <w:sz w:val="24"/>
          <w:szCs w:val="24"/>
          <w:lang w:eastAsia="zh-CN"/>
        </w:rPr>
        <w:t>CNN</w:t>
      </w:r>
      <w:r w:rsidR="00A362BD">
        <w:rPr>
          <w:rFonts w:hint="eastAsia"/>
          <w:sz w:val="24"/>
          <w:szCs w:val="24"/>
          <w:lang w:eastAsia="zh-CN"/>
        </w:rPr>
        <w:t>网络的输入。</w:t>
      </w:r>
      <w:r w:rsidR="002C5329">
        <w:rPr>
          <w:rFonts w:hint="eastAsia"/>
          <w:sz w:val="24"/>
          <w:szCs w:val="24"/>
          <w:lang w:eastAsia="zh-CN"/>
        </w:rPr>
        <w:t>[</w:t>
      </w:r>
      <w:r w:rsidR="002C5329">
        <w:rPr>
          <w:sz w:val="24"/>
          <w:szCs w:val="24"/>
          <w:lang w:eastAsia="zh-CN"/>
        </w:rPr>
        <w:t>16</w:t>
      </w:r>
      <w:r w:rsidR="002C5329">
        <w:rPr>
          <w:rFonts w:hint="eastAsia"/>
          <w:sz w:val="24"/>
          <w:szCs w:val="24"/>
          <w:lang w:eastAsia="zh-CN"/>
        </w:rPr>
        <w:t>]</w:t>
      </w:r>
      <w:r w:rsidR="00BB7CD7">
        <w:rPr>
          <w:rFonts w:hint="eastAsia"/>
          <w:sz w:val="24"/>
          <w:szCs w:val="24"/>
          <w:lang w:eastAsia="zh-CN"/>
        </w:rPr>
        <w:t>提出了骨架轨迹图的概念，</w:t>
      </w:r>
      <w:r w:rsidR="00EC79B5">
        <w:rPr>
          <w:rFonts w:hint="eastAsia"/>
          <w:sz w:val="24"/>
          <w:szCs w:val="24"/>
          <w:lang w:eastAsia="zh-CN"/>
        </w:rPr>
        <w:t>利用色彩映射</w:t>
      </w:r>
      <w:r w:rsidR="00BB7CD7">
        <w:rPr>
          <w:rFonts w:hint="eastAsia"/>
          <w:sz w:val="24"/>
          <w:szCs w:val="24"/>
          <w:lang w:eastAsia="zh-CN"/>
        </w:rPr>
        <w:t>成功</w:t>
      </w:r>
      <w:r w:rsidR="00EC79B5">
        <w:rPr>
          <w:rFonts w:hint="eastAsia"/>
          <w:sz w:val="24"/>
          <w:szCs w:val="24"/>
          <w:lang w:eastAsia="zh-CN"/>
        </w:rPr>
        <w:t>将骨架序列转变成</w:t>
      </w:r>
      <w:r w:rsidR="00EC79B5">
        <w:rPr>
          <w:rFonts w:hint="eastAsia"/>
          <w:sz w:val="24"/>
          <w:szCs w:val="24"/>
          <w:lang w:eastAsia="zh-CN"/>
        </w:rPr>
        <w:t>RGB</w:t>
      </w:r>
      <w:r w:rsidR="00EC79B5">
        <w:rPr>
          <w:rFonts w:hint="eastAsia"/>
          <w:sz w:val="24"/>
          <w:szCs w:val="24"/>
          <w:lang w:eastAsia="zh-CN"/>
        </w:rPr>
        <w:t>图像</w:t>
      </w:r>
      <w:r w:rsidR="00FB2C5C">
        <w:rPr>
          <w:rFonts w:hint="eastAsia"/>
          <w:sz w:val="24"/>
          <w:szCs w:val="24"/>
          <w:lang w:eastAsia="zh-CN"/>
        </w:rPr>
        <w:t>。</w:t>
      </w:r>
      <w:r w:rsidR="00FB2C5C">
        <w:rPr>
          <w:rFonts w:hint="eastAsia"/>
          <w:sz w:val="24"/>
          <w:szCs w:val="24"/>
          <w:lang w:eastAsia="zh-CN"/>
        </w:rPr>
        <w:t>[</w:t>
      </w:r>
      <w:r w:rsidR="00FB2C5C">
        <w:rPr>
          <w:sz w:val="24"/>
          <w:szCs w:val="24"/>
          <w:lang w:eastAsia="zh-CN"/>
        </w:rPr>
        <w:t>17</w:t>
      </w:r>
      <w:r w:rsidR="00FB2C5C">
        <w:rPr>
          <w:rFonts w:hint="eastAsia"/>
          <w:sz w:val="24"/>
          <w:szCs w:val="24"/>
          <w:lang w:eastAsia="zh-CN"/>
        </w:rPr>
        <w:t>]</w:t>
      </w:r>
      <w:r w:rsidR="00FB2C5C">
        <w:rPr>
          <w:rFonts w:hint="eastAsia"/>
          <w:sz w:val="24"/>
          <w:szCs w:val="24"/>
          <w:lang w:eastAsia="zh-CN"/>
        </w:rPr>
        <w:t>提出了骨架距离图的概念，</w:t>
      </w:r>
      <w:r w:rsidR="00101506">
        <w:rPr>
          <w:rFonts w:hint="eastAsia"/>
          <w:sz w:val="24"/>
          <w:szCs w:val="24"/>
          <w:lang w:eastAsia="zh-CN"/>
        </w:rPr>
        <w:t>通过关节点两两之间的距离以及色彩映射，同样实现了序</w:t>
      </w:r>
      <w:r w:rsidR="00101506">
        <w:rPr>
          <w:rFonts w:hint="eastAsia"/>
          <w:sz w:val="24"/>
          <w:szCs w:val="24"/>
          <w:lang w:eastAsia="zh-CN"/>
        </w:rPr>
        <w:lastRenderedPageBreak/>
        <w:t>列到三维图像的转变。</w:t>
      </w:r>
      <w:r w:rsidR="00CF6C86">
        <w:rPr>
          <w:rFonts w:hint="eastAsia"/>
          <w:sz w:val="24"/>
          <w:szCs w:val="24"/>
          <w:lang w:eastAsia="zh-CN"/>
        </w:rPr>
        <w:t>[</w:t>
      </w:r>
      <w:r w:rsidR="00CF6C86">
        <w:rPr>
          <w:sz w:val="24"/>
          <w:szCs w:val="24"/>
          <w:lang w:eastAsia="zh-CN"/>
        </w:rPr>
        <w:t>18</w:t>
      </w:r>
      <w:r w:rsidR="00CF6C86">
        <w:rPr>
          <w:rFonts w:hint="eastAsia"/>
          <w:sz w:val="24"/>
          <w:szCs w:val="24"/>
          <w:lang w:eastAsia="zh-CN"/>
        </w:rPr>
        <w:t>]</w:t>
      </w:r>
      <w:r w:rsidR="00CF6C86">
        <w:rPr>
          <w:rFonts w:hint="eastAsia"/>
          <w:sz w:val="24"/>
          <w:szCs w:val="24"/>
          <w:lang w:eastAsia="zh-CN"/>
        </w:rPr>
        <w:t>则是结合了</w:t>
      </w:r>
      <w:r w:rsidR="00CF6C86">
        <w:rPr>
          <w:rFonts w:hint="eastAsia"/>
          <w:sz w:val="24"/>
          <w:szCs w:val="24"/>
          <w:lang w:eastAsia="zh-CN"/>
        </w:rPr>
        <w:t>LSTM</w:t>
      </w:r>
      <w:r w:rsidR="00CF6C86">
        <w:rPr>
          <w:rFonts w:hint="eastAsia"/>
          <w:sz w:val="24"/>
          <w:szCs w:val="24"/>
          <w:lang w:eastAsia="zh-CN"/>
        </w:rPr>
        <w:t>以及</w:t>
      </w:r>
      <w:r w:rsidR="00CF6C86">
        <w:rPr>
          <w:rFonts w:hint="eastAsia"/>
          <w:sz w:val="24"/>
          <w:szCs w:val="24"/>
          <w:lang w:eastAsia="zh-CN"/>
        </w:rPr>
        <w:t>CNN</w:t>
      </w:r>
      <w:r w:rsidR="00CF6C86">
        <w:rPr>
          <w:rFonts w:hint="eastAsia"/>
          <w:sz w:val="24"/>
          <w:szCs w:val="24"/>
          <w:lang w:eastAsia="zh-CN"/>
        </w:rPr>
        <w:t>，</w:t>
      </w:r>
      <w:r w:rsidR="0035499B">
        <w:rPr>
          <w:rFonts w:hint="eastAsia"/>
          <w:sz w:val="24"/>
          <w:szCs w:val="24"/>
          <w:lang w:eastAsia="zh-CN"/>
        </w:rPr>
        <w:t>同时</w:t>
      </w:r>
      <w:r w:rsidR="00F513E0">
        <w:rPr>
          <w:rFonts w:hint="eastAsia"/>
          <w:sz w:val="24"/>
          <w:szCs w:val="24"/>
          <w:lang w:eastAsia="zh-CN"/>
        </w:rPr>
        <w:t>结合</w:t>
      </w:r>
      <w:r w:rsidR="00CF6C86">
        <w:rPr>
          <w:rFonts w:hint="eastAsia"/>
          <w:sz w:val="24"/>
          <w:szCs w:val="24"/>
          <w:lang w:eastAsia="zh-CN"/>
        </w:rPr>
        <w:t>了</w:t>
      </w:r>
      <w:r w:rsidR="00F513E0">
        <w:rPr>
          <w:rFonts w:hint="eastAsia"/>
          <w:sz w:val="24"/>
          <w:szCs w:val="24"/>
          <w:lang w:eastAsia="zh-CN"/>
        </w:rPr>
        <w:t>前人提出的</w:t>
      </w:r>
      <w:r w:rsidR="00CF6C86">
        <w:rPr>
          <w:rFonts w:hint="eastAsia"/>
          <w:sz w:val="24"/>
          <w:szCs w:val="24"/>
          <w:lang w:eastAsia="zh-CN"/>
        </w:rPr>
        <w:t>骨架轨迹图以及骨架距离图</w:t>
      </w:r>
      <w:r w:rsidR="00F513E0">
        <w:rPr>
          <w:rFonts w:hint="eastAsia"/>
          <w:sz w:val="24"/>
          <w:szCs w:val="24"/>
          <w:lang w:eastAsia="zh-CN"/>
        </w:rPr>
        <w:t>，最终</w:t>
      </w:r>
      <w:r w:rsidR="00ED46D8">
        <w:rPr>
          <w:rFonts w:hint="eastAsia"/>
          <w:sz w:val="24"/>
          <w:szCs w:val="24"/>
          <w:lang w:eastAsia="zh-CN"/>
        </w:rPr>
        <w:t>取得了十分可观的效果。</w:t>
      </w:r>
    </w:p>
    <w:p w:rsidR="002E7F88" w:rsidRDefault="002E7F88" w:rsidP="002E7F88">
      <w:pPr>
        <w:pStyle w:val="ad"/>
        <w:ind w:left="425" w:firstLine="0"/>
      </w:pPr>
    </w:p>
    <w:p w:rsidR="00BF1A41" w:rsidRDefault="003F39A9" w:rsidP="00BF1A41">
      <w:pPr>
        <w:pStyle w:val="ad"/>
        <w:ind w:firstLine="0"/>
        <w:rPr>
          <w:rFonts w:ascii="宋体" w:hAnsi="宋体" w:cs="宋体"/>
          <w:sz w:val="24"/>
          <w:szCs w:val="24"/>
        </w:rPr>
      </w:pPr>
      <w:r>
        <w:rPr>
          <w:rFonts w:hint="eastAsia"/>
        </w:rPr>
        <w:br/>
      </w:r>
      <w:r>
        <w:rPr>
          <w:rFonts w:hint="eastAsia"/>
        </w:rPr>
        <w:br/>
      </w:r>
    </w:p>
    <w:p w:rsidR="003723E3" w:rsidRDefault="003723E3" w:rsidP="00BF1A41">
      <w:pPr>
        <w:pStyle w:val="ad"/>
        <w:numPr>
          <w:ilvl w:val="3"/>
          <w:numId w:val="1"/>
        </w:numPr>
        <w:rPr>
          <w:rFonts w:ascii="宋体" w:hAnsi="宋体" w:cs="宋体"/>
          <w:color w:val="FF0000"/>
          <w:sz w:val="24"/>
          <w:szCs w:val="24"/>
          <w:lang w:eastAsia="zh-CN"/>
        </w:rPr>
      </w:pPr>
    </w:p>
    <w:p w:rsidR="005A37D5" w:rsidRPr="007B23B5" w:rsidRDefault="005A37D5">
      <w:pPr>
        <w:pStyle w:val="2"/>
        <w:tabs>
          <w:tab w:val="num" w:pos="0"/>
        </w:tabs>
        <w:rPr>
          <w:sz w:val="28"/>
          <w:szCs w:val="28"/>
        </w:rPr>
      </w:pPr>
      <w:bookmarkStart w:id="3" w:name="_Toc291404166"/>
      <w:r w:rsidRPr="007B23B5">
        <w:rPr>
          <w:sz w:val="28"/>
          <w:szCs w:val="28"/>
        </w:rPr>
        <w:t xml:space="preserve">1.3 </w:t>
      </w:r>
      <w:r w:rsidRPr="007B23B5">
        <w:rPr>
          <w:sz w:val="28"/>
          <w:szCs w:val="28"/>
        </w:rPr>
        <w:t>本文的研究内容</w:t>
      </w:r>
      <w:bookmarkEnd w:id="3"/>
    </w:p>
    <w:p w:rsidR="00E97DB7" w:rsidRDefault="00E97DB7" w:rsidP="004D4AF4">
      <w:pPr>
        <w:pStyle w:val="a0"/>
        <w:rPr>
          <w:sz w:val="24"/>
          <w:szCs w:val="24"/>
        </w:rPr>
      </w:pPr>
    </w:p>
    <w:p w:rsidR="00E97DB7" w:rsidRDefault="00E97DB7" w:rsidP="004D4AF4">
      <w:pPr>
        <w:pStyle w:val="a0"/>
        <w:rPr>
          <w:sz w:val="24"/>
          <w:szCs w:val="24"/>
        </w:rPr>
      </w:pPr>
    </w:p>
    <w:p w:rsidR="00C66018" w:rsidRDefault="00C66018" w:rsidP="004D4AF4">
      <w:pPr>
        <w:pStyle w:val="a0"/>
        <w:rPr>
          <w:sz w:val="24"/>
          <w:szCs w:val="24"/>
        </w:rPr>
      </w:pPr>
    </w:p>
    <w:p w:rsidR="00C66018" w:rsidRDefault="00C66018" w:rsidP="004D4AF4">
      <w:pPr>
        <w:pStyle w:val="a0"/>
        <w:rPr>
          <w:sz w:val="24"/>
          <w:szCs w:val="24"/>
        </w:rPr>
      </w:pPr>
    </w:p>
    <w:p w:rsidR="00C66018" w:rsidRDefault="00C66018" w:rsidP="004D4AF4">
      <w:pPr>
        <w:pStyle w:val="a0"/>
        <w:rPr>
          <w:sz w:val="24"/>
          <w:szCs w:val="24"/>
        </w:rPr>
      </w:pPr>
    </w:p>
    <w:p w:rsidR="00C91B01" w:rsidRDefault="00C91B01" w:rsidP="004D4AF4">
      <w:pPr>
        <w:pStyle w:val="a0"/>
        <w:rPr>
          <w:sz w:val="24"/>
          <w:szCs w:val="24"/>
          <w:lang w:eastAsia="zh-CN"/>
        </w:rPr>
      </w:pPr>
      <w:r>
        <w:rPr>
          <w:sz w:val="24"/>
          <w:szCs w:val="24"/>
        </w:rPr>
        <w:t>文章分为两个部分</w:t>
      </w:r>
      <w:r>
        <w:rPr>
          <w:rFonts w:hint="eastAsia"/>
          <w:sz w:val="24"/>
          <w:szCs w:val="24"/>
          <w:lang w:eastAsia="zh-CN"/>
        </w:rPr>
        <w:t>，</w:t>
      </w:r>
      <w:r>
        <w:rPr>
          <w:sz w:val="24"/>
          <w:szCs w:val="24"/>
        </w:rPr>
        <w:t>包括</w:t>
      </w:r>
      <w:r w:rsidR="003A7DFB">
        <w:rPr>
          <w:rFonts w:hint="cs"/>
          <w:sz w:val="24"/>
          <w:szCs w:val="24"/>
        </w:rPr>
        <w:t>1</w:t>
      </w:r>
      <w:r w:rsidR="003A7DFB">
        <w:rPr>
          <w:rFonts w:hint="eastAsia"/>
          <w:sz w:val="24"/>
          <w:szCs w:val="24"/>
          <w:lang w:eastAsia="zh-CN"/>
        </w:rPr>
        <w:t>）</w:t>
      </w:r>
      <w:r w:rsidR="003A7DFB">
        <w:rPr>
          <w:sz w:val="24"/>
          <w:szCs w:val="24"/>
        </w:rPr>
        <w:t>视频中人体骨架提取</w:t>
      </w:r>
      <w:r w:rsidR="003A7DFB">
        <w:rPr>
          <w:rFonts w:hint="eastAsia"/>
          <w:sz w:val="24"/>
          <w:szCs w:val="24"/>
          <w:lang w:eastAsia="zh-CN"/>
        </w:rPr>
        <w:t>，及</w:t>
      </w:r>
      <w:r w:rsidR="004A04AD">
        <w:rPr>
          <w:rFonts w:hint="eastAsia"/>
          <w:sz w:val="24"/>
          <w:szCs w:val="24"/>
          <w:lang w:eastAsia="zh-CN"/>
        </w:rPr>
        <w:t>通过骨架点信息训练模型；</w:t>
      </w:r>
      <w:r w:rsidR="004A04AD">
        <w:rPr>
          <w:rFonts w:hint="eastAsia"/>
          <w:sz w:val="24"/>
          <w:szCs w:val="24"/>
          <w:lang w:eastAsia="zh-CN"/>
        </w:rPr>
        <w:t>2</w:t>
      </w:r>
      <w:r w:rsidR="004A04AD">
        <w:rPr>
          <w:rFonts w:hint="eastAsia"/>
          <w:sz w:val="24"/>
          <w:szCs w:val="24"/>
          <w:lang w:eastAsia="zh-CN"/>
        </w:rPr>
        <w:t>）</w:t>
      </w:r>
      <w:r w:rsidR="00F820E7">
        <w:rPr>
          <w:rFonts w:hint="eastAsia"/>
          <w:sz w:val="24"/>
          <w:szCs w:val="24"/>
          <w:lang w:eastAsia="zh-CN"/>
        </w:rPr>
        <w:t>视频采样得到</w:t>
      </w:r>
      <w:r w:rsidR="00F820E7">
        <w:rPr>
          <w:rFonts w:hint="eastAsia"/>
          <w:sz w:val="24"/>
          <w:szCs w:val="24"/>
          <w:lang w:eastAsia="zh-CN"/>
        </w:rPr>
        <w:t>RGB</w:t>
      </w:r>
      <w:r w:rsidR="00F820E7">
        <w:rPr>
          <w:rFonts w:hint="eastAsia"/>
          <w:sz w:val="24"/>
          <w:szCs w:val="24"/>
          <w:lang w:eastAsia="zh-CN"/>
        </w:rPr>
        <w:t>图像，通过图像训练模型</w:t>
      </w:r>
      <w:r w:rsidR="003A2F06">
        <w:rPr>
          <w:rFonts w:hint="eastAsia"/>
          <w:sz w:val="24"/>
          <w:szCs w:val="24"/>
          <w:lang w:eastAsia="zh-CN"/>
        </w:rPr>
        <w:t>。</w:t>
      </w:r>
    </w:p>
    <w:p w:rsidR="003A2F06" w:rsidRDefault="003A2F06" w:rsidP="004D4AF4">
      <w:pPr>
        <w:pStyle w:val="a0"/>
        <w:rPr>
          <w:sz w:val="24"/>
          <w:szCs w:val="24"/>
        </w:rPr>
      </w:pPr>
      <w:r>
        <w:rPr>
          <w:sz w:val="24"/>
          <w:szCs w:val="24"/>
          <w:lang w:eastAsia="zh-CN"/>
        </w:rPr>
        <w:t>在第一部分</w:t>
      </w:r>
      <w:r>
        <w:rPr>
          <w:rFonts w:hint="eastAsia"/>
          <w:sz w:val="24"/>
          <w:szCs w:val="24"/>
          <w:lang w:eastAsia="zh-CN"/>
        </w:rPr>
        <w:t>，</w:t>
      </w:r>
      <w:r w:rsidR="004459E9">
        <w:rPr>
          <w:rFonts w:hint="eastAsia"/>
          <w:sz w:val="24"/>
          <w:szCs w:val="24"/>
          <w:lang w:eastAsia="zh-CN"/>
        </w:rPr>
        <w:t>我们</w:t>
      </w:r>
      <w:r w:rsidR="000137D3">
        <w:rPr>
          <w:rFonts w:hint="eastAsia"/>
          <w:sz w:val="24"/>
          <w:szCs w:val="24"/>
          <w:lang w:eastAsia="zh-CN"/>
        </w:rPr>
        <w:t>采用</w:t>
      </w:r>
      <w:r w:rsidR="00D14D57">
        <w:rPr>
          <w:rFonts w:hint="eastAsia"/>
          <w:sz w:val="24"/>
          <w:szCs w:val="24"/>
          <w:lang w:eastAsia="zh-CN"/>
        </w:rPr>
        <w:t>Cao</w:t>
      </w:r>
      <w:r w:rsidR="00D14D57">
        <w:rPr>
          <w:sz w:val="24"/>
          <w:szCs w:val="24"/>
          <w:lang w:eastAsia="zh-CN"/>
        </w:rPr>
        <w:t>等人</w:t>
      </w:r>
      <w:r w:rsidR="00D14D57" w:rsidRPr="00D14D57">
        <w:rPr>
          <w:rFonts w:hint="eastAsia"/>
          <w:color w:val="FF0000"/>
          <w:sz w:val="24"/>
          <w:szCs w:val="24"/>
          <w:lang w:eastAsia="zh-CN"/>
        </w:rPr>
        <w:t>[]</w:t>
      </w:r>
      <w:r w:rsidR="00D14D57">
        <w:rPr>
          <w:rFonts w:hint="eastAsia"/>
          <w:sz w:val="24"/>
          <w:szCs w:val="24"/>
          <w:lang w:eastAsia="zh-CN"/>
        </w:rPr>
        <w:t>提出的</w:t>
      </w:r>
      <w:r w:rsidR="00D14D57">
        <w:rPr>
          <w:rFonts w:hint="eastAsia"/>
          <w:sz w:val="24"/>
          <w:szCs w:val="24"/>
          <w:lang w:eastAsia="zh-CN"/>
        </w:rPr>
        <w:t>OpenPose</w:t>
      </w:r>
      <w:r w:rsidR="00D14D57">
        <w:rPr>
          <w:rFonts w:hint="eastAsia"/>
          <w:sz w:val="24"/>
          <w:szCs w:val="24"/>
          <w:lang w:eastAsia="zh-CN"/>
        </w:rPr>
        <w:t>模型提取</w:t>
      </w:r>
      <w:r w:rsidR="00590B42">
        <w:rPr>
          <w:rFonts w:hint="eastAsia"/>
          <w:sz w:val="24"/>
          <w:szCs w:val="24"/>
          <w:lang w:eastAsia="zh-CN"/>
        </w:rPr>
        <w:t>人体骨架。</w:t>
      </w:r>
      <w:r w:rsidR="00E81442">
        <w:rPr>
          <w:rFonts w:hint="eastAsia"/>
          <w:sz w:val="24"/>
          <w:szCs w:val="24"/>
          <w:lang w:eastAsia="zh-CN"/>
        </w:rPr>
        <w:t>但</w:t>
      </w:r>
      <w:r w:rsidR="00E81442">
        <w:rPr>
          <w:sz w:val="24"/>
          <w:szCs w:val="24"/>
          <w:lang w:eastAsia="zh-CN"/>
        </w:rPr>
        <w:t>由于视频中存在</w:t>
      </w:r>
      <w:r w:rsidR="00E81442">
        <w:rPr>
          <w:rFonts w:hint="eastAsia"/>
          <w:sz w:val="24"/>
          <w:szCs w:val="24"/>
          <w:lang w:eastAsia="zh-CN"/>
        </w:rPr>
        <w:t>无关背景</w:t>
      </w:r>
      <w:r w:rsidR="00E81442">
        <w:rPr>
          <w:sz w:val="24"/>
          <w:szCs w:val="24"/>
          <w:lang w:eastAsia="zh-CN"/>
        </w:rPr>
        <w:t>干扰、视频抖动、</w:t>
      </w:r>
      <w:r w:rsidR="00E81442">
        <w:rPr>
          <w:rFonts w:hint="eastAsia"/>
          <w:sz w:val="24"/>
          <w:szCs w:val="24"/>
          <w:lang w:eastAsia="zh-CN"/>
        </w:rPr>
        <w:t>人体出现</w:t>
      </w:r>
      <w:r w:rsidR="00E81442">
        <w:rPr>
          <w:sz w:val="24"/>
          <w:szCs w:val="24"/>
          <w:lang w:eastAsia="zh-CN"/>
        </w:rPr>
        <w:t>部位</w:t>
      </w:r>
      <w:r w:rsidR="00E81442">
        <w:rPr>
          <w:rFonts w:hint="eastAsia"/>
          <w:sz w:val="24"/>
          <w:szCs w:val="24"/>
          <w:lang w:eastAsia="zh-CN"/>
        </w:rPr>
        <w:t>不全等情况</w:t>
      </w:r>
      <w:r w:rsidR="00E81442">
        <w:rPr>
          <w:sz w:val="24"/>
          <w:szCs w:val="24"/>
          <w:lang w:eastAsia="zh-CN"/>
        </w:rPr>
        <w:t>，</w:t>
      </w:r>
      <w:r w:rsidR="00E81442">
        <w:rPr>
          <w:rFonts w:hint="eastAsia"/>
          <w:sz w:val="24"/>
          <w:szCs w:val="24"/>
          <w:lang w:eastAsia="zh-CN"/>
        </w:rPr>
        <w:t>导致骨架节点</w:t>
      </w:r>
      <w:r w:rsidR="00E81442">
        <w:rPr>
          <w:sz w:val="24"/>
          <w:szCs w:val="24"/>
          <w:lang w:eastAsia="zh-CN"/>
        </w:rPr>
        <w:t>信息</w:t>
      </w:r>
      <w:r w:rsidR="00E81442">
        <w:rPr>
          <w:rFonts w:hint="eastAsia"/>
          <w:sz w:val="24"/>
          <w:szCs w:val="24"/>
          <w:lang w:eastAsia="zh-CN"/>
        </w:rPr>
        <w:t>可能是稀疏</w:t>
      </w:r>
      <w:r w:rsidR="00E81442">
        <w:rPr>
          <w:sz w:val="24"/>
          <w:szCs w:val="24"/>
          <w:lang w:eastAsia="zh-CN"/>
        </w:rPr>
        <w:t>的</w:t>
      </w:r>
      <w:r w:rsidR="00E81442">
        <w:rPr>
          <w:rFonts w:hint="eastAsia"/>
          <w:sz w:val="24"/>
          <w:szCs w:val="24"/>
          <w:lang w:eastAsia="zh-CN"/>
        </w:rPr>
        <w:t>，于是我们</w:t>
      </w:r>
      <w:r w:rsidR="005450CD">
        <w:rPr>
          <w:sz w:val="24"/>
          <w:szCs w:val="24"/>
          <w:lang w:eastAsia="zh-CN"/>
        </w:rPr>
        <w:t>利用</w:t>
      </w:r>
      <w:r w:rsidR="005450CD">
        <w:t>Lin</w:t>
      </w:r>
      <w:r w:rsidR="00135159" w:rsidRPr="00135159">
        <w:rPr>
          <w:rFonts w:hint="eastAsia"/>
          <w:color w:val="FF0000"/>
          <w:sz w:val="24"/>
          <w:szCs w:val="24"/>
          <w:lang w:eastAsia="zh-CN"/>
        </w:rPr>
        <w:t>等人</w:t>
      </w:r>
      <w:r w:rsidR="00135159">
        <w:rPr>
          <w:rFonts w:hint="eastAsia"/>
          <w:color w:val="FF0000"/>
          <w:sz w:val="24"/>
          <w:szCs w:val="24"/>
          <w:lang w:eastAsia="zh-CN"/>
        </w:rPr>
        <w:t>[]</w:t>
      </w:r>
      <w:r w:rsidR="00135159" w:rsidRPr="00135159">
        <w:rPr>
          <w:rFonts w:hint="eastAsia"/>
          <w:color w:val="FF0000"/>
          <w:sz w:val="24"/>
          <w:szCs w:val="24"/>
          <w:lang w:eastAsia="zh-CN"/>
        </w:rPr>
        <w:t>提出</w:t>
      </w:r>
      <w:r w:rsidR="00135159">
        <w:rPr>
          <w:rFonts w:hint="eastAsia"/>
          <w:sz w:val="24"/>
          <w:szCs w:val="24"/>
          <w:lang w:eastAsia="zh-CN"/>
        </w:rPr>
        <w:t>的</w:t>
      </w:r>
      <w:r w:rsidR="00135159">
        <w:rPr>
          <w:sz w:val="24"/>
          <w:szCs w:val="24"/>
          <w:lang w:eastAsia="zh-CN"/>
        </w:rPr>
        <w:t>矩阵</w:t>
      </w:r>
      <w:r w:rsidR="00135159">
        <w:rPr>
          <w:rFonts w:hint="eastAsia"/>
          <w:sz w:val="24"/>
          <w:szCs w:val="24"/>
          <w:lang w:eastAsia="zh-CN"/>
        </w:rPr>
        <w:t>补全</w:t>
      </w:r>
      <w:r w:rsidR="00135159">
        <w:rPr>
          <w:sz w:val="24"/>
          <w:szCs w:val="24"/>
          <w:lang w:eastAsia="zh-CN"/>
        </w:rPr>
        <w:t>方法</w:t>
      </w:r>
      <w:r w:rsidR="00135159">
        <w:rPr>
          <w:rFonts w:hint="eastAsia"/>
          <w:sz w:val="24"/>
          <w:szCs w:val="24"/>
          <w:lang w:eastAsia="zh-CN"/>
        </w:rPr>
        <w:t>进行</w:t>
      </w:r>
      <w:r w:rsidR="00135159">
        <w:rPr>
          <w:sz w:val="24"/>
          <w:szCs w:val="24"/>
          <w:lang w:eastAsia="zh-CN"/>
        </w:rPr>
        <w:t>改善，</w:t>
      </w:r>
      <w:r w:rsidR="00135159">
        <w:rPr>
          <w:rFonts w:hint="eastAsia"/>
          <w:sz w:val="24"/>
          <w:szCs w:val="24"/>
          <w:lang w:eastAsia="zh-CN"/>
        </w:rPr>
        <w:t>提高骨架信息</w:t>
      </w:r>
      <w:r w:rsidR="00135159">
        <w:rPr>
          <w:sz w:val="24"/>
          <w:szCs w:val="24"/>
          <w:lang w:eastAsia="zh-CN"/>
        </w:rPr>
        <w:t>的稠密</w:t>
      </w:r>
      <w:r w:rsidR="00135159">
        <w:rPr>
          <w:rFonts w:hint="eastAsia"/>
          <w:sz w:val="24"/>
          <w:szCs w:val="24"/>
          <w:lang w:eastAsia="zh-CN"/>
        </w:rPr>
        <w:t>程度。</w:t>
      </w:r>
      <w:r w:rsidR="00596CC1">
        <w:rPr>
          <w:rFonts w:hint="eastAsia"/>
          <w:sz w:val="24"/>
          <w:szCs w:val="24"/>
          <w:lang w:eastAsia="zh-CN"/>
        </w:rPr>
        <w:t>距离</w:t>
      </w:r>
    </w:p>
    <w:p w:rsidR="00C91B01" w:rsidRDefault="004D2267" w:rsidP="004D4AF4">
      <w:pPr>
        <w:pStyle w:val="a0"/>
        <w:rPr>
          <w:sz w:val="24"/>
          <w:szCs w:val="24"/>
          <w:lang w:eastAsia="zh-CN"/>
        </w:rPr>
      </w:pPr>
      <w:r>
        <w:rPr>
          <w:rFonts w:hint="eastAsia"/>
          <w:sz w:val="24"/>
          <w:szCs w:val="24"/>
          <w:lang w:eastAsia="zh-CN"/>
        </w:rPr>
        <w:t>在</w:t>
      </w:r>
      <w:r>
        <w:rPr>
          <w:sz w:val="24"/>
          <w:szCs w:val="24"/>
          <w:lang w:eastAsia="zh-CN"/>
        </w:rPr>
        <w:t>第二</w:t>
      </w:r>
      <w:r>
        <w:rPr>
          <w:rFonts w:hint="eastAsia"/>
          <w:sz w:val="24"/>
          <w:szCs w:val="24"/>
          <w:lang w:eastAsia="zh-CN"/>
        </w:rPr>
        <w:t>部分</w:t>
      </w:r>
      <w:r>
        <w:rPr>
          <w:sz w:val="24"/>
          <w:szCs w:val="24"/>
          <w:lang w:eastAsia="zh-CN"/>
        </w:rPr>
        <w:t>，</w:t>
      </w:r>
      <w:r w:rsidR="00F25BB2">
        <w:rPr>
          <w:rFonts w:hint="eastAsia"/>
          <w:sz w:val="24"/>
          <w:szCs w:val="24"/>
          <w:lang w:eastAsia="zh-CN"/>
        </w:rPr>
        <w:t>我们将</w:t>
      </w:r>
      <w:r w:rsidR="00F25BB2">
        <w:rPr>
          <w:sz w:val="24"/>
          <w:szCs w:val="24"/>
          <w:lang w:eastAsia="zh-CN"/>
        </w:rPr>
        <w:t>视频</w:t>
      </w:r>
      <w:r w:rsidR="00F25BB2">
        <w:rPr>
          <w:rFonts w:hint="eastAsia"/>
          <w:sz w:val="24"/>
          <w:szCs w:val="24"/>
          <w:lang w:eastAsia="zh-CN"/>
        </w:rPr>
        <w:t>均匀采样</w:t>
      </w:r>
      <w:r w:rsidR="00F25BB2">
        <w:rPr>
          <w:sz w:val="24"/>
          <w:szCs w:val="24"/>
          <w:lang w:eastAsia="zh-CN"/>
        </w:rPr>
        <w:t>，</w:t>
      </w:r>
      <w:r w:rsidR="007E2CE0">
        <w:rPr>
          <w:sz w:val="24"/>
          <w:szCs w:val="24"/>
          <w:lang w:eastAsia="zh-CN"/>
        </w:rPr>
        <w:t>利用</w:t>
      </w:r>
      <w:r w:rsidR="007E2CE0">
        <w:rPr>
          <w:sz w:val="24"/>
          <w:szCs w:val="24"/>
          <w:lang w:eastAsia="zh-CN"/>
        </w:rPr>
        <w:t>pHash</w:t>
      </w:r>
      <w:r w:rsidR="007E2CE0">
        <w:rPr>
          <w:rFonts w:hint="eastAsia"/>
          <w:sz w:val="24"/>
          <w:szCs w:val="24"/>
          <w:lang w:eastAsia="zh-CN"/>
        </w:rPr>
        <w:t>、</w:t>
      </w:r>
      <w:r w:rsidR="007E2CE0">
        <w:rPr>
          <w:rFonts w:hint="eastAsia"/>
          <w:sz w:val="24"/>
          <w:szCs w:val="24"/>
          <w:lang w:eastAsia="zh-CN"/>
        </w:rPr>
        <w:t>a</w:t>
      </w:r>
      <w:r w:rsidR="007E2CE0">
        <w:rPr>
          <w:sz w:val="24"/>
          <w:szCs w:val="24"/>
          <w:lang w:eastAsia="zh-CN"/>
        </w:rPr>
        <w:t>Hash</w:t>
      </w:r>
      <w:r w:rsidR="007E2CE0">
        <w:rPr>
          <w:sz w:val="24"/>
          <w:szCs w:val="24"/>
          <w:lang w:eastAsia="zh-CN"/>
        </w:rPr>
        <w:t>等相似图片检测方法剔除无关背景信息</w:t>
      </w:r>
      <w:r w:rsidR="007E2CE0">
        <w:rPr>
          <w:rFonts w:hint="eastAsia"/>
          <w:sz w:val="24"/>
          <w:szCs w:val="24"/>
          <w:lang w:eastAsia="zh-CN"/>
        </w:rPr>
        <w:t>，</w:t>
      </w:r>
      <w:r w:rsidR="007E2CE0">
        <w:rPr>
          <w:sz w:val="24"/>
          <w:szCs w:val="24"/>
          <w:lang w:eastAsia="zh-CN"/>
        </w:rPr>
        <w:t>保证采样的图片是相似的</w:t>
      </w:r>
      <w:r w:rsidR="007E2CE0">
        <w:rPr>
          <w:rFonts w:hint="eastAsia"/>
          <w:sz w:val="24"/>
          <w:szCs w:val="24"/>
          <w:lang w:eastAsia="zh-CN"/>
        </w:rPr>
        <w:t>。</w:t>
      </w:r>
      <w:r w:rsidR="00677C50">
        <w:rPr>
          <w:rFonts w:hint="eastAsia"/>
          <w:sz w:val="24"/>
          <w:szCs w:val="24"/>
          <w:lang w:eastAsia="zh-CN"/>
        </w:rPr>
        <w:t>紧接着我们</w:t>
      </w:r>
      <w:r w:rsidR="00A61EAE">
        <w:rPr>
          <w:rFonts w:hint="eastAsia"/>
          <w:sz w:val="24"/>
          <w:szCs w:val="24"/>
          <w:lang w:eastAsia="zh-CN"/>
        </w:rPr>
        <w:t>利用已于</w:t>
      </w:r>
      <w:r w:rsidR="00A61EAE">
        <w:rPr>
          <w:rFonts w:hint="eastAsia"/>
          <w:sz w:val="24"/>
          <w:szCs w:val="24"/>
          <w:lang w:eastAsia="zh-CN"/>
        </w:rPr>
        <w:t>Im</w:t>
      </w:r>
      <w:r w:rsidR="00A61EAE">
        <w:rPr>
          <w:sz w:val="24"/>
          <w:szCs w:val="24"/>
          <w:lang w:eastAsia="zh-CN"/>
        </w:rPr>
        <w:t>ageNet</w:t>
      </w:r>
      <w:r w:rsidR="00A61EAE">
        <w:rPr>
          <w:sz w:val="24"/>
          <w:szCs w:val="24"/>
          <w:lang w:eastAsia="zh-CN"/>
        </w:rPr>
        <w:t>上预训练过的</w:t>
      </w:r>
      <w:r w:rsidR="00A61EAE">
        <w:rPr>
          <w:rFonts w:hint="eastAsia"/>
          <w:sz w:val="24"/>
          <w:szCs w:val="24"/>
          <w:lang w:eastAsia="zh-CN"/>
        </w:rPr>
        <w:t>VGG19</w:t>
      </w:r>
      <w:r w:rsidR="00A61EAE">
        <w:rPr>
          <w:rFonts w:hint="eastAsia"/>
          <w:sz w:val="24"/>
          <w:szCs w:val="24"/>
          <w:lang w:eastAsia="zh-CN"/>
        </w:rPr>
        <w:t>网络及</w:t>
      </w:r>
      <w:r w:rsidR="00A61EAE">
        <w:rPr>
          <w:rFonts w:hint="eastAsia"/>
          <w:sz w:val="24"/>
          <w:szCs w:val="24"/>
          <w:lang w:eastAsia="zh-CN"/>
        </w:rPr>
        <w:t>XXXX</w:t>
      </w:r>
      <w:r w:rsidR="00A61EAE">
        <w:rPr>
          <w:rFonts w:hint="eastAsia"/>
          <w:sz w:val="24"/>
          <w:szCs w:val="24"/>
          <w:lang w:eastAsia="zh-CN"/>
        </w:rPr>
        <w:t>网络，提取图片的特征，</w:t>
      </w:r>
      <w:r w:rsidR="00C81BC7">
        <w:rPr>
          <w:rFonts w:hint="eastAsia"/>
          <w:sz w:val="24"/>
          <w:szCs w:val="24"/>
          <w:lang w:eastAsia="zh-CN"/>
        </w:rPr>
        <w:t>利用特征训练分类器。</w:t>
      </w:r>
    </w:p>
    <w:p w:rsidR="00596CC1" w:rsidRDefault="00596CC1" w:rsidP="004D4AF4">
      <w:pPr>
        <w:pStyle w:val="a0"/>
        <w:rPr>
          <w:sz w:val="24"/>
          <w:szCs w:val="24"/>
        </w:rPr>
      </w:pPr>
    </w:p>
    <w:p w:rsidR="00596CC1" w:rsidRDefault="00596CC1" w:rsidP="004D4AF4">
      <w:pPr>
        <w:pStyle w:val="a0"/>
        <w:rPr>
          <w:sz w:val="24"/>
          <w:szCs w:val="24"/>
        </w:rPr>
      </w:pPr>
    </w:p>
    <w:p w:rsidR="004D4AF4" w:rsidRDefault="004D4AF4" w:rsidP="004D4AF4">
      <w:pPr>
        <w:pStyle w:val="a0"/>
        <w:rPr>
          <w:sz w:val="24"/>
          <w:szCs w:val="24"/>
        </w:rPr>
      </w:pPr>
      <w:r>
        <w:rPr>
          <w:sz w:val="24"/>
          <w:szCs w:val="24"/>
        </w:rPr>
        <w:t>首先</w:t>
      </w:r>
      <w:r>
        <w:rPr>
          <w:rFonts w:hint="eastAsia"/>
          <w:sz w:val="24"/>
          <w:szCs w:val="24"/>
          <w:lang w:eastAsia="zh-CN"/>
        </w:rPr>
        <w:t>，</w:t>
      </w:r>
      <w:r w:rsidR="0036261D">
        <w:rPr>
          <w:rFonts w:hint="eastAsia"/>
          <w:sz w:val="24"/>
          <w:szCs w:val="24"/>
          <w:lang w:eastAsia="zh-CN"/>
        </w:rPr>
        <w:t>数据集采用</w:t>
      </w:r>
      <w:r w:rsidR="0036261D">
        <w:rPr>
          <w:rFonts w:hint="eastAsia"/>
          <w:sz w:val="24"/>
          <w:szCs w:val="24"/>
          <w:lang w:eastAsia="zh-CN"/>
        </w:rPr>
        <w:t>UCF101</w:t>
      </w:r>
      <w:r w:rsidR="0036261D">
        <w:rPr>
          <w:rFonts w:hint="eastAsia"/>
          <w:sz w:val="24"/>
          <w:szCs w:val="24"/>
          <w:lang w:eastAsia="zh-CN"/>
        </w:rPr>
        <w:t>以及</w:t>
      </w:r>
      <w:r w:rsidR="0036261D">
        <w:rPr>
          <w:rFonts w:hint="eastAsia"/>
          <w:sz w:val="24"/>
          <w:szCs w:val="24"/>
          <w:lang w:eastAsia="zh-CN"/>
        </w:rPr>
        <w:t>HMDB51</w:t>
      </w:r>
      <w:r w:rsidR="003B3EE7">
        <w:rPr>
          <w:rFonts w:hint="eastAsia"/>
          <w:sz w:val="24"/>
          <w:szCs w:val="24"/>
          <w:lang w:eastAsia="zh-CN"/>
        </w:rPr>
        <w:t>，</w:t>
      </w:r>
      <w:r>
        <w:rPr>
          <w:sz w:val="24"/>
          <w:szCs w:val="24"/>
        </w:rPr>
        <w:t>将视频均匀采样</w:t>
      </w:r>
      <w:r>
        <w:rPr>
          <w:rFonts w:hint="eastAsia"/>
          <w:sz w:val="24"/>
          <w:szCs w:val="24"/>
          <w:lang w:eastAsia="zh-CN"/>
        </w:rPr>
        <w:t>（这里可以改进成在感兴趣的区域重点采样，不过这个涉及到另外一个方面——定位感兴趣区域，可能时间不允许去拓展了），</w:t>
      </w:r>
      <w:r>
        <w:rPr>
          <w:sz w:val="24"/>
          <w:szCs w:val="24"/>
        </w:rPr>
        <w:t>每个视频均采样</w:t>
      </w:r>
      <w:r>
        <w:rPr>
          <w:rFonts w:hint="cs"/>
          <w:sz w:val="24"/>
          <w:szCs w:val="24"/>
        </w:rPr>
        <w:t>N</w:t>
      </w:r>
      <w:r>
        <w:rPr>
          <w:rFonts w:hint="cs"/>
          <w:sz w:val="24"/>
          <w:szCs w:val="24"/>
        </w:rPr>
        <w:t>帧</w:t>
      </w:r>
      <w:r>
        <w:rPr>
          <w:rFonts w:hint="eastAsia"/>
          <w:sz w:val="24"/>
          <w:szCs w:val="24"/>
          <w:lang w:eastAsia="zh-CN"/>
        </w:rPr>
        <w:t>（</w:t>
      </w:r>
      <w:r>
        <w:rPr>
          <w:rFonts w:hint="eastAsia"/>
          <w:sz w:val="24"/>
          <w:szCs w:val="24"/>
          <w:lang w:eastAsia="zh-CN"/>
        </w:rPr>
        <w:t>N</w:t>
      </w:r>
      <w:r>
        <w:rPr>
          <w:rFonts w:hint="eastAsia"/>
          <w:sz w:val="24"/>
          <w:szCs w:val="24"/>
          <w:lang w:eastAsia="zh-CN"/>
        </w:rPr>
        <w:t>在这里取</w:t>
      </w:r>
      <w:r>
        <w:rPr>
          <w:rFonts w:hint="eastAsia"/>
          <w:sz w:val="24"/>
          <w:szCs w:val="24"/>
          <w:lang w:eastAsia="zh-CN"/>
        </w:rPr>
        <w:t>25</w:t>
      </w:r>
      <w:r>
        <w:rPr>
          <w:rFonts w:hint="eastAsia"/>
          <w:sz w:val="24"/>
          <w:szCs w:val="24"/>
          <w:lang w:eastAsia="zh-CN"/>
        </w:rPr>
        <w:t>）</w:t>
      </w:r>
      <w:r w:rsidR="00771F48">
        <w:rPr>
          <w:rFonts w:hint="eastAsia"/>
          <w:sz w:val="24"/>
          <w:szCs w:val="24"/>
          <w:lang w:eastAsia="zh-CN"/>
        </w:rPr>
        <w:t>。</w:t>
      </w:r>
    </w:p>
    <w:p w:rsidR="005A37D5" w:rsidRDefault="004D4AF4" w:rsidP="004D4AF4">
      <w:pPr>
        <w:pStyle w:val="a0"/>
        <w:rPr>
          <w:sz w:val="24"/>
          <w:szCs w:val="24"/>
        </w:rPr>
      </w:pPr>
      <w:r>
        <w:rPr>
          <w:sz w:val="24"/>
          <w:szCs w:val="24"/>
        </w:rPr>
        <w:lastRenderedPageBreak/>
        <w:t>接下来</w:t>
      </w:r>
      <w:r>
        <w:rPr>
          <w:rFonts w:hint="eastAsia"/>
          <w:sz w:val="24"/>
          <w:szCs w:val="24"/>
          <w:lang w:eastAsia="zh-CN"/>
        </w:rPr>
        <w:t>，</w:t>
      </w:r>
      <w:r>
        <w:rPr>
          <w:sz w:val="24"/>
          <w:szCs w:val="24"/>
        </w:rPr>
        <w:t>主要分为</w:t>
      </w:r>
      <w:r>
        <w:rPr>
          <w:rFonts w:hint="cs"/>
          <w:sz w:val="24"/>
          <w:szCs w:val="24"/>
        </w:rPr>
        <w:t>3</w:t>
      </w:r>
      <w:r>
        <w:rPr>
          <w:rFonts w:hint="cs"/>
          <w:sz w:val="24"/>
          <w:szCs w:val="24"/>
        </w:rPr>
        <w:t>部分</w:t>
      </w:r>
      <w:r>
        <w:rPr>
          <w:rFonts w:hint="eastAsia"/>
          <w:sz w:val="24"/>
          <w:szCs w:val="24"/>
          <w:lang w:eastAsia="zh-CN"/>
        </w:rPr>
        <w:t>：</w:t>
      </w:r>
    </w:p>
    <w:p w:rsidR="004D4AF4" w:rsidRPr="000577B4" w:rsidRDefault="0036261D" w:rsidP="004D4AF4">
      <w:pPr>
        <w:pStyle w:val="a0"/>
        <w:numPr>
          <w:ilvl w:val="0"/>
          <w:numId w:val="7"/>
        </w:numPr>
        <w:rPr>
          <w:color w:val="FF0000"/>
          <w:sz w:val="24"/>
          <w:szCs w:val="24"/>
        </w:rPr>
      </w:pPr>
      <w:r>
        <w:rPr>
          <w:sz w:val="24"/>
          <w:szCs w:val="24"/>
        </w:rPr>
        <w:t>将每一帧</w:t>
      </w:r>
      <w:r>
        <w:rPr>
          <w:rFonts w:hint="cs"/>
          <w:sz w:val="24"/>
          <w:szCs w:val="24"/>
        </w:rPr>
        <w:t>RGB</w:t>
      </w:r>
      <w:r>
        <w:rPr>
          <w:rFonts w:hint="cs"/>
          <w:sz w:val="24"/>
          <w:szCs w:val="24"/>
        </w:rPr>
        <w:t>静态图像输入</w:t>
      </w:r>
      <w:r>
        <w:rPr>
          <w:sz w:val="24"/>
          <w:szCs w:val="24"/>
        </w:rPr>
        <w:t>已</w:t>
      </w:r>
      <w:r w:rsidR="004D4AF4">
        <w:rPr>
          <w:sz w:val="24"/>
          <w:szCs w:val="24"/>
        </w:rPr>
        <w:t>在</w:t>
      </w:r>
      <w:r w:rsidR="004D4AF4">
        <w:rPr>
          <w:rFonts w:hint="cs"/>
          <w:sz w:val="24"/>
          <w:szCs w:val="24"/>
        </w:rPr>
        <w:t>Im</w:t>
      </w:r>
      <w:r w:rsidR="004D4AF4">
        <w:rPr>
          <w:sz w:val="24"/>
          <w:szCs w:val="24"/>
        </w:rPr>
        <w:t>ageNet</w:t>
      </w:r>
      <w:r w:rsidR="004D4AF4">
        <w:rPr>
          <w:sz w:val="24"/>
          <w:szCs w:val="24"/>
        </w:rPr>
        <w:t>上预训练好的</w:t>
      </w:r>
      <w:r w:rsidR="004D4AF4">
        <w:rPr>
          <w:rFonts w:hint="cs"/>
          <w:sz w:val="24"/>
          <w:szCs w:val="24"/>
        </w:rPr>
        <w:t>VGG16</w:t>
      </w:r>
      <w:r w:rsidR="004D4AF4">
        <w:rPr>
          <w:rFonts w:hint="eastAsia"/>
          <w:sz w:val="24"/>
          <w:szCs w:val="24"/>
          <w:lang w:eastAsia="zh-CN"/>
        </w:rPr>
        <w:t>（</w:t>
      </w:r>
      <w:r w:rsidR="004D4AF4">
        <w:rPr>
          <w:rFonts w:hint="eastAsia"/>
          <w:sz w:val="24"/>
          <w:szCs w:val="24"/>
          <w:lang w:eastAsia="zh-CN"/>
        </w:rPr>
        <w:t>or VGG19</w:t>
      </w:r>
      <w:r w:rsidR="004D4AF4">
        <w:rPr>
          <w:rFonts w:hint="eastAsia"/>
          <w:sz w:val="24"/>
          <w:szCs w:val="24"/>
          <w:lang w:eastAsia="zh-CN"/>
        </w:rPr>
        <w:t>）</w:t>
      </w:r>
      <w:r>
        <w:rPr>
          <w:rFonts w:hint="eastAsia"/>
          <w:sz w:val="24"/>
          <w:szCs w:val="24"/>
          <w:lang w:eastAsia="zh-CN"/>
        </w:rPr>
        <w:t>网络，</w:t>
      </w:r>
      <w:r w:rsidR="007A6F8D">
        <w:rPr>
          <w:rFonts w:hint="eastAsia"/>
          <w:sz w:val="24"/>
          <w:szCs w:val="24"/>
          <w:lang w:eastAsia="zh-CN"/>
        </w:rPr>
        <w:t>在</w:t>
      </w:r>
      <w:r w:rsidR="007130B3">
        <w:rPr>
          <w:rFonts w:hint="eastAsia"/>
          <w:sz w:val="24"/>
          <w:szCs w:val="24"/>
          <w:lang w:eastAsia="zh-CN"/>
        </w:rPr>
        <w:t>第</w:t>
      </w:r>
      <w:r w:rsidR="007130B3">
        <w:rPr>
          <w:rFonts w:hint="eastAsia"/>
          <w:sz w:val="24"/>
          <w:szCs w:val="24"/>
          <w:lang w:eastAsia="zh-CN"/>
        </w:rPr>
        <w:t>k</w:t>
      </w:r>
      <w:r w:rsidR="007130B3">
        <w:rPr>
          <w:rFonts w:hint="eastAsia"/>
          <w:sz w:val="24"/>
          <w:szCs w:val="24"/>
          <w:lang w:eastAsia="zh-CN"/>
        </w:rPr>
        <w:t>层提取特征</w:t>
      </w:r>
      <w:r w:rsidR="00C93B04">
        <w:rPr>
          <w:rFonts w:hint="eastAsia"/>
          <w:sz w:val="24"/>
          <w:szCs w:val="24"/>
          <w:lang w:eastAsia="zh-CN"/>
        </w:rPr>
        <w:t>（此处</w:t>
      </w:r>
      <w:r w:rsidR="00C93B04">
        <w:rPr>
          <w:rFonts w:hint="eastAsia"/>
          <w:sz w:val="24"/>
          <w:szCs w:val="24"/>
          <w:lang w:eastAsia="zh-CN"/>
        </w:rPr>
        <w:t>k</w:t>
      </w:r>
      <w:r w:rsidR="00FB6300">
        <w:rPr>
          <w:rFonts w:hint="eastAsia"/>
          <w:sz w:val="24"/>
          <w:szCs w:val="24"/>
          <w:lang w:eastAsia="zh-CN"/>
        </w:rPr>
        <w:t>根据对比试验来决定，到底采用哪个网络的哪一层输出会使得结果更精确</w:t>
      </w:r>
      <w:r w:rsidR="00C93B04">
        <w:rPr>
          <w:rFonts w:hint="eastAsia"/>
          <w:sz w:val="24"/>
          <w:szCs w:val="24"/>
          <w:lang w:eastAsia="zh-CN"/>
        </w:rPr>
        <w:t>）</w:t>
      </w:r>
      <w:r w:rsidR="00FB6300">
        <w:rPr>
          <w:rFonts w:hint="eastAsia"/>
          <w:sz w:val="24"/>
          <w:szCs w:val="24"/>
          <w:lang w:eastAsia="zh-CN"/>
        </w:rPr>
        <w:t>。接着</w:t>
      </w:r>
      <w:r w:rsidR="006B2BE6">
        <w:rPr>
          <w:rFonts w:hint="eastAsia"/>
          <w:sz w:val="24"/>
          <w:szCs w:val="24"/>
          <w:lang w:eastAsia="zh-CN"/>
        </w:rPr>
        <w:t>利用</w:t>
      </w:r>
      <w:r w:rsidR="005F7663">
        <w:rPr>
          <w:rFonts w:hint="eastAsia"/>
          <w:sz w:val="24"/>
          <w:szCs w:val="24"/>
          <w:lang w:eastAsia="zh-CN"/>
        </w:rPr>
        <w:t>该层输出的</w:t>
      </w:r>
      <w:r w:rsidR="00FB6300">
        <w:rPr>
          <w:rFonts w:hint="eastAsia"/>
          <w:sz w:val="24"/>
          <w:szCs w:val="24"/>
          <w:lang w:eastAsia="zh-CN"/>
        </w:rPr>
        <w:t>特征</w:t>
      </w:r>
      <w:r w:rsidR="005F7663">
        <w:rPr>
          <w:rFonts w:hint="eastAsia"/>
          <w:sz w:val="24"/>
          <w:szCs w:val="24"/>
          <w:lang w:eastAsia="zh-CN"/>
        </w:rPr>
        <w:t>训练一个</w:t>
      </w:r>
      <w:r w:rsidR="005F7663">
        <w:rPr>
          <w:rFonts w:hint="eastAsia"/>
          <w:sz w:val="24"/>
          <w:szCs w:val="24"/>
          <w:lang w:eastAsia="zh-CN"/>
        </w:rPr>
        <w:t>softmax</w:t>
      </w:r>
      <w:r w:rsidR="005F7663">
        <w:rPr>
          <w:sz w:val="24"/>
          <w:szCs w:val="24"/>
          <w:lang w:eastAsia="zh-CN"/>
        </w:rPr>
        <w:t>回归模型</w:t>
      </w:r>
      <w:r w:rsidR="00AE096D">
        <w:rPr>
          <w:rFonts w:hint="eastAsia"/>
          <w:sz w:val="24"/>
          <w:szCs w:val="24"/>
          <w:lang w:eastAsia="zh-CN"/>
        </w:rPr>
        <w:t>。</w:t>
      </w:r>
      <w:r w:rsidR="00136208">
        <w:rPr>
          <w:rFonts w:hint="eastAsia"/>
          <w:sz w:val="24"/>
          <w:szCs w:val="24"/>
          <w:lang w:eastAsia="zh-CN"/>
        </w:rPr>
        <w:t>接着看看该模型对于行为识别的预测准确率如何</w:t>
      </w:r>
    </w:p>
    <w:p w:rsidR="005E0A5D" w:rsidRPr="005E0A5D" w:rsidRDefault="009B55F7" w:rsidP="005E0A5D">
      <w:pPr>
        <w:pStyle w:val="a0"/>
        <w:numPr>
          <w:ilvl w:val="0"/>
          <w:numId w:val="7"/>
        </w:numPr>
        <w:rPr>
          <w:color w:val="FF0000"/>
          <w:sz w:val="24"/>
          <w:szCs w:val="24"/>
        </w:rPr>
      </w:pPr>
      <w:r>
        <w:rPr>
          <w:rFonts w:hint="eastAsia"/>
          <w:sz w:val="24"/>
          <w:szCs w:val="24"/>
          <w:lang w:eastAsia="zh-CN"/>
        </w:rPr>
        <w:t>利用已开源的</w:t>
      </w:r>
      <w:r>
        <w:rPr>
          <w:rFonts w:hint="eastAsia"/>
          <w:sz w:val="24"/>
          <w:szCs w:val="24"/>
          <w:lang w:eastAsia="zh-CN"/>
        </w:rPr>
        <w:t>openpose</w:t>
      </w:r>
      <w:r>
        <w:rPr>
          <w:rFonts w:hint="eastAsia"/>
          <w:sz w:val="24"/>
          <w:szCs w:val="24"/>
          <w:lang w:eastAsia="zh-CN"/>
        </w:rPr>
        <w:t>，得到</w:t>
      </w:r>
      <w:r>
        <w:rPr>
          <w:rFonts w:hint="eastAsia"/>
          <w:sz w:val="24"/>
          <w:szCs w:val="24"/>
          <w:lang w:eastAsia="zh-CN"/>
        </w:rPr>
        <w:t>RGB</w:t>
      </w:r>
      <w:r>
        <w:rPr>
          <w:rFonts w:hint="eastAsia"/>
          <w:sz w:val="24"/>
          <w:szCs w:val="24"/>
          <w:lang w:eastAsia="zh-CN"/>
        </w:rPr>
        <w:t>静态图像上人物的骨架关键点坐标信息，假设有</w:t>
      </w:r>
      <w:r w:rsidR="00CD4013">
        <w:rPr>
          <w:rFonts w:hint="eastAsia"/>
          <w:sz w:val="24"/>
          <w:szCs w:val="24"/>
          <w:lang w:eastAsia="zh-CN"/>
        </w:rPr>
        <w:t>m</w:t>
      </w:r>
      <w:r>
        <w:rPr>
          <w:rFonts w:hint="eastAsia"/>
          <w:sz w:val="24"/>
          <w:szCs w:val="24"/>
          <w:lang w:eastAsia="zh-CN"/>
        </w:rPr>
        <w:t>个关键点，</w:t>
      </w:r>
      <w:r w:rsidR="00495388">
        <w:rPr>
          <w:sz w:val="24"/>
          <w:szCs w:val="24"/>
          <w:lang w:eastAsia="zh-CN"/>
        </w:rPr>
        <w:t>n</w:t>
      </w:r>
      <w:r w:rsidR="00495388">
        <w:rPr>
          <w:sz w:val="24"/>
          <w:szCs w:val="24"/>
          <w:lang w:eastAsia="zh-CN"/>
        </w:rPr>
        <w:t>帧</w:t>
      </w:r>
      <w:r w:rsidR="00495388">
        <w:rPr>
          <w:rFonts w:hint="eastAsia"/>
          <w:sz w:val="24"/>
          <w:szCs w:val="24"/>
          <w:lang w:eastAsia="zh-CN"/>
        </w:rPr>
        <w:t>（这里</w:t>
      </w:r>
      <w:r w:rsidR="00495388">
        <w:rPr>
          <w:rFonts w:hint="eastAsia"/>
          <w:sz w:val="24"/>
          <w:szCs w:val="24"/>
          <w:lang w:eastAsia="zh-CN"/>
        </w:rPr>
        <w:t>n</w:t>
      </w:r>
      <w:r w:rsidR="00495388">
        <w:rPr>
          <w:rFonts w:hint="eastAsia"/>
          <w:sz w:val="24"/>
          <w:szCs w:val="24"/>
          <w:lang w:eastAsia="zh-CN"/>
        </w:rPr>
        <w:t>要不要与上面的</w:t>
      </w:r>
      <w:r w:rsidR="00495388">
        <w:rPr>
          <w:rFonts w:hint="eastAsia"/>
          <w:sz w:val="24"/>
          <w:szCs w:val="24"/>
          <w:lang w:eastAsia="zh-CN"/>
        </w:rPr>
        <w:t>N</w:t>
      </w:r>
      <w:r w:rsidR="00495388">
        <w:rPr>
          <w:rFonts w:hint="eastAsia"/>
          <w:sz w:val="24"/>
          <w:szCs w:val="24"/>
          <w:lang w:eastAsia="zh-CN"/>
        </w:rPr>
        <w:t>一致暂时未确定）</w:t>
      </w:r>
      <w:r w:rsidR="00370024">
        <w:rPr>
          <w:rFonts w:hint="eastAsia"/>
          <w:sz w:val="24"/>
          <w:szCs w:val="24"/>
          <w:lang w:eastAsia="zh-CN"/>
        </w:rPr>
        <w:t>，则会生成</w:t>
      </w:r>
      <w:r w:rsidR="00370024">
        <w:rPr>
          <w:rFonts w:hint="eastAsia"/>
          <w:sz w:val="24"/>
          <w:szCs w:val="24"/>
          <w:lang w:eastAsia="zh-CN"/>
        </w:rPr>
        <w:t>[</w:t>
      </w:r>
      <w:r w:rsidR="00370024">
        <w:rPr>
          <w:sz w:val="24"/>
          <w:szCs w:val="24"/>
          <w:lang w:eastAsia="zh-CN"/>
        </w:rPr>
        <w:t>m, 2, n</w:t>
      </w:r>
      <w:r w:rsidR="00370024">
        <w:rPr>
          <w:rFonts w:hint="eastAsia"/>
          <w:sz w:val="24"/>
          <w:szCs w:val="24"/>
          <w:lang w:eastAsia="zh-CN"/>
        </w:rPr>
        <w:t>]</w:t>
      </w:r>
      <w:r w:rsidR="00370024">
        <w:rPr>
          <w:rFonts w:hint="eastAsia"/>
          <w:sz w:val="24"/>
          <w:szCs w:val="24"/>
          <w:lang w:eastAsia="zh-CN"/>
        </w:rPr>
        <w:t>的时序信息矩阵（第二维为</w:t>
      </w:r>
      <w:r w:rsidR="00370024">
        <w:rPr>
          <w:rFonts w:hint="eastAsia"/>
          <w:sz w:val="24"/>
          <w:szCs w:val="24"/>
          <w:lang w:eastAsia="zh-CN"/>
        </w:rPr>
        <w:t>x, y</w:t>
      </w:r>
      <w:r w:rsidR="00370024">
        <w:rPr>
          <w:rFonts w:hint="eastAsia"/>
          <w:sz w:val="24"/>
          <w:szCs w:val="24"/>
          <w:lang w:eastAsia="zh-CN"/>
        </w:rPr>
        <w:t>坐标）。</w:t>
      </w:r>
      <w:r w:rsidR="00405C79">
        <w:rPr>
          <w:rFonts w:hint="eastAsia"/>
          <w:sz w:val="24"/>
          <w:szCs w:val="24"/>
          <w:lang w:eastAsia="zh-CN"/>
        </w:rPr>
        <w:t>或者在这个矩阵基础上，通过后一帧对前一帧做差生成矢量矩阵。如手腕在第</w:t>
      </w:r>
      <w:r w:rsidR="00405C79">
        <w:rPr>
          <w:rFonts w:hint="eastAsia"/>
          <w:sz w:val="24"/>
          <w:szCs w:val="24"/>
          <w:lang w:eastAsia="zh-CN"/>
        </w:rPr>
        <w:t>n-1</w:t>
      </w:r>
      <w:r w:rsidR="00405C79">
        <w:rPr>
          <w:rFonts w:hint="eastAsia"/>
          <w:sz w:val="24"/>
          <w:szCs w:val="24"/>
          <w:lang w:eastAsia="zh-CN"/>
        </w:rPr>
        <w:t>帧坐标为（</w:t>
      </w:r>
      <w:r w:rsidR="00405C79">
        <w:rPr>
          <w:rFonts w:hint="eastAsia"/>
          <w:sz w:val="24"/>
          <w:szCs w:val="24"/>
          <w:lang w:eastAsia="zh-CN"/>
        </w:rPr>
        <w:t>x1,y1</w:t>
      </w:r>
      <w:r w:rsidR="00405C79">
        <w:rPr>
          <w:rFonts w:hint="eastAsia"/>
          <w:sz w:val="24"/>
          <w:szCs w:val="24"/>
          <w:lang w:eastAsia="zh-CN"/>
        </w:rPr>
        <w:t>），在第</w:t>
      </w:r>
      <w:r w:rsidR="00405C79">
        <w:rPr>
          <w:rFonts w:hint="eastAsia"/>
          <w:sz w:val="24"/>
          <w:szCs w:val="24"/>
          <w:lang w:eastAsia="zh-CN"/>
        </w:rPr>
        <w:t>n</w:t>
      </w:r>
      <w:r w:rsidR="00405C79">
        <w:rPr>
          <w:rFonts w:hint="eastAsia"/>
          <w:sz w:val="24"/>
          <w:szCs w:val="24"/>
          <w:lang w:eastAsia="zh-CN"/>
        </w:rPr>
        <w:t>帧坐标为（</w:t>
      </w:r>
      <w:r w:rsidR="00405C79">
        <w:rPr>
          <w:rFonts w:hint="eastAsia"/>
          <w:sz w:val="24"/>
          <w:szCs w:val="24"/>
          <w:lang w:eastAsia="zh-CN"/>
        </w:rPr>
        <w:t>x2, y2</w:t>
      </w:r>
      <w:r w:rsidR="00405C79">
        <w:rPr>
          <w:rFonts w:hint="eastAsia"/>
          <w:sz w:val="24"/>
          <w:szCs w:val="24"/>
          <w:lang w:eastAsia="zh-CN"/>
        </w:rPr>
        <w:t>），则手腕关键点在</w:t>
      </w:r>
      <w:r w:rsidR="00405C79">
        <w:rPr>
          <w:rFonts w:hint="eastAsia"/>
          <w:sz w:val="24"/>
          <w:szCs w:val="24"/>
          <w:lang w:eastAsia="zh-CN"/>
        </w:rPr>
        <w:t>n-1</w:t>
      </w:r>
      <w:r w:rsidR="00405C79">
        <w:rPr>
          <w:rFonts w:hint="eastAsia"/>
          <w:sz w:val="24"/>
          <w:szCs w:val="24"/>
          <w:lang w:eastAsia="zh-CN"/>
        </w:rPr>
        <w:t>帧及</w:t>
      </w:r>
      <w:r w:rsidR="00405C79">
        <w:rPr>
          <w:rFonts w:hint="eastAsia"/>
          <w:sz w:val="24"/>
          <w:szCs w:val="24"/>
          <w:lang w:eastAsia="zh-CN"/>
        </w:rPr>
        <w:t>n</w:t>
      </w:r>
      <w:r w:rsidR="00405C79">
        <w:rPr>
          <w:rFonts w:hint="eastAsia"/>
          <w:sz w:val="24"/>
          <w:szCs w:val="24"/>
          <w:lang w:eastAsia="zh-CN"/>
        </w:rPr>
        <w:t>帧间的矢量则为（</w:t>
      </w:r>
      <w:r w:rsidR="00405C79">
        <w:rPr>
          <w:rFonts w:hint="eastAsia"/>
          <w:sz w:val="24"/>
          <w:szCs w:val="24"/>
          <w:lang w:eastAsia="zh-CN"/>
        </w:rPr>
        <w:t>x2-x1, y2-y1</w:t>
      </w:r>
      <w:r w:rsidR="00405C79">
        <w:rPr>
          <w:rFonts w:hint="eastAsia"/>
          <w:sz w:val="24"/>
          <w:szCs w:val="24"/>
          <w:lang w:eastAsia="zh-CN"/>
        </w:rPr>
        <w:t>）</w:t>
      </w:r>
      <w:r w:rsidR="00405C79">
        <w:rPr>
          <w:rFonts w:hint="eastAsia"/>
          <w:sz w:val="24"/>
          <w:szCs w:val="24"/>
          <w:lang w:eastAsia="zh-CN"/>
        </w:rPr>
        <w:t>,</w:t>
      </w:r>
      <w:r w:rsidR="00405C79">
        <w:rPr>
          <w:rFonts w:hint="eastAsia"/>
          <w:sz w:val="24"/>
          <w:szCs w:val="24"/>
          <w:lang w:eastAsia="zh-CN"/>
        </w:rPr>
        <w:t>最终矢量矩阵大小为</w:t>
      </w:r>
      <w:r w:rsidR="00405C79">
        <w:rPr>
          <w:rFonts w:hint="eastAsia"/>
          <w:sz w:val="24"/>
          <w:szCs w:val="24"/>
          <w:lang w:eastAsia="zh-CN"/>
        </w:rPr>
        <w:t>[</w:t>
      </w:r>
      <w:r w:rsidR="00405C79">
        <w:rPr>
          <w:sz w:val="24"/>
          <w:szCs w:val="24"/>
          <w:lang w:eastAsia="zh-CN"/>
        </w:rPr>
        <w:t>m, 2, n-1</w:t>
      </w:r>
      <w:r w:rsidR="00405C79">
        <w:rPr>
          <w:rFonts w:hint="eastAsia"/>
          <w:sz w:val="24"/>
          <w:szCs w:val="24"/>
          <w:lang w:eastAsia="zh-CN"/>
        </w:rPr>
        <w:t>]</w:t>
      </w:r>
      <w:r w:rsidR="00405C79">
        <w:rPr>
          <w:rFonts w:hint="eastAsia"/>
          <w:sz w:val="24"/>
          <w:szCs w:val="24"/>
          <w:lang w:eastAsia="zh-CN"/>
        </w:rPr>
        <w:t>。</w:t>
      </w:r>
      <w:r w:rsidR="001E06C3">
        <w:rPr>
          <w:rFonts w:hint="eastAsia"/>
          <w:sz w:val="24"/>
          <w:szCs w:val="24"/>
          <w:lang w:eastAsia="zh-CN"/>
        </w:rPr>
        <w:t>紧接着，同样训练一个</w:t>
      </w:r>
      <w:r w:rsidR="001E06C3">
        <w:rPr>
          <w:rFonts w:hint="eastAsia"/>
          <w:sz w:val="24"/>
          <w:szCs w:val="24"/>
          <w:lang w:eastAsia="zh-CN"/>
        </w:rPr>
        <w:t>softmax</w:t>
      </w:r>
      <w:r w:rsidR="001E06C3">
        <w:rPr>
          <w:rFonts w:hint="eastAsia"/>
          <w:sz w:val="24"/>
          <w:szCs w:val="24"/>
          <w:lang w:eastAsia="zh-CN"/>
        </w:rPr>
        <w:t>回归模型，看看准确率如何。</w:t>
      </w:r>
    </w:p>
    <w:p w:rsidR="004539B3" w:rsidRDefault="004539B3" w:rsidP="005E0A5D">
      <w:pPr>
        <w:pStyle w:val="a0"/>
        <w:ind w:left="780" w:firstLineChars="200" w:firstLine="480"/>
        <w:rPr>
          <w:sz w:val="24"/>
          <w:szCs w:val="24"/>
          <w:lang w:eastAsia="zh-CN"/>
        </w:rPr>
      </w:pPr>
      <w:r>
        <w:rPr>
          <w:sz w:val="24"/>
          <w:szCs w:val="24"/>
          <w:lang w:eastAsia="zh-CN"/>
        </w:rPr>
        <w:t>这里会有一些问题</w:t>
      </w:r>
      <w:r>
        <w:rPr>
          <w:rFonts w:hint="eastAsia"/>
          <w:sz w:val="24"/>
          <w:szCs w:val="24"/>
          <w:lang w:eastAsia="zh-CN"/>
        </w:rPr>
        <w:t>：</w:t>
      </w:r>
    </w:p>
    <w:p w:rsidR="004539B3" w:rsidRDefault="004539B3" w:rsidP="004539B3">
      <w:pPr>
        <w:pStyle w:val="a0"/>
        <w:numPr>
          <w:ilvl w:val="0"/>
          <w:numId w:val="8"/>
        </w:numPr>
        <w:rPr>
          <w:sz w:val="24"/>
          <w:szCs w:val="24"/>
          <w:lang w:eastAsia="zh-CN"/>
        </w:rPr>
      </w:pPr>
      <w:r>
        <w:rPr>
          <w:sz w:val="24"/>
          <w:szCs w:val="24"/>
          <w:lang w:eastAsia="zh-CN"/>
        </w:rPr>
        <w:t>可能很多帧检测不到全部关键点</w:t>
      </w:r>
      <w:r>
        <w:rPr>
          <w:rFonts w:hint="eastAsia"/>
          <w:sz w:val="24"/>
          <w:szCs w:val="24"/>
          <w:lang w:eastAsia="zh-CN"/>
        </w:rPr>
        <w:t>，</w:t>
      </w:r>
      <w:r w:rsidR="004C17C2">
        <w:rPr>
          <w:rFonts w:hint="eastAsia"/>
          <w:sz w:val="24"/>
          <w:szCs w:val="24"/>
          <w:lang w:eastAsia="zh-CN"/>
        </w:rPr>
        <w:t>甚至一个都没有，</w:t>
      </w:r>
      <w:r>
        <w:rPr>
          <w:rFonts w:hint="eastAsia"/>
          <w:sz w:val="24"/>
          <w:szCs w:val="24"/>
          <w:lang w:eastAsia="zh-CN"/>
        </w:rPr>
        <w:t>如何处理？</w:t>
      </w:r>
    </w:p>
    <w:p w:rsidR="004539B3" w:rsidRPr="004C17C2" w:rsidRDefault="004C17C2" w:rsidP="004539B3">
      <w:pPr>
        <w:pStyle w:val="a0"/>
        <w:numPr>
          <w:ilvl w:val="0"/>
          <w:numId w:val="8"/>
        </w:numPr>
        <w:rPr>
          <w:sz w:val="24"/>
          <w:szCs w:val="24"/>
        </w:rPr>
      </w:pPr>
      <w:r w:rsidRPr="004C17C2">
        <w:rPr>
          <w:rFonts w:hint="eastAsia"/>
          <w:sz w:val="24"/>
          <w:szCs w:val="24"/>
        </w:rPr>
        <w:t>受到干扰</w:t>
      </w:r>
      <w:r w:rsidRPr="004C17C2">
        <w:rPr>
          <w:rFonts w:hint="eastAsia"/>
          <w:sz w:val="24"/>
          <w:szCs w:val="24"/>
          <w:lang w:eastAsia="zh-CN"/>
        </w:rPr>
        <w:t>，</w:t>
      </w:r>
      <w:r w:rsidRPr="004C17C2">
        <w:rPr>
          <w:rFonts w:hint="eastAsia"/>
          <w:sz w:val="24"/>
          <w:szCs w:val="24"/>
        </w:rPr>
        <w:t>检测到的关键点是错误的</w:t>
      </w:r>
      <w:r w:rsidRPr="004C17C2">
        <w:rPr>
          <w:rFonts w:hint="eastAsia"/>
          <w:sz w:val="24"/>
          <w:szCs w:val="24"/>
          <w:lang w:eastAsia="zh-CN"/>
        </w:rPr>
        <w:t>，</w:t>
      </w:r>
      <w:r w:rsidRPr="004C17C2">
        <w:rPr>
          <w:rFonts w:hint="eastAsia"/>
          <w:sz w:val="24"/>
          <w:szCs w:val="24"/>
        </w:rPr>
        <w:t>又该如何处理</w:t>
      </w:r>
      <w:r w:rsidRPr="004C17C2">
        <w:rPr>
          <w:rFonts w:hint="eastAsia"/>
          <w:sz w:val="24"/>
          <w:szCs w:val="24"/>
          <w:lang w:eastAsia="zh-CN"/>
        </w:rPr>
        <w:t>？</w:t>
      </w:r>
    </w:p>
    <w:p w:rsidR="00242EBB" w:rsidRPr="00FD1A36" w:rsidRDefault="00242EBB" w:rsidP="00405C79">
      <w:pPr>
        <w:pStyle w:val="a0"/>
        <w:numPr>
          <w:ilvl w:val="0"/>
          <w:numId w:val="7"/>
        </w:numPr>
        <w:rPr>
          <w:sz w:val="24"/>
          <w:szCs w:val="24"/>
          <w:lang w:eastAsia="zh-CN"/>
        </w:rPr>
      </w:pPr>
      <w:r>
        <w:rPr>
          <w:sz w:val="24"/>
          <w:szCs w:val="24"/>
          <w:lang w:eastAsia="zh-CN"/>
        </w:rPr>
        <w:t>可能</w:t>
      </w:r>
      <w:r>
        <w:rPr>
          <w:rFonts w:hint="eastAsia"/>
          <w:sz w:val="24"/>
          <w:szCs w:val="24"/>
          <w:lang w:eastAsia="zh-CN"/>
        </w:rPr>
        <w:t>1</w:t>
      </w:r>
      <w:r>
        <w:rPr>
          <w:rFonts w:hint="eastAsia"/>
          <w:sz w:val="24"/>
          <w:szCs w:val="24"/>
          <w:lang w:eastAsia="zh-CN"/>
        </w:rPr>
        <w:t>与</w:t>
      </w:r>
      <w:r>
        <w:rPr>
          <w:rFonts w:hint="eastAsia"/>
          <w:sz w:val="24"/>
          <w:szCs w:val="24"/>
          <w:lang w:eastAsia="zh-CN"/>
        </w:rPr>
        <w:t>2</w:t>
      </w:r>
      <w:r>
        <w:rPr>
          <w:rFonts w:hint="eastAsia"/>
          <w:sz w:val="24"/>
          <w:szCs w:val="24"/>
          <w:lang w:eastAsia="zh-CN"/>
        </w:rPr>
        <w:t>的准确率均一般，接下来研究如何将两者耦合起来，能得到更好的结果（平均</w:t>
      </w:r>
      <w:r>
        <w:rPr>
          <w:rFonts w:hint="eastAsia"/>
          <w:sz w:val="24"/>
          <w:szCs w:val="24"/>
          <w:lang w:eastAsia="zh-CN"/>
        </w:rPr>
        <w:t xml:space="preserve"> or </w:t>
      </w:r>
      <w:r>
        <w:rPr>
          <w:rFonts w:hint="eastAsia"/>
          <w:sz w:val="24"/>
          <w:szCs w:val="24"/>
          <w:lang w:eastAsia="zh-CN"/>
        </w:rPr>
        <w:t>带权重</w:t>
      </w:r>
      <w:r>
        <w:rPr>
          <w:rFonts w:hint="eastAsia"/>
          <w:sz w:val="24"/>
          <w:szCs w:val="24"/>
          <w:lang w:eastAsia="zh-CN"/>
        </w:rPr>
        <w:t xml:space="preserve"> or ...</w:t>
      </w:r>
      <w:r>
        <w:rPr>
          <w:rFonts w:hint="eastAsia"/>
          <w:sz w:val="24"/>
          <w:szCs w:val="24"/>
          <w:lang w:eastAsia="zh-CN"/>
        </w:rPr>
        <w:t>）</w:t>
      </w:r>
    </w:p>
    <w:p w:rsidR="00242EBB" w:rsidRPr="00FD1A36" w:rsidRDefault="00242EBB" w:rsidP="00FD1A36">
      <w:pPr>
        <w:pStyle w:val="a0"/>
        <w:ind w:left="780" w:firstLine="0"/>
        <w:rPr>
          <w:sz w:val="24"/>
          <w:szCs w:val="24"/>
          <w:lang w:eastAsia="zh-CN"/>
        </w:rPr>
      </w:pPr>
    </w:p>
    <w:p w:rsidR="005E0A5D" w:rsidRPr="00FD1A36" w:rsidRDefault="005E0A5D" w:rsidP="00FD1A36">
      <w:pPr>
        <w:pStyle w:val="a0"/>
        <w:rPr>
          <w:sz w:val="24"/>
          <w:szCs w:val="24"/>
          <w:lang w:eastAsia="zh-CN"/>
        </w:rPr>
      </w:pPr>
      <w:r w:rsidRPr="00FD1A36">
        <w:rPr>
          <w:rFonts w:hint="eastAsia"/>
          <w:sz w:val="24"/>
          <w:szCs w:val="24"/>
          <w:lang w:eastAsia="zh-CN"/>
        </w:rPr>
        <w:t>（第</w:t>
      </w:r>
      <w:r w:rsidR="00C3642D" w:rsidRPr="00FD1A36">
        <w:rPr>
          <w:rFonts w:hint="eastAsia"/>
          <w:sz w:val="24"/>
          <w:szCs w:val="24"/>
          <w:lang w:eastAsia="zh-CN"/>
        </w:rPr>
        <w:t>二</w:t>
      </w:r>
      <w:r w:rsidRPr="00FD1A36">
        <w:rPr>
          <w:rFonts w:hint="eastAsia"/>
          <w:sz w:val="24"/>
          <w:szCs w:val="24"/>
          <w:lang w:eastAsia="zh-CN"/>
        </w:rPr>
        <w:t>部分我还是选择训练</w:t>
      </w:r>
      <w:r w:rsidRPr="00FD1A36">
        <w:rPr>
          <w:rFonts w:hint="eastAsia"/>
          <w:sz w:val="24"/>
          <w:szCs w:val="24"/>
          <w:lang w:eastAsia="zh-CN"/>
        </w:rPr>
        <w:t>softmax</w:t>
      </w:r>
      <w:r w:rsidRPr="00FD1A36">
        <w:rPr>
          <w:rFonts w:hint="eastAsia"/>
          <w:sz w:val="24"/>
          <w:szCs w:val="24"/>
          <w:lang w:eastAsia="zh-CN"/>
        </w:rPr>
        <w:t>回归模型，是不是会有更好的选择，如</w:t>
      </w:r>
      <w:r w:rsidRPr="00FD1A36">
        <w:rPr>
          <w:rFonts w:hint="eastAsia"/>
          <w:sz w:val="24"/>
          <w:szCs w:val="24"/>
          <w:lang w:eastAsia="zh-CN"/>
        </w:rPr>
        <w:t>LSTM</w:t>
      </w:r>
      <w:r w:rsidRPr="00FD1A36">
        <w:rPr>
          <w:rFonts w:hint="eastAsia"/>
          <w:sz w:val="24"/>
          <w:szCs w:val="24"/>
          <w:lang w:eastAsia="zh-CN"/>
        </w:rPr>
        <w:t>？还有第</w:t>
      </w:r>
      <w:r w:rsidR="00C3642D" w:rsidRPr="00FD1A36">
        <w:rPr>
          <w:rFonts w:hint="eastAsia"/>
          <w:sz w:val="24"/>
          <w:szCs w:val="24"/>
          <w:lang w:eastAsia="zh-CN"/>
        </w:rPr>
        <w:t>三</w:t>
      </w:r>
      <w:r w:rsidRPr="00FD1A36">
        <w:rPr>
          <w:rFonts w:hint="eastAsia"/>
          <w:sz w:val="24"/>
          <w:szCs w:val="24"/>
          <w:lang w:eastAsia="zh-CN"/>
        </w:rPr>
        <w:t>部分的耦合，如果都是通过</w:t>
      </w:r>
      <w:r w:rsidRPr="00FD1A36">
        <w:rPr>
          <w:rFonts w:hint="eastAsia"/>
          <w:sz w:val="24"/>
          <w:szCs w:val="24"/>
          <w:lang w:eastAsia="zh-CN"/>
        </w:rPr>
        <w:t>softmax</w:t>
      </w:r>
      <w:r w:rsidRPr="00FD1A36">
        <w:rPr>
          <w:rFonts w:hint="eastAsia"/>
          <w:sz w:val="24"/>
          <w:szCs w:val="24"/>
          <w:lang w:eastAsia="zh-CN"/>
        </w:rPr>
        <w:t>回归得到结果，最后就很方便，只需要将结果</w:t>
      </w:r>
      <w:r w:rsidR="00C3642D" w:rsidRPr="00FD1A36">
        <w:rPr>
          <w:rFonts w:hint="eastAsia"/>
          <w:sz w:val="24"/>
          <w:szCs w:val="24"/>
          <w:lang w:eastAsia="zh-CN"/>
        </w:rPr>
        <w:t>加权起来之类的。而如果第二部分换成其他的话，两者的结合可能就又得好好考虑考虑了，老师您有什么建议呢？</w:t>
      </w:r>
      <w:r w:rsidRPr="00FD1A36">
        <w:rPr>
          <w:rFonts w:hint="eastAsia"/>
          <w:sz w:val="24"/>
          <w:szCs w:val="24"/>
          <w:lang w:eastAsia="zh-CN"/>
        </w:rPr>
        <w:t>）</w:t>
      </w:r>
    </w:p>
    <w:p w:rsidR="00242EBB" w:rsidRDefault="00242EBB" w:rsidP="00242EBB">
      <w:pPr>
        <w:pStyle w:val="a0"/>
        <w:ind w:left="420" w:firstLine="0"/>
        <w:rPr>
          <w:color w:val="FF0000"/>
          <w:sz w:val="24"/>
          <w:szCs w:val="24"/>
        </w:rPr>
      </w:pPr>
    </w:p>
    <w:p w:rsidR="00274AF3" w:rsidRDefault="00274AF3" w:rsidP="00242EBB">
      <w:pPr>
        <w:pStyle w:val="a0"/>
        <w:ind w:left="420" w:firstLine="0"/>
        <w:rPr>
          <w:color w:val="FF0000"/>
          <w:sz w:val="24"/>
          <w:szCs w:val="24"/>
        </w:rPr>
      </w:pPr>
      <w:r>
        <w:rPr>
          <w:color w:val="FF0000"/>
          <w:sz w:val="24"/>
          <w:szCs w:val="24"/>
        </w:rPr>
        <w:t>挑选骨架点提取</w:t>
      </w:r>
      <w:r>
        <w:rPr>
          <w:rFonts w:hint="cs"/>
          <w:color w:val="FF0000"/>
          <w:sz w:val="24"/>
          <w:szCs w:val="24"/>
        </w:rPr>
        <w:t xml:space="preserve"> </w:t>
      </w:r>
      <w:r>
        <w:rPr>
          <w:rFonts w:hint="cs"/>
          <w:color w:val="FF0000"/>
          <w:sz w:val="24"/>
          <w:szCs w:val="24"/>
        </w:rPr>
        <w:t>良好</w:t>
      </w:r>
      <w:r>
        <w:rPr>
          <w:rFonts w:hint="cs"/>
          <w:color w:val="FF0000"/>
          <w:sz w:val="24"/>
          <w:szCs w:val="24"/>
        </w:rPr>
        <w:t xml:space="preserve"> </w:t>
      </w:r>
      <w:r>
        <w:rPr>
          <w:rFonts w:hint="cs"/>
          <w:color w:val="FF0000"/>
          <w:sz w:val="24"/>
          <w:szCs w:val="24"/>
        </w:rPr>
        <w:t>的类别</w:t>
      </w:r>
      <w:r>
        <w:rPr>
          <w:rFonts w:hint="cs"/>
          <w:color w:val="FF0000"/>
          <w:sz w:val="24"/>
          <w:szCs w:val="24"/>
        </w:rPr>
        <w:t>S</w:t>
      </w:r>
      <w:r>
        <w:rPr>
          <w:rFonts w:hint="eastAsia"/>
          <w:color w:val="FF0000"/>
          <w:sz w:val="24"/>
          <w:szCs w:val="24"/>
          <w:lang w:eastAsia="zh-CN"/>
        </w:rPr>
        <w:t>，</w:t>
      </w:r>
      <w:r>
        <w:rPr>
          <w:rFonts w:hint="cs"/>
          <w:color w:val="FF0000"/>
          <w:sz w:val="24"/>
          <w:szCs w:val="24"/>
        </w:rPr>
        <w:t>进行训练</w:t>
      </w:r>
    </w:p>
    <w:p w:rsidR="00274AF3" w:rsidRDefault="00274AF3" w:rsidP="00CA1FB7">
      <w:pPr>
        <w:pStyle w:val="a0"/>
        <w:rPr>
          <w:color w:val="FF0000"/>
          <w:sz w:val="24"/>
          <w:szCs w:val="24"/>
        </w:rPr>
      </w:pPr>
      <w:r>
        <w:rPr>
          <w:rFonts w:hint="cs"/>
          <w:color w:val="FF0000"/>
          <w:sz w:val="24"/>
          <w:szCs w:val="24"/>
        </w:rPr>
        <w:t>记录</w:t>
      </w:r>
      <w:r>
        <w:rPr>
          <w:rFonts w:hint="cs"/>
          <w:color w:val="FF0000"/>
          <w:sz w:val="24"/>
          <w:szCs w:val="24"/>
        </w:rPr>
        <w:t>spatial</w:t>
      </w:r>
      <w:r>
        <w:rPr>
          <w:rFonts w:hint="cs"/>
          <w:color w:val="FF0000"/>
          <w:sz w:val="24"/>
          <w:szCs w:val="24"/>
        </w:rPr>
        <w:t>中准确率中较低的类别</w:t>
      </w:r>
      <w:r>
        <w:rPr>
          <w:rFonts w:hint="eastAsia"/>
          <w:color w:val="FF0000"/>
          <w:sz w:val="24"/>
          <w:szCs w:val="24"/>
          <w:lang w:eastAsia="zh-CN"/>
        </w:rPr>
        <w:t>，</w:t>
      </w:r>
      <w:r>
        <w:rPr>
          <w:rFonts w:hint="cs"/>
          <w:color w:val="FF0000"/>
          <w:sz w:val="24"/>
          <w:szCs w:val="24"/>
        </w:rPr>
        <w:t>看看是否存在于</w:t>
      </w:r>
      <w:r>
        <w:rPr>
          <w:rFonts w:hint="cs"/>
          <w:color w:val="FF0000"/>
          <w:sz w:val="24"/>
          <w:szCs w:val="24"/>
        </w:rPr>
        <w:t>S</w:t>
      </w:r>
      <w:r>
        <w:rPr>
          <w:rFonts w:hint="cs"/>
          <w:color w:val="FF0000"/>
          <w:sz w:val="24"/>
          <w:szCs w:val="24"/>
        </w:rPr>
        <w:t>中</w:t>
      </w:r>
      <w:r>
        <w:rPr>
          <w:rFonts w:hint="eastAsia"/>
          <w:color w:val="FF0000"/>
          <w:sz w:val="24"/>
          <w:szCs w:val="24"/>
          <w:lang w:eastAsia="zh-CN"/>
        </w:rPr>
        <w:t>，</w:t>
      </w:r>
      <w:r>
        <w:rPr>
          <w:rFonts w:hint="cs"/>
          <w:color w:val="FF0000"/>
          <w:sz w:val="24"/>
          <w:szCs w:val="24"/>
        </w:rPr>
        <w:t>若存在</w:t>
      </w:r>
      <w:r>
        <w:rPr>
          <w:rFonts w:hint="eastAsia"/>
          <w:color w:val="FF0000"/>
          <w:sz w:val="24"/>
          <w:szCs w:val="24"/>
          <w:lang w:eastAsia="zh-CN"/>
        </w:rPr>
        <w:t>，</w:t>
      </w:r>
      <w:r>
        <w:rPr>
          <w:rFonts w:hint="cs"/>
          <w:color w:val="FF0000"/>
          <w:sz w:val="24"/>
          <w:szCs w:val="24"/>
        </w:rPr>
        <w:t>则可以</w:t>
      </w:r>
      <w:r w:rsidR="00CA1FB7">
        <w:rPr>
          <w:rFonts w:hint="cs"/>
          <w:color w:val="FF0000"/>
          <w:sz w:val="24"/>
          <w:szCs w:val="24"/>
        </w:rPr>
        <w:t>通过它来提高准确率</w:t>
      </w:r>
      <w:r w:rsidR="00CA1FB7">
        <w:rPr>
          <w:rFonts w:hint="eastAsia"/>
          <w:color w:val="FF0000"/>
          <w:sz w:val="24"/>
          <w:szCs w:val="24"/>
          <w:lang w:eastAsia="zh-CN"/>
        </w:rPr>
        <w:t>。</w:t>
      </w:r>
    </w:p>
    <w:p w:rsidR="00274AF3" w:rsidRDefault="00274AF3" w:rsidP="00242EBB">
      <w:pPr>
        <w:pStyle w:val="a0"/>
        <w:ind w:left="420" w:firstLine="0"/>
        <w:rPr>
          <w:color w:val="FF0000"/>
          <w:sz w:val="24"/>
          <w:szCs w:val="24"/>
        </w:rPr>
      </w:pPr>
    </w:p>
    <w:p w:rsidR="0082631C" w:rsidRDefault="0082631C" w:rsidP="00242EBB">
      <w:pPr>
        <w:pStyle w:val="a0"/>
        <w:ind w:left="420" w:firstLine="0"/>
        <w:rPr>
          <w:color w:val="FF0000"/>
          <w:sz w:val="24"/>
          <w:szCs w:val="24"/>
        </w:rPr>
      </w:pPr>
      <w:r>
        <w:rPr>
          <w:color w:val="FF0000"/>
          <w:sz w:val="24"/>
          <w:szCs w:val="24"/>
        </w:rPr>
        <w:t>Spatial</w:t>
      </w:r>
      <w:r>
        <w:rPr>
          <w:color w:val="FF0000"/>
          <w:sz w:val="24"/>
          <w:szCs w:val="24"/>
        </w:rPr>
        <w:t>的对比</w:t>
      </w:r>
      <w:r>
        <w:rPr>
          <w:rFonts w:hint="eastAsia"/>
          <w:color w:val="FF0000"/>
          <w:sz w:val="24"/>
          <w:szCs w:val="24"/>
          <w:lang w:eastAsia="zh-CN"/>
        </w:rPr>
        <w:t>：</w:t>
      </w:r>
    </w:p>
    <w:p w:rsidR="0082631C" w:rsidRDefault="005967F3" w:rsidP="005967F3">
      <w:pPr>
        <w:pStyle w:val="a0"/>
        <w:numPr>
          <w:ilvl w:val="0"/>
          <w:numId w:val="9"/>
        </w:numPr>
        <w:rPr>
          <w:color w:val="FF0000"/>
          <w:sz w:val="24"/>
          <w:szCs w:val="24"/>
        </w:rPr>
      </w:pPr>
      <w:r>
        <w:rPr>
          <w:color w:val="FF0000"/>
          <w:sz w:val="24"/>
          <w:szCs w:val="24"/>
        </w:rPr>
        <w:t>是否取</w:t>
      </w:r>
      <w:r>
        <w:rPr>
          <w:rFonts w:hint="cs"/>
          <w:color w:val="FF0000"/>
          <w:sz w:val="24"/>
          <w:szCs w:val="24"/>
        </w:rPr>
        <w:t>10</w:t>
      </w:r>
      <w:r>
        <w:rPr>
          <w:rFonts w:hint="cs"/>
          <w:color w:val="FF0000"/>
          <w:sz w:val="24"/>
          <w:szCs w:val="24"/>
        </w:rPr>
        <w:t>部分</w:t>
      </w:r>
      <w:r>
        <w:rPr>
          <w:rFonts w:hint="eastAsia"/>
          <w:color w:val="FF0000"/>
          <w:sz w:val="24"/>
          <w:szCs w:val="24"/>
          <w:lang w:eastAsia="zh-CN"/>
        </w:rPr>
        <w:t>（一张图的四个角</w:t>
      </w:r>
      <w:r>
        <w:rPr>
          <w:rFonts w:hint="eastAsia"/>
          <w:color w:val="FF0000"/>
          <w:sz w:val="24"/>
          <w:szCs w:val="24"/>
          <w:lang w:eastAsia="zh-CN"/>
        </w:rPr>
        <w:t>+</w:t>
      </w:r>
      <w:r>
        <w:rPr>
          <w:rFonts w:hint="eastAsia"/>
          <w:color w:val="FF0000"/>
          <w:sz w:val="24"/>
          <w:szCs w:val="24"/>
          <w:lang w:eastAsia="zh-CN"/>
        </w:rPr>
        <w:t>中心，再</w:t>
      </w:r>
      <w:r>
        <w:rPr>
          <w:rFonts w:hint="eastAsia"/>
          <w:color w:val="FF0000"/>
          <w:sz w:val="24"/>
          <w:szCs w:val="24"/>
          <w:lang w:eastAsia="zh-CN"/>
        </w:rPr>
        <w:t>+</w:t>
      </w:r>
      <w:r>
        <w:rPr>
          <w:rFonts w:hint="eastAsia"/>
          <w:color w:val="FF0000"/>
          <w:sz w:val="24"/>
          <w:szCs w:val="24"/>
          <w:lang w:eastAsia="zh-CN"/>
        </w:rPr>
        <w:t>其水平翻转）</w:t>
      </w:r>
    </w:p>
    <w:p w:rsidR="0082631C" w:rsidRDefault="0082631C" w:rsidP="00242EBB">
      <w:pPr>
        <w:pStyle w:val="a0"/>
        <w:ind w:left="420" w:firstLine="0"/>
        <w:rPr>
          <w:color w:val="FF0000"/>
          <w:sz w:val="24"/>
          <w:szCs w:val="24"/>
        </w:rPr>
      </w:pPr>
    </w:p>
    <w:p w:rsidR="005967F3" w:rsidRDefault="005967F3" w:rsidP="005967F3">
      <w:pPr>
        <w:pStyle w:val="a0"/>
        <w:numPr>
          <w:ilvl w:val="0"/>
          <w:numId w:val="9"/>
        </w:numPr>
        <w:rPr>
          <w:color w:val="FF0000"/>
          <w:sz w:val="24"/>
          <w:szCs w:val="24"/>
        </w:rPr>
      </w:pPr>
      <w:r>
        <w:rPr>
          <w:color w:val="FF0000"/>
          <w:sz w:val="24"/>
          <w:szCs w:val="24"/>
        </w:rPr>
        <w:t>基于</w:t>
      </w:r>
      <w:r>
        <w:rPr>
          <w:rFonts w:hint="cs"/>
          <w:color w:val="FF0000"/>
          <w:sz w:val="24"/>
          <w:szCs w:val="24"/>
        </w:rPr>
        <w:t>1</w:t>
      </w:r>
      <w:r>
        <w:rPr>
          <w:rFonts w:hint="eastAsia"/>
          <w:color w:val="FF0000"/>
          <w:sz w:val="24"/>
          <w:szCs w:val="24"/>
          <w:lang w:eastAsia="zh-CN"/>
        </w:rPr>
        <w:t>，</w:t>
      </w:r>
      <w:r>
        <w:rPr>
          <w:rFonts w:hint="cs"/>
          <w:color w:val="FF0000"/>
          <w:sz w:val="24"/>
          <w:szCs w:val="24"/>
        </w:rPr>
        <w:t>再进行</w:t>
      </w:r>
      <w:r>
        <w:rPr>
          <w:color w:val="FF0000"/>
          <w:sz w:val="24"/>
          <w:szCs w:val="24"/>
        </w:rPr>
        <w:t>两种网络不同层的</w:t>
      </w:r>
      <w:r>
        <w:rPr>
          <w:rFonts w:hint="cs"/>
          <w:color w:val="FF0000"/>
          <w:sz w:val="24"/>
          <w:szCs w:val="24"/>
        </w:rPr>
        <w:t>feature</w:t>
      </w:r>
      <w:r>
        <w:rPr>
          <w:rFonts w:hint="eastAsia"/>
          <w:color w:val="FF0000"/>
          <w:sz w:val="24"/>
          <w:szCs w:val="24"/>
          <w:lang w:eastAsia="zh-CN"/>
        </w:rPr>
        <w:t>的结果对比</w:t>
      </w:r>
    </w:p>
    <w:p w:rsidR="005967F3" w:rsidRDefault="005967F3" w:rsidP="005967F3">
      <w:pPr>
        <w:pStyle w:val="aff"/>
        <w:ind w:firstLine="480"/>
        <w:rPr>
          <w:color w:val="FF0000"/>
          <w:sz w:val="24"/>
          <w:szCs w:val="24"/>
        </w:rPr>
      </w:pPr>
    </w:p>
    <w:p w:rsidR="005967F3" w:rsidRDefault="005967F3" w:rsidP="005967F3">
      <w:pPr>
        <w:pStyle w:val="a0"/>
        <w:rPr>
          <w:color w:val="FF0000"/>
          <w:sz w:val="24"/>
          <w:szCs w:val="24"/>
        </w:rPr>
      </w:pPr>
      <w:r>
        <w:rPr>
          <w:color w:val="FF0000"/>
          <w:sz w:val="24"/>
          <w:szCs w:val="24"/>
        </w:rPr>
        <w:t>引入骨架点之后的对比</w:t>
      </w:r>
      <w:r>
        <w:rPr>
          <w:rFonts w:hint="eastAsia"/>
          <w:color w:val="FF0000"/>
          <w:sz w:val="24"/>
          <w:szCs w:val="24"/>
          <w:lang w:eastAsia="zh-CN"/>
        </w:rPr>
        <w:t>：</w:t>
      </w:r>
    </w:p>
    <w:p w:rsidR="005967F3" w:rsidRPr="00405C79" w:rsidRDefault="005967F3" w:rsidP="005967F3">
      <w:pPr>
        <w:pStyle w:val="a0"/>
        <w:rPr>
          <w:color w:val="FF0000"/>
          <w:sz w:val="24"/>
          <w:szCs w:val="24"/>
        </w:rPr>
      </w:pPr>
      <w:r>
        <w:rPr>
          <w:color w:val="FF0000"/>
          <w:sz w:val="24"/>
          <w:szCs w:val="24"/>
        </w:rPr>
        <w:t>S</w:t>
      </w:r>
      <w:r>
        <w:rPr>
          <w:rFonts w:hint="cs"/>
          <w:color w:val="FF0000"/>
          <w:sz w:val="24"/>
          <w:szCs w:val="24"/>
        </w:rPr>
        <w:t>patial</w:t>
      </w:r>
      <w:r>
        <w:rPr>
          <w:rFonts w:hint="cs"/>
          <w:color w:val="FF0000"/>
          <w:sz w:val="24"/>
          <w:szCs w:val="24"/>
        </w:rPr>
        <w:t>中最好的结果</w:t>
      </w:r>
      <w:r>
        <w:rPr>
          <w:rFonts w:hint="eastAsia"/>
          <w:color w:val="FF0000"/>
          <w:sz w:val="24"/>
          <w:szCs w:val="24"/>
          <w:lang w:eastAsia="zh-CN"/>
        </w:rPr>
        <w:t xml:space="preserve">  </w:t>
      </w:r>
      <w:r>
        <w:rPr>
          <w:rFonts w:hint="eastAsia"/>
          <w:color w:val="FF0000"/>
          <w:sz w:val="24"/>
          <w:szCs w:val="24"/>
          <w:lang w:eastAsia="zh-CN"/>
        </w:rPr>
        <w:t>与</w:t>
      </w:r>
      <w:r>
        <w:rPr>
          <w:rFonts w:hint="eastAsia"/>
          <w:color w:val="FF0000"/>
          <w:sz w:val="24"/>
          <w:szCs w:val="24"/>
          <w:lang w:eastAsia="zh-CN"/>
        </w:rPr>
        <w:t xml:space="preserve"> +</w:t>
      </w:r>
      <w:r>
        <w:rPr>
          <w:rFonts w:hint="eastAsia"/>
          <w:color w:val="FF0000"/>
          <w:sz w:val="24"/>
          <w:szCs w:val="24"/>
          <w:lang w:eastAsia="zh-CN"/>
        </w:rPr>
        <w:t>入骨架点补充的结果</w:t>
      </w:r>
      <w:r>
        <w:rPr>
          <w:rFonts w:hint="eastAsia"/>
          <w:color w:val="FF0000"/>
          <w:sz w:val="24"/>
          <w:szCs w:val="24"/>
          <w:lang w:eastAsia="zh-CN"/>
        </w:rPr>
        <w:t xml:space="preserve"> </w:t>
      </w:r>
      <w:r>
        <w:rPr>
          <w:rFonts w:hint="eastAsia"/>
          <w:color w:val="FF0000"/>
          <w:sz w:val="24"/>
          <w:szCs w:val="24"/>
          <w:lang w:eastAsia="zh-CN"/>
        </w:rPr>
        <w:t>对比</w:t>
      </w:r>
    </w:p>
    <w:p w:rsidR="005A37D5" w:rsidRPr="007B23B5" w:rsidRDefault="00370024">
      <w:pPr>
        <w:pStyle w:val="2"/>
        <w:tabs>
          <w:tab w:val="num" w:pos="0"/>
        </w:tabs>
        <w:rPr>
          <w:sz w:val="28"/>
          <w:szCs w:val="28"/>
        </w:rPr>
      </w:pPr>
      <w:bookmarkStart w:id="4" w:name="_Toc291404167"/>
      <w:r w:rsidRPr="007B23B5">
        <w:rPr>
          <w:sz w:val="28"/>
          <w:szCs w:val="28"/>
        </w:rPr>
        <w:t>1.4</w:t>
      </w:r>
      <w:r w:rsidRPr="007B23B5">
        <w:rPr>
          <w:sz w:val="28"/>
          <w:szCs w:val="28"/>
        </w:rPr>
        <w:t>本文的组织结构</w:t>
      </w:r>
      <w:bookmarkEnd w:id="4"/>
    </w:p>
    <w:p w:rsidR="00FD1A36" w:rsidRDefault="005A37D5">
      <w:pPr>
        <w:pStyle w:val="a0"/>
        <w:ind w:left="425" w:firstLine="425"/>
        <w:rPr>
          <w:sz w:val="24"/>
          <w:szCs w:val="24"/>
        </w:rPr>
      </w:pPr>
      <w:r>
        <w:rPr>
          <w:sz w:val="24"/>
          <w:szCs w:val="24"/>
        </w:rPr>
        <w:t>第一章，前言。介绍</w:t>
      </w:r>
      <w:r w:rsidR="00E178FA">
        <w:rPr>
          <w:rFonts w:hint="cs"/>
          <w:sz w:val="24"/>
          <w:szCs w:val="24"/>
        </w:rPr>
        <w:t>行为识别的背景和意义</w:t>
      </w:r>
      <w:r w:rsidR="00E178FA">
        <w:rPr>
          <w:rFonts w:hint="eastAsia"/>
          <w:sz w:val="24"/>
          <w:szCs w:val="24"/>
          <w:lang w:eastAsia="zh-CN"/>
        </w:rPr>
        <w:t>。</w:t>
      </w:r>
      <w:r w:rsidR="00E178FA">
        <w:rPr>
          <w:rFonts w:hint="cs"/>
          <w:sz w:val="24"/>
          <w:szCs w:val="24"/>
        </w:rPr>
        <w:t>同时介绍了国内外研究现状及分析了视频中行为识别的难点</w:t>
      </w:r>
      <w:r w:rsidR="00E178FA">
        <w:rPr>
          <w:rFonts w:hint="eastAsia"/>
          <w:sz w:val="24"/>
          <w:szCs w:val="24"/>
          <w:lang w:eastAsia="zh-CN"/>
        </w:rPr>
        <w:t>。</w:t>
      </w:r>
      <w:r w:rsidR="00E178FA">
        <w:rPr>
          <w:rFonts w:hint="cs"/>
          <w:sz w:val="24"/>
          <w:szCs w:val="24"/>
        </w:rPr>
        <w:t>简要介绍了本文的主要方法和文章结构</w:t>
      </w:r>
      <w:r w:rsidR="00E178FA">
        <w:rPr>
          <w:rFonts w:hint="eastAsia"/>
          <w:sz w:val="24"/>
          <w:szCs w:val="24"/>
          <w:lang w:eastAsia="zh-CN"/>
        </w:rPr>
        <w:t>。</w:t>
      </w:r>
    </w:p>
    <w:p w:rsidR="005A37D5" w:rsidRDefault="005A37D5">
      <w:pPr>
        <w:pStyle w:val="a0"/>
        <w:ind w:left="425" w:firstLine="425"/>
        <w:rPr>
          <w:sz w:val="24"/>
          <w:szCs w:val="24"/>
        </w:rPr>
      </w:pPr>
      <w:r>
        <w:rPr>
          <w:sz w:val="24"/>
          <w:szCs w:val="24"/>
        </w:rPr>
        <w:t>第二章，具体介绍</w:t>
      </w:r>
    </w:p>
    <w:p w:rsidR="005A37D5" w:rsidRDefault="005A37D5">
      <w:pPr>
        <w:pStyle w:val="a0"/>
        <w:ind w:left="425" w:firstLine="425"/>
        <w:rPr>
          <w:sz w:val="24"/>
          <w:szCs w:val="24"/>
        </w:rPr>
      </w:pPr>
      <w:r>
        <w:rPr>
          <w:sz w:val="24"/>
          <w:szCs w:val="24"/>
        </w:rPr>
        <w:t>第三章，具体介绍</w:t>
      </w:r>
    </w:p>
    <w:p w:rsidR="005A37D5" w:rsidRDefault="005A37D5">
      <w:pPr>
        <w:pStyle w:val="a0"/>
        <w:ind w:left="425" w:firstLine="425"/>
        <w:rPr>
          <w:sz w:val="24"/>
          <w:szCs w:val="24"/>
        </w:rPr>
      </w:pPr>
      <w:r>
        <w:rPr>
          <w:sz w:val="24"/>
          <w:szCs w:val="24"/>
        </w:rPr>
        <w:t>第四章，实验结果的分析。介绍所使用的数据集，在数据集上测试所提出的方法，并评价试验结果。对试验中某些特定场景做出解释和分析。</w:t>
      </w:r>
    </w:p>
    <w:p w:rsidR="005A37D5" w:rsidRDefault="005A37D5">
      <w:pPr>
        <w:pStyle w:val="a0"/>
        <w:ind w:left="425" w:firstLine="425"/>
        <w:rPr>
          <w:sz w:val="24"/>
          <w:szCs w:val="24"/>
        </w:rPr>
      </w:pPr>
      <w:r>
        <w:rPr>
          <w:sz w:val="24"/>
          <w:szCs w:val="24"/>
        </w:rPr>
        <w:t>第五章，对现有工作的总结和对未来工作的展望。如何进一步提高检测的准确率、实时性和鲁棒性。</w:t>
      </w:r>
    </w:p>
    <w:p w:rsidR="005A37D5" w:rsidRDefault="00C948D8">
      <w:pPr>
        <w:pStyle w:val="1"/>
        <w:pageBreakBefore/>
        <w:numPr>
          <w:ilvl w:val="0"/>
          <w:numId w:val="2"/>
        </w:numPr>
        <w:tabs>
          <w:tab w:val="left" w:pos="1365"/>
        </w:tabs>
        <w:spacing w:line="360" w:lineRule="exact"/>
        <w:jc w:val="center"/>
        <w:rPr>
          <w:color w:val="000000"/>
          <w:sz w:val="32"/>
        </w:rPr>
      </w:pPr>
      <w:r>
        <w:rPr>
          <w:color w:val="000000"/>
          <w:sz w:val="32"/>
        </w:rPr>
        <w:lastRenderedPageBreak/>
        <w:t>2D</w:t>
      </w:r>
      <w:r w:rsidR="007961D1">
        <w:rPr>
          <w:rFonts w:hint="eastAsia"/>
          <w:color w:val="000000"/>
          <w:sz w:val="32"/>
          <w:lang w:eastAsia="zh-CN"/>
        </w:rPr>
        <w:t>骨架</w:t>
      </w:r>
      <w:r w:rsidR="007961D1">
        <w:rPr>
          <w:color w:val="000000"/>
          <w:sz w:val="32"/>
        </w:rPr>
        <w:t>提取</w:t>
      </w:r>
    </w:p>
    <w:p w:rsidR="003E1DD9" w:rsidRDefault="00C948D8" w:rsidP="0079068B">
      <w:pPr>
        <w:pStyle w:val="21"/>
        <w:spacing w:line="360" w:lineRule="auto"/>
        <w:ind w:firstLine="480"/>
        <w:rPr>
          <w:rFonts w:ascii="Times New Roman" w:hAnsi="Times New Roman" w:cs="Times New Roman"/>
          <w:lang w:eastAsia="zh-CN"/>
        </w:rPr>
      </w:pPr>
      <w:r>
        <w:rPr>
          <w:rFonts w:ascii="Times New Roman" w:hAnsi="Times New Roman" w:cs="Times New Roman"/>
        </w:rPr>
        <w:t>尽管我们的研究对象是视频</w:t>
      </w:r>
      <w:r>
        <w:rPr>
          <w:rFonts w:ascii="Times New Roman" w:hAnsi="Times New Roman" w:cs="Times New Roman" w:hint="eastAsia"/>
          <w:lang w:eastAsia="zh-CN"/>
        </w:rPr>
        <w:t>，</w:t>
      </w:r>
      <w:r>
        <w:rPr>
          <w:rFonts w:ascii="Times New Roman" w:hAnsi="Times New Roman" w:cs="Times New Roman"/>
        </w:rPr>
        <w:t>但是视频是由一帧帧的</w:t>
      </w:r>
      <w:r>
        <w:rPr>
          <w:rFonts w:ascii="Times New Roman" w:hAnsi="Times New Roman" w:cs="Times New Roman" w:hint="cs"/>
        </w:rPr>
        <w:t>RGB</w:t>
      </w:r>
      <w:r>
        <w:rPr>
          <w:rFonts w:ascii="Times New Roman" w:hAnsi="Times New Roman" w:cs="Times New Roman"/>
        </w:rPr>
        <w:t>图像组成</w:t>
      </w:r>
      <w:r>
        <w:rPr>
          <w:rFonts w:ascii="Times New Roman" w:hAnsi="Times New Roman" w:cs="Times New Roman" w:hint="eastAsia"/>
          <w:lang w:eastAsia="zh-CN"/>
        </w:rPr>
        <w:t>，</w:t>
      </w:r>
      <w:r>
        <w:rPr>
          <w:rFonts w:ascii="Times New Roman" w:hAnsi="Times New Roman" w:cs="Times New Roman"/>
        </w:rPr>
        <w:t>因此只要实现了在</w:t>
      </w:r>
      <w:r>
        <w:rPr>
          <w:rFonts w:ascii="Times New Roman" w:hAnsi="Times New Roman" w:cs="Times New Roman" w:hint="cs"/>
        </w:rPr>
        <w:t>RGB</w:t>
      </w:r>
      <w:r>
        <w:rPr>
          <w:rFonts w:ascii="Times New Roman" w:hAnsi="Times New Roman" w:cs="Times New Roman" w:hint="cs"/>
        </w:rPr>
        <w:t>图像上</w:t>
      </w:r>
      <w:r w:rsidR="00EA7862">
        <w:rPr>
          <w:rFonts w:ascii="Times New Roman" w:hAnsi="Times New Roman" w:cs="Times New Roman" w:hint="cs"/>
        </w:rPr>
        <w:t>提取人体骨架</w:t>
      </w:r>
      <w:r w:rsidR="00EA7862">
        <w:rPr>
          <w:rFonts w:ascii="Times New Roman" w:hAnsi="Times New Roman" w:cs="Times New Roman" w:hint="eastAsia"/>
          <w:lang w:eastAsia="zh-CN"/>
        </w:rPr>
        <w:t>，</w:t>
      </w:r>
      <w:r w:rsidR="00EA7862">
        <w:rPr>
          <w:rFonts w:ascii="Times New Roman" w:hAnsi="Times New Roman" w:cs="Times New Roman" w:hint="cs"/>
        </w:rPr>
        <w:t>即可得到</w:t>
      </w:r>
      <w:r w:rsidR="00A540C1">
        <w:rPr>
          <w:rFonts w:ascii="Times New Roman" w:hAnsi="Times New Roman" w:cs="Times New Roman" w:hint="cs"/>
        </w:rPr>
        <w:t>整个视频流中人体骨架节点信息</w:t>
      </w:r>
      <w:r w:rsidR="00A540C1">
        <w:rPr>
          <w:rFonts w:ascii="Times New Roman" w:hAnsi="Times New Roman" w:cs="Times New Roman" w:hint="eastAsia"/>
          <w:lang w:eastAsia="zh-CN"/>
        </w:rPr>
        <w:t>。</w:t>
      </w:r>
      <w:r w:rsidR="007C6100">
        <w:rPr>
          <w:rFonts w:ascii="Times New Roman" w:hAnsi="Times New Roman" w:cs="Times New Roman" w:hint="eastAsia"/>
          <w:lang w:eastAsia="zh-CN"/>
        </w:rPr>
        <w:t>本文骨架提取框架</w:t>
      </w:r>
      <w:r w:rsidR="0079068B">
        <w:rPr>
          <w:rFonts w:ascii="Times New Roman" w:hAnsi="Times New Roman" w:cs="Times New Roman" w:hint="eastAsia"/>
          <w:lang w:eastAsia="zh-CN"/>
        </w:rPr>
        <w:t>采用</w:t>
      </w:r>
      <w:r w:rsidR="008843F9">
        <w:rPr>
          <w:rFonts w:ascii="Times New Roman" w:hAnsi="Times New Roman" w:cs="Times New Roman"/>
          <w:lang w:eastAsia="zh-CN"/>
        </w:rPr>
        <w:t>Cao</w:t>
      </w:r>
      <w:r w:rsidR="008843F9">
        <w:rPr>
          <w:rFonts w:ascii="Times New Roman" w:hAnsi="Times New Roman" w:cs="Times New Roman"/>
          <w:lang w:eastAsia="zh-CN"/>
        </w:rPr>
        <w:t>等人开源的</w:t>
      </w:r>
      <w:r w:rsidR="008843F9">
        <w:rPr>
          <w:rFonts w:ascii="Times New Roman" w:hAnsi="Times New Roman" w:cs="Times New Roman" w:hint="eastAsia"/>
          <w:lang w:eastAsia="zh-CN"/>
        </w:rPr>
        <w:t>OpenPose</w:t>
      </w:r>
      <w:bookmarkStart w:id="5" w:name="_Toc291404172"/>
      <w:r w:rsidR="00367336">
        <w:rPr>
          <w:rFonts w:ascii="Times New Roman" w:hAnsi="Times New Roman" w:cs="Times New Roman" w:hint="eastAsia"/>
          <w:lang w:eastAsia="zh-CN"/>
        </w:rPr>
        <w:t>进行骨架信息</w:t>
      </w:r>
      <w:r w:rsidR="00367336">
        <w:rPr>
          <w:rFonts w:ascii="Times New Roman" w:hAnsi="Times New Roman" w:cs="Times New Roman"/>
          <w:lang w:eastAsia="zh-CN"/>
        </w:rPr>
        <w:t>提取</w:t>
      </w:r>
      <w:r w:rsidR="0079068B">
        <w:rPr>
          <w:rFonts w:ascii="Times New Roman" w:hAnsi="Times New Roman" w:cs="Times New Roman" w:hint="eastAsia"/>
          <w:lang w:eastAsia="zh-CN"/>
        </w:rPr>
        <w:t>。</w:t>
      </w:r>
    </w:p>
    <w:p w:rsidR="00CC0846" w:rsidRDefault="00CC0846" w:rsidP="0079068B">
      <w:pPr>
        <w:pStyle w:val="21"/>
        <w:spacing w:line="360" w:lineRule="auto"/>
        <w:ind w:firstLine="480"/>
        <w:rPr>
          <w:rFonts w:ascii="Times New Roman" w:hAnsi="Times New Roman" w:cs="Times New Roman"/>
        </w:rPr>
      </w:pPr>
      <w:r>
        <w:rPr>
          <w:rFonts w:ascii="Times New Roman" w:hAnsi="Times New Roman" w:cs="Times New Roman" w:hint="eastAsia"/>
          <w:lang w:eastAsia="zh-CN"/>
        </w:rPr>
        <w:t>本章将会介绍：</w:t>
      </w:r>
      <w:r>
        <w:rPr>
          <w:rFonts w:ascii="Times New Roman" w:hAnsi="Times New Roman" w:cs="Times New Roman" w:hint="eastAsia"/>
          <w:lang w:eastAsia="zh-CN"/>
        </w:rPr>
        <w:t>1</w:t>
      </w:r>
      <w:r>
        <w:rPr>
          <w:rFonts w:ascii="Times New Roman" w:hAnsi="Times New Roman" w:cs="Times New Roman" w:hint="eastAsia"/>
          <w:lang w:eastAsia="zh-CN"/>
        </w:rPr>
        <w:t>）视频骨架</w:t>
      </w:r>
      <w:r>
        <w:rPr>
          <w:rFonts w:ascii="Times New Roman" w:hAnsi="Times New Roman" w:cs="Times New Roman"/>
          <w:lang w:eastAsia="zh-CN"/>
        </w:rPr>
        <w:t>信息的</w:t>
      </w:r>
      <w:r>
        <w:rPr>
          <w:rFonts w:ascii="Times New Roman" w:hAnsi="Times New Roman" w:cs="Times New Roman" w:hint="eastAsia"/>
          <w:lang w:eastAsia="zh-CN"/>
        </w:rPr>
        <w:t>提取</w:t>
      </w:r>
      <w:r>
        <w:rPr>
          <w:rFonts w:ascii="Times New Roman" w:hAnsi="Times New Roman" w:cs="Times New Roman"/>
          <w:lang w:eastAsia="zh-CN"/>
        </w:rPr>
        <w:t>；</w:t>
      </w:r>
      <w:r>
        <w:rPr>
          <w:rFonts w:ascii="Times New Roman" w:hAnsi="Times New Roman" w:cs="Times New Roman" w:hint="eastAsia"/>
          <w:lang w:eastAsia="zh-CN"/>
        </w:rPr>
        <w:t>2</w:t>
      </w:r>
      <w:r>
        <w:rPr>
          <w:rFonts w:ascii="Times New Roman" w:hAnsi="Times New Roman" w:cs="Times New Roman" w:hint="eastAsia"/>
          <w:lang w:eastAsia="zh-CN"/>
        </w:rPr>
        <w:t>）</w:t>
      </w:r>
      <w:r w:rsidR="00F16317">
        <w:rPr>
          <w:rFonts w:ascii="Times New Roman" w:hAnsi="Times New Roman" w:cs="Times New Roman" w:hint="eastAsia"/>
          <w:lang w:eastAsia="zh-CN"/>
        </w:rPr>
        <w:t>骨架</w:t>
      </w:r>
      <w:r w:rsidR="00F16317">
        <w:rPr>
          <w:rFonts w:ascii="Times New Roman" w:hAnsi="Times New Roman" w:cs="Times New Roman"/>
          <w:lang w:eastAsia="zh-CN"/>
        </w:rPr>
        <w:t>信息补全</w:t>
      </w:r>
      <w:r w:rsidR="00F16317">
        <w:rPr>
          <w:rFonts w:ascii="Times New Roman" w:hAnsi="Times New Roman" w:cs="Times New Roman" w:hint="eastAsia"/>
          <w:lang w:eastAsia="zh-CN"/>
        </w:rPr>
        <w:t>；</w:t>
      </w:r>
      <w:r w:rsidR="00F16317">
        <w:rPr>
          <w:rFonts w:ascii="Times New Roman" w:hAnsi="Times New Roman" w:cs="Times New Roman" w:hint="eastAsia"/>
          <w:lang w:eastAsia="zh-CN"/>
        </w:rPr>
        <w:t>3</w:t>
      </w:r>
      <w:r w:rsidR="00F16317">
        <w:rPr>
          <w:rFonts w:ascii="Times New Roman" w:hAnsi="Times New Roman" w:cs="Times New Roman" w:hint="eastAsia"/>
          <w:lang w:eastAsia="zh-CN"/>
        </w:rPr>
        <w:t>）</w:t>
      </w:r>
    </w:p>
    <w:p w:rsidR="003F46F9" w:rsidRPr="007B23B5" w:rsidRDefault="003F46F9" w:rsidP="003F46F9">
      <w:pPr>
        <w:pStyle w:val="2"/>
        <w:tabs>
          <w:tab w:val="clear" w:pos="0"/>
        </w:tabs>
        <w:rPr>
          <w:rFonts w:ascii="宋体" w:eastAsia="宋体" w:hAnsi="宋体" w:cs="Times New Roman"/>
          <w:sz w:val="28"/>
          <w:szCs w:val="28"/>
        </w:rPr>
      </w:pPr>
      <w:bookmarkStart w:id="6" w:name="_Toc291404169"/>
      <w:r w:rsidRPr="007B23B5">
        <w:rPr>
          <w:rFonts w:ascii="宋体" w:eastAsia="宋体" w:hAnsi="宋体" w:cs="宋体"/>
          <w:sz w:val="28"/>
          <w:szCs w:val="28"/>
        </w:rPr>
        <w:t>2.1</w:t>
      </w:r>
      <w:bookmarkEnd w:id="6"/>
      <w:r>
        <w:rPr>
          <w:rFonts w:ascii="宋体" w:eastAsia="宋体" w:hAnsi="宋体" w:cs="Times New Roman"/>
          <w:sz w:val="28"/>
          <w:szCs w:val="28"/>
        </w:rPr>
        <w:t xml:space="preserve"> OpenPose骨架提取</w:t>
      </w:r>
    </w:p>
    <w:p w:rsidR="009D4767" w:rsidRPr="009D4767" w:rsidRDefault="009D4767" w:rsidP="00ED12F8">
      <w:pPr>
        <w:pStyle w:val="21"/>
        <w:spacing w:line="360" w:lineRule="auto"/>
        <w:ind w:firstLine="425"/>
        <w:rPr>
          <w:rFonts w:asciiTheme="majorEastAsia" w:eastAsiaTheme="majorEastAsia" w:hAnsiTheme="majorEastAsia" w:cs="Times New Roman"/>
          <w:sz w:val="28"/>
          <w:szCs w:val="28"/>
        </w:rPr>
      </w:pPr>
      <w:r>
        <w:rPr>
          <w:rFonts w:ascii="Times New Roman" w:hAnsi="Times New Roman" w:cs="Times New Roman" w:hint="eastAsia"/>
          <w:lang w:eastAsia="zh-CN"/>
        </w:rPr>
        <w:t>骨架节点一共有</w:t>
      </w:r>
      <w:r>
        <w:rPr>
          <w:rFonts w:ascii="Times New Roman" w:hAnsi="Times New Roman" w:cs="Times New Roman" w:hint="eastAsia"/>
          <w:lang w:eastAsia="zh-CN"/>
        </w:rPr>
        <w:t>18</w:t>
      </w:r>
      <w:r>
        <w:rPr>
          <w:rFonts w:ascii="Times New Roman" w:hAnsi="Times New Roman" w:cs="Times New Roman" w:hint="eastAsia"/>
          <w:lang w:eastAsia="zh-CN"/>
        </w:rPr>
        <w:t>个</w:t>
      </w:r>
      <w:r w:rsidR="001C63A7">
        <w:rPr>
          <w:rFonts w:ascii="Times New Roman" w:hAnsi="Times New Roman" w:cs="Times New Roman" w:hint="eastAsia"/>
          <w:lang w:eastAsia="zh-CN"/>
        </w:rPr>
        <w:t>，</w:t>
      </w:r>
      <w:r w:rsidR="00ED12F8">
        <w:rPr>
          <w:rFonts w:ascii="Times New Roman" w:hAnsi="Times New Roman" w:cs="Times New Roman" w:hint="eastAsia"/>
          <w:lang w:eastAsia="zh-CN"/>
        </w:rPr>
        <w:t>包括鼻子、脖子、左右眼、左右耳、左右肩、左右手肘、左右手腕、左右臀部、左右膝盖及左右脚踝</w:t>
      </w:r>
      <w:r w:rsidR="000E4D21">
        <w:rPr>
          <w:rFonts w:ascii="Times New Roman" w:hAnsi="Times New Roman" w:cs="Times New Roman" w:hint="eastAsia"/>
          <w:lang w:eastAsia="zh-CN"/>
        </w:rPr>
        <w:t>。</w:t>
      </w:r>
    </w:p>
    <w:p w:rsidR="00F169F9" w:rsidRDefault="00F169F9" w:rsidP="00F169F9">
      <w:pPr>
        <w:pStyle w:val="21"/>
        <w:spacing w:line="360" w:lineRule="auto"/>
        <w:ind w:firstLine="0"/>
        <w:rPr>
          <w:rFonts w:asciiTheme="majorEastAsia" w:eastAsiaTheme="majorEastAsia" w:hAnsiTheme="majorEastAsia" w:cs="Times New Roman"/>
          <w:sz w:val="28"/>
          <w:szCs w:val="28"/>
        </w:rPr>
      </w:pPr>
    </w:p>
    <w:p w:rsidR="00F169F9" w:rsidRPr="007B23B5" w:rsidRDefault="00F169F9" w:rsidP="00F169F9">
      <w:pPr>
        <w:pStyle w:val="2"/>
        <w:tabs>
          <w:tab w:val="clear" w:pos="0"/>
        </w:tabs>
        <w:rPr>
          <w:rFonts w:ascii="宋体" w:eastAsia="宋体" w:hAnsi="宋体" w:cs="Times New Roman"/>
          <w:sz w:val="28"/>
          <w:szCs w:val="28"/>
        </w:rPr>
      </w:pPr>
      <w:r>
        <w:rPr>
          <w:rFonts w:ascii="宋体" w:eastAsia="宋体" w:hAnsi="宋体" w:cs="宋体"/>
          <w:sz w:val="28"/>
          <w:szCs w:val="28"/>
        </w:rPr>
        <w:t>2.2</w:t>
      </w:r>
      <w:r>
        <w:rPr>
          <w:rFonts w:ascii="宋体" w:eastAsia="宋体" w:hAnsi="宋体" w:cs="Times New Roman"/>
          <w:sz w:val="28"/>
          <w:szCs w:val="28"/>
        </w:rPr>
        <w:t xml:space="preserve"> 骨架矩阵信息补全</w:t>
      </w:r>
    </w:p>
    <w:p w:rsidR="00F169F9" w:rsidRDefault="00157F87" w:rsidP="009650A1">
      <w:pPr>
        <w:pStyle w:val="21"/>
        <w:spacing w:line="360" w:lineRule="auto"/>
        <w:rPr>
          <w:szCs w:val="24"/>
        </w:rPr>
      </w:pPr>
      <w:r>
        <w:rPr>
          <w:szCs w:val="24"/>
        </w:rPr>
        <w:t>由于</w:t>
      </w:r>
      <w:r w:rsidR="009650A1">
        <w:rPr>
          <w:szCs w:val="24"/>
        </w:rPr>
        <w:t>遮挡</w:t>
      </w:r>
      <w:r w:rsidR="009650A1">
        <w:rPr>
          <w:rFonts w:hint="eastAsia"/>
          <w:szCs w:val="24"/>
          <w:lang w:eastAsia="zh-CN"/>
        </w:rPr>
        <w:t>、</w:t>
      </w:r>
      <w:r w:rsidR="009650A1">
        <w:rPr>
          <w:szCs w:val="24"/>
        </w:rPr>
        <w:t>光照</w:t>
      </w:r>
      <w:r w:rsidR="009650A1">
        <w:rPr>
          <w:rFonts w:hint="eastAsia"/>
          <w:szCs w:val="24"/>
          <w:lang w:eastAsia="zh-CN"/>
        </w:rPr>
        <w:t>、</w:t>
      </w:r>
      <w:r w:rsidR="009650A1">
        <w:rPr>
          <w:szCs w:val="24"/>
        </w:rPr>
        <w:t>噪声等原因</w:t>
      </w:r>
      <w:r w:rsidR="009650A1">
        <w:rPr>
          <w:rFonts w:hint="eastAsia"/>
          <w:szCs w:val="24"/>
          <w:lang w:eastAsia="zh-CN"/>
        </w:rPr>
        <w:t>，</w:t>
      </w:r>
      <w:r w:rsidR="009650A1">
        <w:rPr>
          <w:szCs w:val="24"/>
        </w:rPr>
        <w:t>对于普通视频进行骨架点提取最后得到的矩阵大部分是稀疏的</w:t>
      </w:r>
      <w:r w:rsidR="009650A1">
        <w:rPr>
          <w:rFonts w:hint="eastAsia"/>
          <w:szCs w:val="24"/>
          <w:lang w:eastAsia="zh-CN"/>
        </w:rPr>
        <w:t>。</w:t>
      </w:r>
      <w:r w:rsidR="009650A1">
        <w:rPr>
          <w:szCs w:val="24"/>
        </w:rPr>
        <w:t>为了解决稀疏性问题</w:t>
      </w:r>
      <w:r w:rsidR="009650A1">
        <w:rPr>
          <w:rFonts w:hint="eastAsia"/>
          <w:szCs w:val="24"/>
          <w:lang w:eastAsia="zh-CN"/>
        </w:rPr>
        <w:t>，</w:t>
      </w:r>
      <w:r w:rsidR="009650A1">
        <w:rPr>
          <w:szCs w:val="24"/>
        </w:rPr>
        <w:t>我们采取矩阵补全</w:t>
      </w:r>
      <w:r w:rsidR="009650A1">
        <w:rPr>
          <w:rFonts w:hint="eastAsia"/>
          <w:szCs w:val="24"/>
          <w:lang w:eastAsia="zh-CN"/>
        </w:rPr>
        <w:t>。</w:t>
      </w:r>
      <w:r w:rsidR="00F169F9" w:rsidRPr="00F169F9">
        <w:rPr>
          <w:szCs w:val="24"/>
        </w:rPr>
        <w:t>矩阵补全</w:t>
      </w:r>
      <w:r w:rsidR="00F169F9" w:rsidRPr="00F169F9">
        <w:rPr>
          <w:rFonts w:hint="eastAsia"/>
          <w:szCs w:val="24"/>
          <w:lang w:eastAsia="zh-CN"/>
        </w:rPr>
        <w:t>（matrix comp</w:t>
      </w:r>
      <w:r w:rsidR="00F169F9" w:rsidRPr="00F169F9">
        <w:rPr>
          <w:szCs w:val="24"/>
          <w:lang w:eastAsia="zh-CN"/>
        </w:rPr>
        <w:t>letion</w:t>
      </w:r>
      <w:r w:rsidR="00F169F9" w:rsidRPr="00F169F9">
        <w:rPr>
          <w:rFonts w:hint="eastAsia"/>
          <w:szCs w:val="24"/>
          <w:lang w:eastAsia="zh-CN"/>
        </w:rPr>
        <w:t>）问题就是给定有限个已知元素，</w:t>
      </w:r>
      <w:r w:rsidR="00F169F9">
        <w:rPr>
          <w:rFonts w:hint="eastAsia"/>
          <w:szCs w:val="24"/>
          <w:lang w:eastAsia="zh-CN"/>
        </w:rPr>
        <w:t>要求我们恢复矩阵中缺失的元素。</w:t>
      </w:r>
      <w:r w:rsidR="00081F6F">
        <w:rPr>
          <w:rFonts w:hint="eastAsia"/>
          <w:szCs w:val="24"/>
          <w:lang w:eastAsia="zh-CN"/>
        </w:rPr>
        <w:t>这样的问题是普遍的，在很多应用中，我们都假设要补全的矩阵</w:t>
      </w:r>
      <w:r w:rsidR="00850008">
        <w:rPr>
          <w:rFonts w:hint="eastAsia"/>
          <w:szCs w:val="24"/>
          <w:lang w:eastAsia="zh-CN"/>
        </w:rPr>
        <w:t>其实</w:t>
      </w:r>
      <w:r w:rsidR="00081F6F">
        <w:rPr>
          <w:rFonts w:hint="eastAsia"/>
          <w:szCs w:val="24"/>
          <w:lang w:eastAsia="zh-CN"/>
        </w:rPr>
        <w:t>是一个低秩矩阵</w:t>
      </w:r>
      <w:r w:rsidR="0026023D">
        <w:rPr>
          <w:rFonts w:hint="eastAsia"/>
          <w:szCs w:val="24"/>
          <w:lang w:eastAsia="zh-CN"/>
        </w:rPr>
        <w:t>。</w:t>
      </w:r>
      <w:r w:rsidR="00850008">
        <w:t>Candes和Recht</w:t>
      </w:r>
      <w:r w:rsidR="00850008" w:rsidRPr="00850008">
        <w:rPr>
          <w:color w:val="FF0000"/>
        </w:rPr>
        <w:t>[</w:t>
      </w:r>
      <w:r w:rsidR="00251671">
        <w:rPr>
          <w:color w:val="FF0000"/>
        </w:rPr>
        <w:t>99</w:t>
      </w:r>
      <w:r w:rsidR="00850008" w:rsidRPr="00850008">
        <w:rPr>
          <w:color w:val="FF0000"/>
        </w:rPr>
        <w:t>]</w:t>
      </w:r>
      <w:r w:rsidR="00850008">
        <w:rPr>
          <w:rFonts w:hint="eastAsia"/>
          <w:szCs w:val="24"/>
          <w:lang w:eastAsia="zh-CN"/>
        </w:rPr>
        <w:t>证明</w:t>
      </w:r>
      <w:r w:rsidR="00C5324B">
        <w:rPr>
          <w:rFonts w:hint="eastAsia"/>
          <w:szCs w:val="24"/>
          <w:lang w:eastAsia="zh-CN"/>
        </w:rPr>
        <w:t>，对于给定的稀疏矩阵</w:t>
      </w:r>
      <w:r w:rsidR="00C5324B" w:rsidRPr="00BD0686">
        <w:rPr>
          <w:rFonts w:hint="eastAsia"/>
          <w:i/>
          <w:szCs w:val="24"/>
          <w:lang w:eastAsia="zh-CN"/>
        </w:rPr>
        <w:t>D</w:t>
      </w:r>
      <w:r w:rsidR="00C5324B">
        <w:rPr>
          <w:rFonts w:hint="eastAsia"/>
          <w:szCs w:val="24"/>
          <w:lang w:eastAsia="zh-CN"/>
        </w:rPr>
        <w:t>，低秩矩阵</w:t>
      </w:r>
      <w:r w:rsidR="00C5324B" w:rsidRPr="00BD0686">
        <w:rPr>
          <w:rFonts w:hint="eastAsia"/>
          <w:i/>
          <w:szCs w:val="24"/>
          <w:lang w:eastAsia="zh-CN"/>
        </w:rPr>
        <w:t>A</w:t>
      </w:r>
      <w:r w:rsidR="00C5324B">
        <w:rPr>
          <w:rFonts w:hint="eastAsia"/>
          <w:szCs w:val="24"/>
          <w:lang w:eastAsia="zh-CN"/>
        </w:rPr>
        <w:t>在满足一定条件下可以通过以下优化问题</w:t>
      </w:r>
      <w:r w:rsidR="00BD0686">
        <w:rPr>
          <w:rFonts w:hint="eastAsia"/>
          <w:szCs w:val="24"/>
          <w:lang w:eastAsia="zh-CN"/>
        </w:rPr>
        <w:t>完美</w:t>
      </w:r>
      <w:r w:rsidR="00C5324B">
        <w:rPr>
          <w:rFonts w:hint="eastAsia"/>
          <w:szCs w:val="24"/>
          <w:lang w:eastAsia="zh-CN"/>
        </w:rPr>
        <w:t>恢复：</w:t>
      </w:r>
    </w:p>
    <w:p w:rsidR="00C5324B" w:rsidRPr="006F44D0" w:rsidRDefault="006F44D0" w:rsidP="006F44D0">
      <w:pPr>
        <w:jc w:val="center"/>
      </w:pPr>
      <w:r>
        <w:rPr>
          <w:rFonts w:ascii="宋体" w:hAnsi="宋体" w:cs="宋体" w:hint="eastAsia"/>
          <w:sz w:val="24"/>
          <w:szCs w:val="24"/>
          <w:lang w:eastAsia="zh-CN"/>
        </w:rPr>
        <w:t xml:space="preserve">                </w:t>
      </w:r>
      <m:oMath>
        <m:func>
          <m:funcPr>
            <m:ctrlPr>
              <w:rPr>
                <w:rFonts w:ascii="Cambria Math" w:hAnsi="Cambria Math" w:cs="宋体"/>
                <w:i/>
                <w:sz w:val="24"/>
                <w:szCs w:val="24"/>
                <w:lang w:eastAsia="zh-CN"/>
              </w:rPr>
            </m:ctrlPr>
          </m:funcPr>
          <m:fName>
            <m:limLow>
              <m:limLowPr>
                <m:ctrlPr>
                  <w:rPr>
                    <w:rFonts w:ascii="Cambria Math" w:hAnsi="Cambria Math" w:cs="宋体"/>
                    <w:i/>
                    <w:sz w:val="24"/>
                    <w:szCs w:val="24"/>
                    <w:lang w:eastAsia="zh-CN"/>
                  </w:rPr>
                </m:ctrlPr>
              </m:limLowPr>
              <m:e>
                <m:r>
                  <w:rPr>
                    <w:rFonts w:ascii="Cambria Math" w:hAnsi="Cambria Math" w:hint="eastAsia"/>
                    <w:szCs w:val="24"/>
                    <w:lang w:eastAsia="zh-CN"/>
                  </w:rPr>
                  <m:t>min</m:t>
                </m:r>
              </m:e>
              <m:lim>
                <m:r>
                  <w:rPr>
                    <w:rFonts w:ascii="Cambria Math" w:hAnsi="Cambria Math"/>
                    <w:szCs w:val="24"/>
                  </w:rPr>
                  <m:t>A</m:t>
                </m:r>
              </m:lim>
            </m:limLow>
          </m:fName>
          <m:e>
            <m:r>
              <w:rPr>
                <w:rFonts w:ascii="Cambria Math" w:hAnsi="Cambria Math"/>
                <w:szCs w:val="24"/>
              </w:rPr>
              <m:t>||A|</m:t>
            </m:r>
            <m:sSub>
              <m:sSubPr>
                <m:ctrlPr>
                  <w:rPr>
                    <w:rFonts w:ascii="Cambria Math" w:hAnsi="Cambria Math" w:cs="宋体"/>
                    <w:i/>
                    <w:sz w:val="24"/>
                    <w:szCs w:val="24"/>
                  </w:rPr>
                </m:ctrlPr>
              </m:sSubPr>
              <m:e>
                <m:r>
                  <w:rPr>
                    <w:rFonts w:ascii="Cambria Math" w:hAnsi="Cambria Math"/>
                    <w:szCs w:val="24"/>
                  </w:rPr>
                  <m:t>|</m:t>
                </m:r>
              </m:e>
              <m:sub>
                <m:r>
                  <w:rPr>
                    <w:rFonts w:ascii="Cambria Math" w:hAnsi="Cambria Math"/>
                    <w:szCs w:val="24"/>
                  </w:rPr>
                  <m:t>*</m:t>
                </m:r>
              </m:sub>
            </m:sSub>
          </m:e>
        </m:func>
        <m:r>
          <w:rPr>
            <w:rFonts w:ascii="Cambria Math" w:hAnsi="Cambria Math"/>
            <w:szCs w:val="24"/>
            <w:lang w:eastAsia="zh-CN"/>
          </w:rPr>
          <m:t xml:space="preserve">  subject to </m:t>
        </m:r>
        <m:sSub>
          <m:sSubPr>
            <m:ctrlPr>
              <w:rPr>
                <w:rFonts w:ascii="Cambria Math" w:hAnsi="Cambria Math" w:cs="宋体"/>
                <w:i/>
                <w:sz w:val="24"/>
                <w:szCs w:val="24"/>
                <w:lang w:eastAsia="zh-CN"/>
              </w:rPr>
            </m:ctrlPr>
          </m:sSubPr>
          <m:e>
            <m:r>
              <w:rPr>
                <w:rFonts w:ascii="Cambria Math" w:hAnsi="Cambria Math"/>
                <w:szCs w:val="24"/>
                <w:lang w:eastAsia="zh-CN"/>
              </w:rPr>
              <m:t>A</m:t>
            </m:r>
          </m:e>
          <m:sub>
            <m:r>
              <w:rPr>
                <w:rFonts w:ascii="Cambria Math" w:hAnsi="Cambria Math"/>
                <w:szCs w:val="24"/>
                <w:lang w:eastAsia="zh-CN"/>
              </w:rPr>
              <m:t>ij</m:t>
            </m:r>
          </m:sub>
        </m:sSub>
        <m:r>
          <w:rPr>
            <w:rFonts w:ascii="Cambria Math" w:hAnsi="Cambria Math"/>
            <w:szCs w:val="24"/>
            <w:lang w:eastAsia="zh-CN"/>
          </w:rPr>
          <m:t>=</m:t>
        </m:r>
        <m:sSub>
          <m:sSubPr>
            <m:ctrlPr>
              <w:rPr>
                <w:rFonts w:ascii="Cambria Math" w:hAnsi="Cambria Math" w:cs="宋体"/>
                <w:i/>
                <w:sz w:val="24"/>
                <w:szCs w:val="24"/>
                <w:lang w:eastAsia="zh-CN"/>
              </w:rPr>
            </m:ctrlPr>
          </m:sSubPr>
          <m:e>
            <m:r>
              <w:rPr>
                <w:rFonts w:ascii="Cambria Math" w:hAnsi="Cambria Math"/>
                <w:szCs w:val="24"/>
                <w:lang w:eastAsia="zh-CN"/>
              </w:rPr>
              <m:t>D</m:t>
            </m:r>
          </m:e>
          <m:sub>
            <m:r>
              <w:rPr>
                <w:rFonts w:ascii="Cambria Math" w:hAnsi="Cambria Math"/>
                <w:szCs w:val="24"/>
                <w:lang w:eastAsia="zh-CN"/>
              </w:rPr>
              <m:t>ij</m:t>
            </m:r>
          </m:sub>
        </m:sSub>
        <m:r>
          <w:rPr>
            <w:rFonts w:ascii="Cambria Math" w:hAnsi="Cambria Math"/>
            <w:szCs w:val="24"/>
            <w:lang w:eastAsia="zh-CN"/>
          </w:rPr>
          <m:t>, ∀(i, j)∈Ω</m:t>
        </m:r>
      </m:oMath>
      <w:r w:rsidR="00712115">
        <w:rPr>
          <w:szCs w:val="24"/>
          <w:lang w:eastAsia="zh-CN"/>
        </w:rPr>
        <w:t>,</w:t>
      </w:r>
      <w:r>
        <w:rPr>
          <w:szCs w:val="24"/>
          <w:lang w:eastAsia="zh-CN"/>
        </w:rPr>
        <w:t xml:space="preserve">   </w:t>
      </w:r>
      <w:r>
        <w:rPr>
          <w:szCs w:val="24"/>
          <w:lang w:eastAsia="zh-CN"/>
        </w:rPr>
        <w:tab/>
      </w:r>
      <w:r>
        <w:rPr>
          <w:szCs w:val="24"/>
          <w:lang w:eastAsia="zh-CN"/>
        </w:rPr>
        <w:tab/>
      </w:r>
      <w:r>
        <w:rPr>
          <w:szCs w:val="24"/>
          <w:lang w:eastAsia="zh-CN"/>
        </w:rPr>
        <w:tab/>
      </w:r>
      <w:r>
        <w:rPr>
          <w:szCs w:val="24"/>
          <w:lang w:eastAsia="zh-CN"/>
        </w:rPr>
        <w:tab/>
      </w:r>
      <w:r>
        <w:t>(2.2.1)</w:t>
      </w:r>
    </w:p>
    <w:p w:rsidR="00712115" w:rsidRDefault="00712115" w:rsidP="00081F6F">
      <w:pPr>
        <w:pStyle w:val="21"/>
        <w:spacing w:line="360" w:lineRule="auto"/>
        <w:rPr>
          <w:szCs w:val="24"/>
          <w:lang w:eastAsia="zh-CN"/>
        </w:rPr>
      </w:pPr>
      <w:r>
        <w:rPr>
          <w:szCs w:val="24"/>
        </w:rPr>
        <w:t>其中</w:t>
      </w:r>
      <w:r>
        <w:rPr>
          <w:rFonts w:hint="eastAsia"/>
          <w:szCs w:val="24"/>
          <w:lang w:eastAsia="zh-CN"/>
        </w:rPr>
        <w:t>，</w:t>
      </w:r>
      <m:oMath>
        <m:r>
          <w:rPr>
            <w:rFonts w:ascii="Cambria Math" w:hAnsi="Cambria Math"/>
            <w:szCs w:val="24"/>
            <w:lang w:eastAsia="zh-CN"/>
          </w:rPr>
          <m:t>Ω</m:t>
        </m:r>
      </m:oMath>
      <w:r w:rsidR="006E619A">
        <w:rPr>
          <w:szCs w:val="24"/>
          <w:lang w:eastAsia="zh-CN"/>
        </w:rPr>
        <w:t>指的是</w:t>
      </w:r>
      <w:r w:rsidR="006E619A" w:rsidRPr="00BD0686">
        <w:rPr>
          <w:i/>
          <w:szCs w:val="24"/>
          <w:lang w:eastAsia="zh-CN"/>
        </w:rPr>
        <w:t>D</w:t>
      </w:r>
      <w:r w:rsidR="006E619A">
        <w:rPr>
          <w:szCs w:val="24"/>
          <w:lang w:eastAsia="zh-CN"/>
        </w:rPr>
        <w:t>中所有存在的元素的下标集合</w:t>
      </w:r>
      <w:r w:rsidR="00BB32BD">
        <w:rPr>
          <w:rFonts w:hint="eastAsia"/>
          <w:szCs w:val="24"/>
          <w:lang w:eastAsia="zh-CN"/>
        </w:rPr>
        <w:t>，而</w:t>
      </w:r>
      <m:oMath>
        <m:r>
          <m:rPr>
            <m:sty m:val="p"/>
          </m:rPr>
          <w:rPr>
            <w:rFonts w:ascii="Cambria Math" w:hAnsi="Cambria Math"/>
            <w:szCs w:val="24"/>
          </w:rPr>
          <m:t>||</m:t>
        </m:r>
        <m:r>
          <m:rPr>
            <m:sty m:val="p"/>
          </m:rPr>
          <w:rPr>
            <w:rFonts w:ascii="Cambria Math" w:hAnsi="Cambria Math" w:hint="eastAsia"/>
            <w:szCs w:val="24"/>
            <w:lang w:eastAsia="zh-CN"/>
          </w:rPr>
          <m:t>·</m:t>
        </m:r>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szCs w:val="24"/>
              </w:rPr>
              <m:t>*</m:t>
            </m:r>
          </m:sub>
        </m:sSub>
      </m:oMath>
      <w:r w:rsidR="00BB32BD">
        <w:rPr>
          <w:szCs w:val="24"/>
        </w:rPr>
        <w:t>表示核范数</w:t>
      </w:r>
      <w:r w:rsidR="00E576F0">
        <w:rPr>
          <w:rFonts w:hint="eastAsia"/>
          <w:szCs w:val="24"/>
          <w:lang w:eastAsia="zh-CN"/>
        </w:rPr>
        <w:t>，即</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m:t>
            </m:r>
          </m:e>
          <m:sub>
            <m:r>
              <w:rPr>
                <w:rFonts w:ascii="Cambria Math" w:hAnsi="Cambria Math"/>
                <w:szCs w:val="24"/>
              </w:rPr>
              <m:t>*</m:t>
            </m:r>
          </m:sub>
        </m:sSub>
      </m:oMath>
      <w:r w:rsidR="00BD0686">
        <w:rPr>
          <w:szCs w:val="24"/>
        </w:rPr>
        <w:t>表示</w:t>
      </w:r>
      <w:r w:rsidR="00E576F0">
        <w:rPr>
          <w:rFonts w:hint="eastAsia"/>
          <w:szCs w:val="24"/>
          <w:lang w:eastAsia="zh-CN"/>
        </w:rPr>
        <w:t>矩阵</w:t>
      </w:r>
      <w:r w:rsidR="00E576F0" w:rsidRPr="00BD0686">
        <w:rPr>
          <w:rFonts w:hint="eastAsia"/>
          <w:i/>
          <w:szCs w:val="24"/>
          <w:lang w:eastAsia="zh-CN"/>
        </w:rPr>
        <w:t>A</w:t>
      </w:r>
      <w:r w:rsidR="00E576F0">
        <w:rPr>
          <w:rFonts w:hint="eastAsia"/>
          <w:szCs w:val="24"/>
          <w:lang w:eastAsia="zh-CN"/>
        </w:rPr>
        <w:t>的奇异值的和。</w:t>
      </w:r>
      <w:r w:rsidR="00D97628">
        <w:rPr>
          <w:rFonts w:hint="eastAsia"/>
          <w:szCs w:val="24"/>
          <w:lang w:eastAsia="zh-CN"/>
        </w:rPr>
        <w:t>为了方便使用</w:t>
      </w:r>
      <w:r w:rsidR="00FA4795" w:rsidRPr="00FA4795">
        <w:rPr>
          <w:rFonts w:hint="eastAsia"/>
          <w:szCs w:val="24"/>
          <w:lang w:eastAsia="zh-CN"/>
        </w:rPr>
        <w:t>增广拉格朗日乘子</w:t>
      </w:r>
      <w:r w:rsidR="00FA4795">
        <w:rPr>
          <w:rFonts w:hint="eastAsia"/>
          <w:szCs w:val="24"/>
          <w:lang w:eastAsia="zh-CN"/>
        </w:rPr>
        <w:t>法（</w:t>
      </w:r>
      <w:r w:rsidR="00761934">
        <w:rPr>
          <w:rFonts w:hint="eastAsia"/>
          <w:szCs w:val="24"/>
          <w:lang w:eastAsia="zh-CN"/>
        </w:rPr>
        <w:t>A</w:t>
      </w:r>
      <w:r w:rsidR="00761934">
        <w:rPr>
          <w:szCs w:val="24"/>
          <w:lang w:eastAsia="zh-CN"/>
        </w:rPr>
        <w:t>ugmented Lagrange Multiplier</w:t>
      </w:r>
      <w:r w:rsidR="00410DCF">
        <w:rPr>
          <w:szCs w:val="24"/>
          <w:lang w:eastAsia="zh-CN"/>
        </w:rPr>
        <w:t>, ALM</w:t>
      </w:r>
      <w:r w:rsidR="00FA4795">
        <w:rPr>
          <w:rFonts w:hint="eastAsia"/>
          <w:szCs w:val="24"/>
          <w:lang w:eastAsia="zh-CN"/>
        </w:rPr>
        <w:t>）</w:t>
      </w:r>
      <w:r w:rsidR="00761934">
        <w:rPr>
          <w:rFonts w:hint="eastAsia"/>
          <w:szCs w:val="24"/>
          <w:lang w:eastAsia="zh-CN"/>
        </w:rPr>
        <w:t>，</w:t>
      </w:r>
      <w:r w:rsidR="006F44D0">
        <w:rPr>
          <w:rFonts w:hint="eastAsia"/>
          <w:szCs w:val="24"/>
          <w:lang w:eastAsia="zh-CN"/>
        </w:rPr>
        <w:t>可</w:t>
      </w:r>
      <w:r w:rsidR="00761934">
        <w:rPr>
          <w:rFonts w:hint="eastAsia"/>
          <w:szCs w:val="24"/>
          <w:lang w:eastAsia="zh-CN"/>
        </w:rPr>
        <w:t>将</w:t>
      </w:r>
      <w:r w:rsidR="006F44D0">
        <w:rPr>
          <w:rFonts w:hint="eastAsia"/>
          <w:szCs w:val="24"/>
          <w:lang w:eastAsia="zh-CN"/>
        </w:rPr>
        <w:t>上述2.2.1式子改写为：</w:t>
      </w:r>
    </w:p>
    <w:p w:rsidR="006F44D0" w:rsidRPr="006F44D0" w:rsidRDefault="006F44D0" w:rsidP="006F44D0">
      <w:pPr>
        <w:jc w:val="center"/>
        <w:rPr>
          <w:rFonts w:ascii="Cambria Math" w:hAnsi="Cambria Math" w:cs="宋体" w:hint="eastAsia"/>
          <w:szCs w:val="24"/>
        </w:rPr>
      </w:pPr>
      <w:r>
        <w:rPr>
          <w:rFonts w:ascii="宋体" w:hAnsi="宋体" w:cs="宋体" w:hint="cs"/>
          <w:szCs w:val="24"/>
        </w:rPr>
        <w:t xml:space="preserve"> </w:t>
      </w:r>
      <w:r>
        <w:rPr>
          <w:rFonts w:ascii="宋体" w:hAnsi="宋体" w:cs="宋体"/>
          <w:szCs w:val="24"/>
        </w:rPr>
        <w:t xml:space="preserve">              </w:t>
      </w:r>
      <m:oMath>
        <m:func>
          <m:funcPr>
            <m:ctrlPr>
              <w:rPr>
                <w:rFonts w:ascii="Cambria Math" w:hAnsi="Cambria Math" w:cs="宋体"/>
                <w:szCs w:val="24"/>
              </w:rPr>
            </m:ctrlPr>
          </m:funcPr>
          <m:fName>
            <m:limLow>
              <m:limLowPr>
                <m:ctrlPr>
                  <w:rPr>
                    <w:rFonts w:ascii="Cambria Math" w:hAnsi="Cambria Math" w:cs="宋体"/>
                    <w:szCs w:val="24"/>
                  </w:rPr>
                </m:ctrlPr>
              </m:limLowPr>
              <m:e>
                <m:r>
                  <m:rPr>
                    <m:sty m:val="p"/>
                  </m:rPr>
                  <w:rPr>
                    <w:rFonts w:ascii="Cambria Math" w:hAnsi="Cambria Math" w:cs="宋体" w:hint="eastAsia"/>
                    <w:szCs w:val="24"/>
                  </w:rPr>
                  <m:t>min</m:t>
                </m:r>
              </m:e>
              <m:lim>
                <m:r>
                  <m:rPr>
                    <m:sty m:val="p"/>
                  </m:rPr>
                  <w:rPr>
                    <w:rFonts w:ascii="Cambria Math" w:hAnsi="Cambria Math" w:cs="宋体"/>
                    <w:szCs w:val="24"/>
                  </w:rPr>
                  <m:t>A</m:t>
                </m:r>
              </m:lim>
            </m:limLow>
          </m:fName>
          <m:e>
            <m:r>
              <m:rPr>
                <m:sty m:val="p"/>
              </m:rPr>
              <w:rPr>
                <w:rFonts w:ascii="Cambria Math" w:hAnsi="Cambria Math" w:cs="宋体"/>
                <w:szCs w:val="24"/>
              </w:rPr>
              <m:t>||A|</m:t>
            </m:r>
            <m:sSub>
              <m:sSubPr>
                <m:ctrlPr>
                  <w:rPr>
                    <w:rFonts w:ascii="Cambria Math" w:hAnsi="Cambria Math" w:cs="宋体"/>
                    <w:szCs w:val="24"/>
                  </w:rPr>
                </m:ctrlPr>
              </m:sSubPr>
              <m:e>
                <m:r>
                  <m:rPr>
                    <m:sty m:val="p"/>
                  </m:rPr>
                  <w:rPr>
                    <w:rFonts w:ascii="Cambria Math" w:hAnsi="Cambria Math" w:cs="宋体"/>
                    <w:szCs w:val="24"/>
                  </w:rPr>
                  <m:t>|</m:t>
                </m:r>
              </m:e>
              <m:sub>
                <m:r>
                  <m:rPr>
                    <m:sty m:val="p"/>
                  </m:rPr>
                  <w:rPr>
                    <w:rFonts w:ascii="Cambria Math" w:hAnsi="Cambria Math" w:cs="宋体"/>
                    <w:szCs w:val="24"/>
                  </w:rPr>
                  <m:t>*</m:t>
                </m:r>
              </m:sub>
            </m:sSub>
          </m:e>
        </m:func>
        <m:r>
          <m:rPr>
            <m:sty m:val="p"/>
          </m:rPr>
          <w:rPr>
            <w:rFonts w:ascii="Cambria Math" w:hAnsi="Cambria Math" w:cs="宋体"/>
            <w:szCs w:val="24"/>
          </w:rPr>
          <m:t xml:space="preserve">  </m:t>
        </m:r>
        <m:r>
          <w:rPr>
            <w:rFonts w:ascii="Cambria Math" w:hAnsi="Cambria Math" w:cs="宋体"/>
            <w:szCs w:val="24"/>
          </w:rPr>
          <m:t>subject</m:t>
        </m:r>
        <m:r>
          <m:rPr>
            <m:sty m:val="p"/>
          </m:rPr>
          <w:rPr>
            <w:rFonts w:ascii="Cambria Math" w:hAnsi="Cambria Math" w:cs="宋体"/>
            <w:szCs w:val="24"/>
          </w:rPr>
          <m:t xml:space="preserve"> </m:t>
        </m:r>
        <m:r>
          <w:rPr>
            <w:rFonts w:ascii="Cambria Math" w:hAnsi="Cambria Math" w:cs="宋体"/>
            <w:szCs w:val="24"/>
          </w:rPr>
          <m:t xml:space="preserve">to    </m:t>
        </m:r>
        <m:r>
          <m:rPr>
            <m:sty m:val="p"/>
          </m:rPr>
          <w:rPr>
            <w:rFonts w:ascii="Cambria Math" w:hAnsi="Cambria Math" w:cs="宋体"/>
            <w:szCs w:val="24"/>
          </w:rPr>
          <m:t xml:space="preserve"> </m:t>
        </m:r>
        <m:r>
          <w:rPr>
            <w:rFonts w:ascii="Cambria Math" w:hAnsi="Cambria Math" w:cs="宋体"/>
            <w:szCs w:val="24"/>
          </w:rPr>
          <m:t>A</m:t>
        </m:r>
        <m:r>
          <w:rPr>
            <w:rFonts w:ascii="Cambria Math" w:hAnsi="Cambria Math" w:cs="宋体" w:hint="eastAsia"/>
            <w:szCs w:val="24"/>
            <w:lang w:eastAsia="zh-CN"/>
          </w:rPr>
          <m:t>+</m:t>
        </m:r>
        <m:r>
          <w:rPr>
            <w:rFonts w:ascii="Cambria Math" w:hAnsi="Cambria Math" w:cs="宋体"/>
            <w:szCs w:val="24"/>
            <w:lang w:eastAsia="zh-CN"/>
          </w:rPr>
          <m:t>E</m:t>
        </m:r>
        <m:r>
          <w:rPr>
            <w:rFonts w:ascii="Cambria Math" w:hAnsi="Cambria Math" w:cs="宋体"/>
            <w:szCs w:val="24"/>
          </w:rPr>
          <m:t>= D</m:t>
        </m:r>
        <m:r>
          <m:rPr>
            <m:sty m:val="p"/>
          </m:rPr>
          <w:rPr>
            <w:rFonts w:ascii="Cambria Math" w:hAnsi="Cambria Math" w:cs="宋体"/>
            <w:szCs w:val="24"/>
          </w:rPr>
          <m:t xml:space="preserve">,    </m:t>
        </m:r>
        <m:sSub>
          <m:sSubPr>
            <m:ctrlPr>
              <w:rPr>
                <w:rFonts w:ascii="Cambria Math" w:hAnsi="Cambria Math" w:cs="宋体"/>
                <w:i/>
                <w:szCs w:val="24"/>
              </w:rPr>
            </m:ctrlPr>
          </m:sSubPr>
          <m:e>
            <m:r>
              <w:rPr>
                <w:rFonts w:ascii="Cambria Math" w:hAnsi="Cambria Math" w:cs="宋体"/>
                <w:szCs w:val="24"/>
              </w:rPr>
              <m:t>π</m:t>
            </m:r>
          </m:e>
          <m:sub>
            <m:r>
              <w:rPr>
                <w:rFonts w:ascii="Cambria Math" w:hAnsi="Cambria Math" w:cs="宋体"/>
                <w:szCs w:val="24"/>
              </w:rPr>
              <m:t>Ω</m:t>
            </m:r>
          </m:sub>
        </m:sSub>
      </m:oMath>
      <w:r w:rsidRPr="006F44D0">
        <w:rPr>
          <w:rFonts w:ascii="Cambria Math" w:hAnsi="Cambria Math" w:cs="宋体"/>
          <w:szCs w:val="24"/>
        </w:rPr>
        <w:t>(</w:t>
      </w:r>
      <w:r w:rsidRPr="006F44D0">
        <w:rPr>
          <w:rFonts w:ascii="Cambria Math" w:hAnsi="Cambria Math" w:cs="宋体"/>
          <w:i/>
          <w:szCs w:val="24"/>
        </w:rPr>
        <w:t>E</w:t>
      </w:r>
      <w:r>
        <w:rPr>
          <w:rFonts w:ascii="Cambria Math" w:hAnsi="Cambria Math" w:cs="宋体"/>
          <w:i/>
          <w:szCs w:val="24"/>
        </w:rPr>
        <w:t xml:space="preserve"> </w:t>
      </w:r>
      <w:r w:rsidRPr="006F44D0">
        <w:rPr>
          <w:rFonts w:ascii="Cambria Math" w:hAnsi="Cambria Math" w:cs="宋体"/>
          <w:szCs w:val="24"/>
        </w:rPr>
        <w:t xml:space="preserve">) </w:t>
      </w:r>
      <w:r w:rsidRPr="006F44D0">
        <w:rPr>
          <w:rFonts w:ascii="Cambria Math" w:hAnsi="Cambria Math" w:cs="宋体"/>
          <w:i/>
          <w:szCs w:val="24"/>
        </w:rPr>
        <w:t xml:space="preserve">= 0 </w:t>
      </w:r>
      <w:r w:rsidRPr="006F44D0">
        <w:rPr>
          <w:rFonts w:ascii="Cambria Math" w:hAnsi="Cambria Math" w:cs="宋体"/>
          <w:szCs w:val="24"/>
        </w:rPr>
        <w:t xml:space="preserve">  </w:t>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sidRPr="006F44D0">
        <w:rPr>
          <w:rFonts w:ascii="Cambria Math" w:hAnsi="Cambria Math" w:cs="宋体"/>
          <w:szCs w:val="24"/>
        </w:rPr>
        <w:tab/>
      </w:r>
      <w:r>
        <w:rPr>
          <w:rFonts w:ascii="Cambria Math" w:hAnsi="Cambria Math" w:cs="宋体"/>
          <w:szCs w:val="24"/>
        </w:rPr>
        <w:t>(2.2.2</w:t>
      </w:r>
      <w:r w:rsidRPr="006F44D0">
        <w:rPr>
          <w:rFonts w:ascii="Cambria Math" w:hAnsi="Cambria Math" w:cs="宋体"/>
          <w:szCs w:val="24"/>
        </w:rPr>
        <w:t>)</w:t>
      </w:r>
    </w:p>
    <w:p w:rsidR="00225F07" w:rsidRDefault="00BD0686" w:rsidP="00287C40">
      <w:pPr>
        <w:pStyle w:val="21"/>
        <w:spacing w:line="360" w:lineRule="auto"/>
        <w:rPr>
          <w:szCs w:val="24"/>
          <w:lang w:eastAsia="zh-CN"/>
        </w:rPr>
      </w:pPr>
      <w:r>
        <w:rPr>
          <w:rFonts w:hint="cs"/>
          <w:szCs w:val="24"/>
        </w:rPr>
        <w:t>其中</w:t>
      </w:r>
      <m:oMath>
        <m:sSub>
          <m:sSubPr>
            <m:ctrlPr>
              <w:rPr>
                <w:rFonts w:ascii="Cambria Math" w:hAnsi="Cambria Math"/>
                <w:szCs w:val="24"/>
              </w:rPr>
            </m:ctrlPr>
          </m:sSubPr>
          <m:e>
            <m:r>
              <w:rPr>
                <w:rFonts w:ascii="Cambria Math" w:hAnsi="Cambria Math"/>
                <w:szCs w:val="24"/>
              </w:rPr>
              <m:t>π</m:t>
            </m:r>
          </m:e>
          <m:sub>
            <m:r>
              <w:rPr>
                <w:rFonts w:ascii="Cambria Math" w:hAnsi="Cambria Math"/>
                <w:szCs w:val="24"/>
              </w:rPr>
              <m:t>Ω</m:t>
            </m:r>
          </m:sub>
        </m:sSub>
      </m:oMath>
      <w:r>
        <w:rPr>
          <w:rFonts w:hint="eastAsia"/>
          <w:szCs w:val="24"/>
          <w:lang w:eastAsia="zh-CN"/>
        </w:rPr>
        <w:t>是一个线性</w:t>
      </w:r>
      <w:r w:rsidR="00410DCF">
        <w:rPr>
          <w:rFonts w:hint="eastAsia"/>
          <w:szCs w:val="24"/>
          <w:lang w:eastAsia="zh-CN"/>
        </w:rPr>
        <w:t>操作</w:t>
      </w:r>
      <w:r>
        <w:rPr>
          <w:rFonts w:hint="eastAsia"/>
          <w:szCs w:val="24"/>
          <w:lang w:eastAsia="zh-CN"/>
        </w:rPr>
        <w:t>，</w:t>
      </w:r>
      <w:r w:rsidR="00410DCF">
        <w:rPr>
          <w:rFonts w:hint="eastAsia"/>
          <w:szCs w:val="24"/>
          <w:lang w:eastAsia="zh-CN"/>
        </w:rPr>
        <w:t>使得在</w:t>
      </w:r>
      <m:oMath>
        <m:r>
          <w:rPr>
            <w:rFonts w:ascii="Cambria Math" w:hAnsi="Cambria Math"/>
            <w:szCs w:val="24"/>
            <w:lang w:eastAsia="zh-CN"/>
          </w:rPr>
          <m:t>Ω</m:t>
        </m:r>
      </m:oMath>
      <w:r w:rsidR="00410DCF">
        <w:rPr>
          <w:szCs w:val="24"/>
          <w:lang w:eastAsia="zh-CN"/>
        </w:rPr>
        <w:t>中的元素保持不变</w:t>
      </w:r>
      <w:r w:rsidR="00410DCF">
        <w:rPr>
          <w:rFonts w:hint="eastAsia"/>
          <w:szCs w:val="24"/>
          <w:lang w:eastAsia="zh-CN"/>
        </w:rPr>
        <w:t>，</w:t>
      </w:r>
      <w:r w:rsidR="00410DCF">
        <w:rPr>
          <w:szCs w:val="24"/>
          <w:lang w:eastAsia="zh-CN"/>
        </w:rPr>
        <w:t>而不在</w:t>
      </w:r>
      <m:oMath>
        <m:r>
          <w:rPr>
            <w:rFonts w:ascii="Cambria Math" w:hAnsi="Cambria Math"/>
            <w:szCs w:val="24"/>
            <w:lang w:eastAsia="zh-CN"/>
          </w:rPr>
          <m:t>Ω</m:t>
        </m:r>
      </m:oMath>
      <w:r w:rsidR="00410DCF">
        <w:rPr>
          <w:szCs w:val="24"/>
          <w:lang w:eastAsia="zh-CN"/>
        </w:rPr>
        <w:t>的元素设置为</w:t>
      </w:r>
      <w:r w:rsidR="00410DCF">
        <w:rPr>
          <w:rFonts w:hint="eastAsia"/>
          <w:szCs w:val="24"/>
          <w:lang w:eastAsia="zh-CN"/>
        </w:rPr>
        <w:t>0</w:t>
      </w:r>
      <w:r w:rsidR="00410DCF">
        <w:rPr>
          <w:szCs w:val="24"/>
          <w:lang w:eastAsia="zh-CN"/>
        </w:rPr>
        <w:t>.本文采</w:t>
      </w:r>
      <w:r w:rsidR="00410DCF" w:rsidRPr="00225F07">
        <w:rPr>
          <w:color w:val="FF0000"/>
          <w:szCs w:val="24"/>
          <w:lang w:eastAsia="zh-CN"/>
        </w:rPr>
        <w:t>取</w:t>
      </w:r>
      <w:r w:rsidR="00410DCF" w:rsidRPr="00225F07">
        <w:rPr>
          <w:rFonts w:hint="eastAsia"/>
          <w:color w:val="FF0000"/>
          <w:szCs w:val="24"/>
          <w:lang w:eastAsia="zh-CN"/>
        </w:rPr>
        <w:t>Lin</w:t>
      </w:r>
      <w:r w:rsidR="00410DCF" w:rsidRPr="00225F07">
        <w:rPr>
          <w:color w:val="FF0000"/>
          <w:szCs w:val="24"/>
          <w:lang w:eastAsia="zh-CN"/>
        </w:rPr>
        <w:t>[]</w:t>
      </w:r>
      <w:r w:rsidR="00410DCF">
        <w:rPr>
          <w:szCs w:val="24"/>
          <w:lang w:eastAsia="zh-CN"/>
        </w:rPr>
        <w:t>文中提到的inexact ALM method对</w:t>
      </w:r>
      <w:r w:rsidR="00344A2C">
        <w:rPr>
          <w:szCs w:val="24"/>
          <w:lang w:eastAsia="zh-CN"/>
        </w:rPr>
        <w:t>上述</w:t>
      </w:r>
      <w:r w:rsidR="009650A1">
        <w:rPr>
          <w:rFonts w:hint="eastAsia"/>
          <w:szCs w:val="24"/>
          <w:lang w:eastAsia="zh-CN"/>
        </w:rPr>
        <w:t>骨架信息矩阵进行补全。</w:t>
      </w:r>
    </w:p>
    <w:p w:rsidR="00287C40" w:rsidRPr="007B23B5" w:rsidRDefault="0025142F" w:rsidP="00287C40">
      <w:pPr>
        <w:pStyle w:val="2"/>
        <w:tabs>
          <w:tab w:val="clear" w:pos="0"/>
        </w:tabs>
        <w:rPr>
          <w:rFonts w:ascii="宋体" w:eastAsia="宋体" w:hAnsi="宋体" w:cs="Times New Roman"/>
          <w:sz w:val="28"/>
          <w:szCs w:val="28"/>
        </w:rPr>
      </w:pPr>
      <w:r>
        <w:rPr>
          <w:rFonts w:ascii="宋体" w:eastAsia="宋体" w:hAnsi="宋体" w:cs="宋体"/>
          <w:sz w:val="28"/>
          <w:szCs w:val="28"/>
        </w:rPr>
        <w:lastRenderedPageBreak/>
        <w:t>2.3</w:t>
      </w:r>
      <w:r w:rsidR="00287C40">
        <w:rPr>
          <w:rFonts w:ascii="宋体" w:eastAsia="宋体" w:hAnsi="宋体" w:cs="Times New Roman"/>
          <w:sz w:val="28"/>
          <w:szCs w:val="28"/>
        </w:rPr>
        <w:t xml:space="preserve"> 骨架轨迹图</w:t>
      </w:r>
    </w:p>
    <w:p w:rsidR="00FE6A61" w:rsidRDefault="00BB31E6" w:rsidP="008F7C39">
      <w:pPr>
        <w:pStyle w:val="21"/>
        <w:spacing w:line="360" w:lineRule="auto"/>
        <w:ind w:firstLine="425"/>
        <w:rPr>
          <w:szCs w:val="24"/>
          <w:lang w:eastAsia="zh-CN"/>
        </w:rPr>
      </w:pPr>
      <w:r>
        <w:rPr>
          <w:szCs w:val="24"/>
          <w:lang w:eastAsia="zh-CN"/>
        </w:rPr>
        <w:t>由于卷积神经网络的输入要求是三维图像</w:t>
      </w:r>
      <w:r>
        <w:rPr>
          <w:rFonts w:hint="eastAsia"/>
          <w:szCs w:val="24"/>
          <w:lang w:eastAsia="zh-CN"/>
        </w:rPr>
        <w:t>，</w:t>
      </w:r>
      <w:r>
        <w:rPr>
          <w:szCs w:val="24"/>
          <w:lang w:eastAsia="zh-CN"/>
        </w:rPr>
        <w:t>因此我们需要将骨架矩阵信息转变成骨架轨迹图</w:t>
      </w:r>
      <w:r>
        <w:rPr>
          <w:rFonts w:hint="eastAsia"/>
          <w:szCs w:val="24"/>
          <w:lang w:eastAsia="zh-CN"/>
        </w:rPr>
        <w:t>。</w:t>
      </w:r>
      <w:r>
        <w:rPr>
          <w:szCs w:val="24"/>
          <w:lang w:eastAsia="zh-CN"/>
        </w:rPr>
        <w:t>令骨架轨迹</w:t>
      </w:r>
      <w:r w:rsidR="00873F5E">
        <w:rPr>
          <w:szCs w:val="24"/>
          <w:lang w:eastAsia="zh-CN"/>
        </w:rPr>
        <w:t>图</w:t>
      </w:r>
      <w:r>
        <w:rPr>
          <w:szCs w:val="24"/>
          <w:lang w:eastAsia="zh-CN"/>
        </w:rPr>
        <w:t>为</w:t>
      </w:r>
      <w:r w:rsidRPr="00BB31E6">
        <w:rPr>
          <w:rFonts w:ascii="Cambria Math" w:hAnsi="Cambria Math"/>
          <w:i/>
          <w:szCs w:val="24"/>
          <w:lang w:eastAsia="zh-CN"/>
        </w:rPr>
        <w:t>JTM</w:t>
      </w:r>
      <w:r>
        <w:rPr>
          <w:rFonts w:hint="eastAsia"/>
          <w:szCs w:val="24"/>
          <w:lang w:eastAsia="zh-CN"/>
        </w:rPr>
        <w:t>（Joint Trajectory Maps），则其可以表示为：</w:t>
      </w:r>
    </w:p>
    <w:p w:rsidR="00BB31E6" w:rsidRPr="00BB31E6" w:rsidRDefault="00BB31E6" w:rsidP="00BB31E6">
      <w:pPr>
        <w:pStyle w:val="21"/>
        <w:spacing w:line="360" w:lineRule="auto"/>
        <w:ind w:left="2873" w:firstLine="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m:t>
            </m:r>
          </m:sub>
        </m:sSub>
        <m:r>
          <w:rPr>
            <w:rFonts w:ascii="Cambria Math" w:hAnsi="Cambria Math"/>
            <w:szCs w:val="24"/>
            <w:lang w:eastAsia="zh-CN"/>
          </w:rPr>
          <m:t>= 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i-1</m:t>
            </m:r>
          </m:sub>
        </m:sSub>
        <m:r>
          <w:rPr>
            <w:rFonts w:ascii="Cambria Math" w:hAnsi="Cambria Math"/>
            <w:szCs w:val="24"/>
            <w:lang w:eastAsia="zh-CN"/>
          </w:rPr>
          <m:t>+f(i)</m:t>
        </m:r>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(2.3.1</w:t>
      </w:r>
      <w:r w:rsidRPr="006F44D0">
        <w:rPr>
          <w:rFonts w:ascii="Cambria Math" w:hAnsi="Cambria Math"/>
          <w:szCs w:val="24"/>
        </w:rPr>
        <w:t>)</w:t>
      </w:r>
    </w:p>
    <w:p w:rsidR="00C13CC3" w:rsidRDefault="00C13CC3" w:rsidP="008F7C39">
      <w:pPr>
        <w:pStyle w:val="21"/>
        <w:spacing w:line="360" w:lineRule="auto"/>
        <w:ind w:firstLine="425"/>
        <w:rPr>
          <w:szCs w:val="24"/>
          <w:lang w:eastAsia="zh-CN"/>
        </w:rPr>
      </w:pPr>
      <w:r>
        <w:rPr>
          <w:rFonts w:hint="eastAsia"/>
          <w:szCs w:val="24"/>
          <w:lang w:eastAsia="zh-CN"/>
        </w:rPr>
        <w:t>其中</w:t>
      </w:r>
      <m:oMath>
        <m:r>
          <w:rPr>
            <w:rFonts w:ascii="Cambria Math" w:hAnsi="Cambria Math"/>
            <w:szCs w:val="24"/>
            <w:lang w:eastAsia="zh-CN"/>
          </w:rPr>
          <m:t>f(i)</m:t>
        </m:r>
      </m:oMath>
      <w:r>
        <w:rPr>
          <w:szCs w:val="24"/>
          <w:lang w:eastAsia="zh-CN"/>
        </w:rPr>
        <w:t>是表征在第</w:t>
      </w:r>
      <w:r w:rsidRPr="008E1BA1">
        <w:rPr>
          <w:rFonts w:ascii="Cambria Math" w:hAnsi="Cambria Math"/>
          <w:i/>
          <w:szCs w:val="24"/>
          <w:lang w:eastAsia="zh-CN"/>
        </w:rPr>
        <w:t>i</w:t>
      </w:r>
      <w:r>
        <w:rPr>
          <w:szCs w:val="24"/>
          <w:lang w:eastAsia="zh-CN"/>
        </w:rPr>
        <w:t>帧的时空信息的函数</w:t>
      </w:r>
      <w:r>
        <w:rPr>
          <w:rFonts w:hint="eastAsia"/>
          <w:szCs w:val="24"/>
          <w:lang w:eastAsia="zh-CN"/>
        </w:rPr>
        <w:t>。</w:t>
      </w:r>
      <w:r w:rsidR="00836F34">
        <w:rPr>
          <w:szCs w:val="24"/>
          <w:lang w:eastAsia="zh-CN"/>
        </w:rPr>
        <w:t>假设一个视频</w:t>
      </w:r>
      <m:oMath>
        <m:r>
          <m:rPr>
            <m:sty m:val="p"/>
          </m:rPr>
          <w:rPr>
            <w:rFonts w:ascii="Cambria Math" w:hAnsi="Cambria Math"/>
            <w:szCs w:val="24"/>
            <w:lang w:eastAsia="zh-CN"/>
          </w:rPr>
          <m:t xml:space="preserve"> </m:t>
        </m:r>
        <m:r>
          <w:rPr>
            <w:rFonts w:ascii="Cambria Math" w:hAnsi="Cambria Math"/>
            <w:szCs w:val="24"/>
            <w:lang w:eastAsia="zh-CN"/>
          </w:rPr>
          <m:t>V</m:t>
        </m:r>
      </m:oMath>
      <w:r w:rsidR="00836F34">
        <w:rPr>
          <w:szCs w:val="24"/>
          <w:lang w:eastAsia="zh-CN"/>
        </w:rPr>
        <w:t>有</w:t>
      </w:r>
      <m:oMath>
        <m:r>
          <w:rPr>
            <w:rFonts w:ascii="Cambria Math" w:hAnsi="Cambria Math"/>
            <w:szCs w:val="24"/>
            <w:lang w:eastAsia="zh-CN"/>
          </w:rPr>
          <m:t>n</m:t>
        </m:r>
      </m:oMath>
      <w:r w:rsidR="00836F34">
        <w:rPr>
          <w:rFonts w:hint="eastAsia"/>
          <w:szCs w:val="24"/>
          <w:lang w:eastAsia="zh-CN"/>
        </w:rPr>
        <w:t>帧，则有</w:t>
      </w:r>
      <m:oMath>
        <m:r>
          <w:rPr>
            <w:rFonts w:ascii="Cambria Math" w:hAnsi="Cambria Math"/>
            <w:szCs w:val="24"/>
            <w:lang w:eastAsia="zh-CN"/>
          </w:rPr>
          <m:t>n</m:t>
        </m:r>
      </m:oMath>
      <w:r w:rsidR="00836F34">
        <w:rPr>
          <w:rFonts w:hint="eastAsia"/>
          <w:szCs w:val="24"/>
          <w:lang w:eastAsia="zh-CN"/>
        </w:rPr>
        <w:t>帧骨架信息</w:t>
      </w:r>
      <m:oMath>
        <m:r>
          <w:rPr>
            <w:rFonts w:ascii="Cambria Math" w:hAnsi="Cambria Math"/>
            <w:szCs w:val="24"/>
            <w:lang w:eastAsia="zh-CN"/>
          </w:rPr>
          <m:t>H</m:t>
        </m:r>
      </m:oMath>
      <w:r w:rsidR="00836F34">
        <w:rPr>
          <w:rFonts w:hint="eastAsia"/>
          <w:szCs w:val="24"/>
          <w:lang w:eastAsia="zh-CN"/>
        </w:rPr>
        <w:t>，设骨架节点为</w:t>
      </w:r>
      <m:oMath>
        <m:r>
          <w:rPr>
            <w:rFonts w:ascii="Cambria Math" w:hAnsi="Cambria Math" w:hint="eastAsia"/>
            <w:szCs w:val="24"/>
            <w:lang w:eastAsia="zh-CN"/>
          </w:rPr>
          <m:t>m</m:t>
        </m:r>
      </m:oMath>
      <w:r w:rsidR="00836F34">
        <w:rPr>
          <w:rFonts w:hint="eastAsia"/>
          <w:szCs w:val="24"/>
          <w:lang w:eastAsia="zh-CN"/>
        </w:rPr>
        <w:t>，则有</w:t>
      </w:r>
      <m:oMath>
        <m:r>
          <w:rPr>
            <w:rFonts w:ascii="Cambria Math" w:hAnsi="Cambria Math"/>
            <w:szCs w:val="24"/>
            <w:lang w:eastAsia="zh-CN"/>
          </w:rPr>
          <m:t>H</m:t>
        </m:r>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r>
          <m:rPr>
            <m:sty m:val="p"/>
          </m:rPr>
          <w:rPr>
            <w:rFonts w:ascii="Cambria Math" w:hAnsi="Cambria Math" w:hint="eastAsia"/>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n</m:t>
            </m:r>
          </m:sub>
        </m:sSub>
        <m:r>
          <m:rPr>
            <m:sty m:val="p"/>
          </m:rPr>
          <w:rPr>
            <w:rFonts w:ascii="Cambria Math" w:hAnsi="Cambria Math" w:hint="eastAsia"/>
            <w:szCs w:val="24"/>
            <w:lang w:eastAsia="zh-CN"/>
          </w:rPr>
          <m:t>}</m:t>
        </m:r>
      </m:oMath>
      <w:r w:rsidR="00836F34">
        <w:rPr>
          <w:szCs w:val="24"/>
          <w:lang w:eastAsia="zh-CN"/>
        </w:rPr>
        <w:t xml:space="preserve"> </w:t>
      </w:r>
      <w:r w:rsidR="00734FD8">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m</m:t>
            </m:r>
          </m:sub>
          <m:sup>
            <m:r>
              <w:rPr>
                <w:rFonts w:ascii="Cambria Math" w:hAnsi="Cambria Math"/>
                <w:szCs w:val="24"/>
                <w:lang w:eastAsia="zh-CN"/>
              </w:rPr>
              <m:t>i</m:t>
            </m:r>
          </m:sup>
        </m:sSubSup>
        <m:r>
          <m:rPr>
            <m:sty m:val="p"/>
          </m:rPr>
          <w:rPr>
            <w:rFonts w:ascii="Cambria Math" w:hAnsi="Cambria Math"/>
            <w:szCs w:val="24"/>
            <w:lang w:eastAsia="zh-CN"/>
          </w:rPr>
          <m:t>}</m:t>
        </m:r>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帧的骨架点坐标信息，</w:t>
      </w:r>
      <m:oMath>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j</m:t>
            </m:r>
          </m:sub>
          <m:sup>
            <m:r>
              <w:rPr>
                <w:rFonts w:ascii="Cambria Math" w:hAnsi="Cambria Math"/>
                <w:szCs w:val="24"/>
                <w:lang w:eastAsia="zh-CN"/>
              </w:rPr>
              <m:t>i</m:t>
            </m:r>
          </m:sup>
        </m:sSubSup>
      </m:oMath>
      <w:r w:rsidR="008E1BA1">
        <w:rPr>
          <w:szCs w:val="24"/>
          <w:lang w:eastAsia="zh-CN"/>
        </w:rPr>
        <w:t>表示在第</w:t>
      </w:r>
      <w:r w:rsidR="008E1BA1" w:rsidRPr="008E1BA1">
        <w:rPr>
          <w:rFonts w:ascii="Cambria Math" w:hAnsi="Cambria Math"/>
          <w:i/>
          <w:szCs w:val="24"/>
          <w:lang w:eastAsia="zh-CN"/>
        </w:rPr>
        <w:t>i</w:t>
      </w:r>
      <w:r w:rsidR="008E1BA1">
        <w:rPr>
          <w:rFonts w:hint="eastAsia"/>
          <w:szCs w:val="24"/>
          <w:lang w:eastAsia="zh-CN"/>
        </w:rPr>
        <w:t>帧第</w:t>
      </w:r>
      <w:r w:rsidR="008E1BA1">
        <w:rPr>
          <w:rFonts w:ascii="Cambria Math" w:hAnsi="Cambria Math"/>
          <w:i/>
          <w:szCs w:val="24"/>
          <w:lang w:eastAsia="zh-CN"/>
        </w:rPr>
        <w:t>j</w:t>
      </w:r>
      <w:r w:rsidR="008E1BA1">
        <w:rPr>
          <w:rFonts w:hint="eastAsia"/>
          <w:szCs w:val="24"/>
          <w:lang w:eastAsia="zh-CN"/>
        </w:rPr>
        <w:t>个骨架节点的</w:t>
      </w:r>
      <w:r w:rsidR="008E1BA1" w:rsidRPr="008E1BA1">
        <w:rPr>
          <w:rFonts w:ascii="Cambria Math" w:hAnsi="Cambria Math"/>
          <w:i/>
          <w:szCs w:val="24"/>
          <w:lang w:eastAsia="zh-CN"/>
        </w:rPr>
        <w:t>2D</w:t>
      </w:r>
      <w:r w:rsidR="008E1BA1">
        <w:rPr>
          <w:rFonts w:hint="eastAsia"/>
          <w:szCs w:val="24"/>
          <w:lang w:eastAsia="zh-CN"/>
        </w:rPr>
        <w:t>坐标信息。</w:t>
      </w:r>
      <w:r>
        <w:rPr>
          <w:rFonts w:hint="eastAsia"/>
          <w:szCs w:val="24"/>
          <w:lang w:eastAsia="zh-CN"/>
        </w:rPr>
        <w:t>则有：</w:t>
      </w:r>
    </w:p>
    <w:p w:rsidR="00C13CC3" w:rsidRPr="00C13CC3" w:rsidRDefault="00C13CC3" w:rsidP="00C13CC3">
      <w:pPr>
        <w:pStyle w:val="21"/>
        <w:spacing w:line="360" w:lineRule="auto"/>
        <w:ind w:left="2873" w:firstLineChars="100" w:firstLine="240"/>
        <w:rPr>
          <w:i/>
          <w:szCs w:val="24"/>
          <w:lang w:eastAsia="zh-CN"/>
        </w:rPr>
      </w:pPr>
      <m:oMath>
        <m:r>
          <w:rPr>
            <w:rFonts w:ascii="Cambria Math" w:hAnsi="Cambria Math"/>
            <w:szCs w:val="24"/>
            <w:lang w:eastAsia="zh-CN"/>
          </w:rPr>
          <m:t>JT</m:t>
        </m:r>
        <m:sSub>
          <m:sSubPr>
            <m:ctrlPr>
              <w:rPr>
                <w:rFonts w:ascii="Cambria Math" w:hAnsi="Cambria Math"/>
                <w:i/>
                <w:szCs w:val="24"/>
                <w:lang w:eastAsia="zh-CN"/>
              </w:rPr>
            </m:ctrlPr>
          </m:sSubPr>
          <m:e>
            <m:r>
              <w:rPr>
                <w:rFonts w:ascii="Cambria Math" w:hAnsi="Cambria Math"/>
                <w:szCs w:val="24"/>
                <w:lang w:eastAsia="zh-CN"/>
              </w:rPr>
              <m:t>M</m:t>
            </m:r>
          </m:e>
          <m:sub>
            <m:r>
              <w:rPr>
                <w:rFonts w:ascii="Cambria Math" w:hAnsi="Cambria Math"/>
                <w:szCs w:val="24"/>
                <w:lang w:eastAsia="zh-CN"/>
              </w:rPr>
              <m:t>0</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1</m:t>
            </m:r>
          </m:sub>
        </m:sSub>
      </m:oMath>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i/>
          <w:szCs w:val="24"/>
          <w:lang w:eastAsia="zh-CN"/>
        </w:rPr>
        <w:tab/>
      </w:r>
      <w:r>
        <w:rPr>
          <w:rFonts w:ascii="Cambria Math" w:hAnsi="Cambria Math"/>
          <w:szCs w:val="24"/>
        </w:rPr>
        <w:t>(2.3.</w:t>
      </w:r>
      <w:r w:rsidR="00C96104">
        <w:rPr>
          <w:rFonts w:ascii="Cambria Math" w:hAnsi="Cambria Math"/>
          <w:szCs w:val="24"/>
        </w:rPr>
        <w:t>2</w:t>
      </w:r>
      <w:r w:rsidRPr="006F44D0">
        <w:rPr>
          <w:rFonts w:ascii="Cambria Math" w:hAnsi="Cambria Math"/>
          <w:szCs w:val="24"/>
        </w:rPr>
        <w:t>)</w:t>
      </w:r>
    </w:p>
    <w:p w:rsidR="00287C40" w:rsidRDefault="008E1BA1" w:rsidP="008F7C39">
      <w:pPr>
        <w:pStyle w:val="21"/>
        <w:spacing w:line="360" w:lineRule="auto"/>
        <w:ind w:firstLine="425"/>
        <w:rPr>
          <w:szCs w:val="24"/>
          <w:lang w:eastAsia="zh-CN"/>
        </w:rPr>
      </w:pPr>
      <w:r>
        <w:rPr>
          <w:rFonts w:hint="eastAsia"/>
          <w:szCs w:val="24"/>
          <w:lang w:eastAsia="zh-CN"/>
        </w:rPr>
        <w:t>骨架轨迹</w:t>
      </w:r>
      <w:r w:rsidRPr="008E1BA1">
        <w:rPr>
          <w:rFonts w:ascii="Cambria Math" w:hAnsi="Cambria Math"/>
          <w:i/>
          <w:szCs w:val="24"/>
          <w:lang w:eastAsia="zh-CN"/>
        </w:rPr>
        <w:t>T</w:t>
      </w:r>
      <w:r>
        <w:rPr>
          <w:rFonts w:hint="eastAsia"/>
          <w:szCs w:val="24"/>
          <w:lang w:eastAsia="zh-CN"/>
        </w:rPr>
        <w:t>可以定义为：</w:t>
      </w:r>
    </w:p>
    <w:p w:rsidR="000767D6" w:rsidRDefault="000767D6" w:rsidP="00BB31E6">
      <w:pPr>
        <w:pStyle w:val="21"/>
        <w:spacing w:line="360" w:lineRule="auto"/>
        <w:ind w:left="2023"/>
        <w:rPr>
          <w:rFonts w:ascii="Cambria Math" w:hAnsi="Cambria Math" w:hint="eastAsia"/>
          <w:szCs w:val="24"/>
        </w:rPr>
      </w:pPr>
      <m:oMath>
        <m:r>
          <w:rPr>
            <w:rFonts w:ascii="Cambria Math" w:hAnsi="Cambria Math"/>
            <w:szCs w:val="24"/>
            <w:lang w:eastAsia="zh-CN"/>
          </w:rPr>
          <m:t>T</m:t>
        </m:r>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1</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2</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r>
          <m:rPr>
            <m:sty m:val="p"/>
          </m:rPr>
          <w:rPr>
            <w:rFonts w:ascii="Cambria Math" w:hAnsi="Cambria Math"/>
            <w:szCs w:val="24"/>
            <w:lang w:eastAsia="zh-CN"/>
          </w:rPr>
          <m:t>}</m:t>
        </m:r>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sidR="00BB31E6">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BB31E6">
        <w:rPr>
          <w:rFonts w:ascii="Cambria Math" w:hAnsi="Cambria Math"/>
          <w:szCs w:val="24"/>
        </w:rPr>
        <w:t>.</w:t>
      </w:r>
      <w:r w:rsidR="00C96104">
        <w:rPr>
          <w:rFonts w:ascii="Cambria Math" w:hAnsi="Cambria Math"/>
          <w:szCs w:val="24"/>
        </w:rPr>
        <w:t>3</w:t>
      </w:r>
      <w:r w:rsidRPr="006F44D0">
        <w:rPr>
          <w:rFonts w:ascii="Cambria Math" w:hAnsi="Cambria Math"/>
          <w:szCs w:val="24"/>
        </w:rPr>
        <w:t>)</w:t>
      </w:r>
    </w:p>
    <w:p w:rsidR="000767D6" w:rsidRDefault="000767D6" w:rsidP="008F7C39">
      <w:pPr>
        <w:pStyle w:val="21"/>
        <w:spacing w:line="360" w:lineRule="auto"/>
        <w:ind w:firstLine="425"/>
        <w:rPr>
          <w:szCs w:val="24"/>
          <w:lang w:eastAsia="zh-CN"/>
        </w:rPr>
      </w:pPr>
      <w:r>
        <w:rPr>
          <w:szCs w:val="24"/>
          <w:lang w:eastAsia="zh-CN"/>
        </w:rPr>
        <w:t>其中</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r>
          <m:rPr>
            <m:sty m:val="p"/>
          </m:rP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i+1</m:t>
            </m:r>
          </m:sub>
        </m:sSub>
        <m:r>
          <w:rPr>
            <w:rFonts w:ascii="Cambria Math" w:hAnsi="Cambria Math"/>
            <w:szCs w:val="24"/>
            <w:lang w:eastAsia="zh-CN"/>
          </w:rPr>
          <m:t xml:space="preserve">- </m:t>
        </m:r>
        <m:sSub>
          <m:sSubPr>
            <m:ctrlPr>
              <w:rPr>
                <w:rFonts w:ascii="Cambria Math" w:hAnsi="Cambria Math"/>
                <w:szCs w:val="24"/>
                <w:lang w:eastAsia="zh-CN"/>
              </w:rPr>
            </m:ctrlPr>
          </m:sSubPr>
          <m:e>
            <m:r>
              <w:rPr>
                <w:rFonts w:ascii="Cambria Math" w:hAnsi="Cambria Math"/>
                <w:szCs w:val="24"/>
                <w:lang w:eastAsia="zh-CN"/>
              </w:rPr>
              <m:t>F</m:t>
            </m:r>
          </m:e>
          <m:sub>
            <m:r>
              <w:rPr>
                <w:rFonts w:ascii="Cambria Math" w:hAnsi="Cambria Math"/>
                <w:szCs w:val="24"/>
                <w:lang w:eastAsia="zh-CN"/>
              </w:rPr>
              <m:t>i</m:t>
            </m:r>
          </m:sub>
        </m:sSub>
      </m:oMath>
      <w:r w:rsidR="00FC5EEC">
        <w:rPr>
          <w:rFonts w:hint="eastAsia"/>
          <w:szCs w:val="24"/>
          <w:lang w:eastAsia="zh-CN"/>
        </w:rPr>
        <w:t>,</w:t>
      </w:r>
      <w:r>
        <w:rPr>
          <w:szCs w:val="24"/>
          <w:lang w:eastAsia="zh-CN"/>
        </w:rPr>
        <w:t>第</w:t>
      </w:r>
      <w:r w:rsidRPr="008E1BA1">
        <w:rPr>
          <w:rFonts w:ascii="Cambria Math" w:hAnsi="Cambria Math"/>
          <w:i/>
          <w:szCs w:val="24"/>
          <w:lang w:eastAsia="zh-CN"/>
        </w:rPr>
        <w:t>i</w:t>
      </w:r>
      <w:r>
        <w:rPr>
          <w:rFonts w:hint="eastAsia"/>
          <w:szCs w:val="24"/>
          <w:lang w:eastAsia="zh-CN"/>
        </w:rPr>
        <w:t>帧第</w:t>
      </w:r>
      <w:r>
        <w:rPr>
          <w:rFonts w:ascii="Cambria Math" w:hAnsi="Cambria Math"/>
          <w:i/>
          <w:szCs w:val="24"/>
          <w:lang w:eastAsia="zh-CN"/>
        </w:rPr>
        <w:t>k</w:t>
      </w:r>
      <w:r>
        <w:rPr>
          <w:rFonts w:hint="eastAsia"/>
          <w:szCs w:val="24"/>
          <w:lang w:eastAsia="zh-CN"/>
        </w:rPr>
        <w:t>个骨架点轨迹为</w:t>
      </w:r>
      <m:oMath>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k</m:t>
            </m:r>
          </m:sub>
          <m:sup>
            <m:r>
              <w:rPr>
                <w:rFonts w:ascii="Cambria Math" w:hAnsi="Cambria Math"/>
                <w:szCs w:val="24"/>
                <w:lang w:eastAsia="zh-CN"/>
              </w:rPr>
              <m:t>i</m:t>
            </m:r>
          </m:sup>
        </m:sSubSup>
        <m:r>
          <m:rPr>
            <m:sty m:val="p"/>
          </m:rPr>
          <w:rPr>
            <w:rFonts w:ascii="Cambria Math" w:hAnsi="Cambria Math"/>
            <w:szCs w:val="24"/>
            <w:lang w:eastAsia="zh-CN"/>
          </w:rPr>
          <m:t xml:space="preserve">= </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i+1</m:t>
            </m:r>
          </m:sup>
        </m:sSubSup>
        <m: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P</m:t>
            </m:r>
          </m:e>
          <m:sub>
            <m:r>
              <w:rPr>
                <w:rFonts w:ascii="Cambria Math" w:hAnsi="Cambria Math"/>
                <w:szCs w:val="24"/>
                <w:lang w:eastAsia="zh-CN"/>
              </w:rPr>
              <m:t>k</m:t>
            </m:r>
          </m:sub>
          <m:sup>
            <m:r>
              <w:rPr>
                <w:rFonts w:ascii="Cambria Math" w:hAnsi="Cambria Math"/>
                <w:szCs w:val="24"/>
                <w:lang w:eastAsia="zh-CN"/>
              </w:rPr>
              <m:t>i</m:t>
            </m:r>
          </m:sup>
        </m:sSubSup>
      </m:oMath>
      <w:r w:rsidR="00FC5EEC">
        <w:rPr>
          <w:rFonts w:hint="eastAsia"/>
          <w:szCs w:val="24"/>
          <w:lang w:eastAsia="zh-CN"/>
        </w:rPr>
        <w:t>。</w:t>
      </w:r>
      <w:r w:rsidR="00C13CC3">
        <w:rPr>
          <w:rFonts w:hint="eastAsia"/>
          <w:szCs w:val="24"/>
          <w:lang w:eastAsia="zh-CN"/>
        </w:rPr>
        <w:t>在这种情况下</w:t>
      </w:r>
      <w:r w:rsidR="00C96104">
        <w:rPr>
          <w:rFonts w:hint="eastAsia"/>
          <w:szCs w:val="24"/>
          <w:lang w:eastAsia="zh-CN"/>
        </w:rPr>
        <w:t>：</w:t>
      </w:r>
    </w:p>
    <w:p w:rsidR="007B249A" w:rsidRDefault="007B249A" w:rsidP="007B249A">
      <w:pPr>
        <w:pStyle w:val="21"/>
        <w:spacing w:line="360" w:lineRule="auto"/>
        <w:ind w:left="2023"/>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w:t>
      </w:r>
      <w:r w:rsidR="006603CB">
        <w:rPr>
          <w:rFonts w:ascii="Cambria Math" w:hAnsi="Cambria Math"/>
          <w:szCs w:val="24"/>
        </w:rPr>
        <w:t>4</w:t>
      </w:r>
      <w:r w:rsidRPr="006F44D0">
        <w:rPr>
          <w:rFonts w:ascii="Cambria Math" w:hAnsi="Cambria Math"/>
          <w:szCs w:val="24"/>
        </w:rPr>
        <w:t>)</w:t>
      </w:r>
    </w:p>
    <w:p w:rsidR="008F7C39" w:rsidRDefault="00D237EE" w:rsidP="008F7C39">
      <w:pPr>
        <w:pStyle w:val="21"/>
        <w:spacing w:line="360" w:lineRule="auto"/>
        <w:ind w:firstLineChars="200" w:firstLine="480"/>
        <w:rPr>
          <w:szCs w:val="24"/>
          <w:lang w:eastAsia="zh-CN"/>
        </w:rPr>
      </w:pPr>
      <w:r>
        <w:rPr>
          <w:szCs w:val="24"/>
          <w:lang w:eastAsia="zh-CN"/>
        </w:rPr>
        <w:t>如图</w:t>
      </w:r>
      <w:r>
        <w:rPr>
          <w:rFonts w:hint="eastAsia"/>
          <w:szCs w:val="24"/>
          <w:lang w:eastAsia="zh-CN"/>
        </w:rPr>
        <w:t>2.3.2(</w:t>
      </w:r>
      <w:r>
        <w:rPr>
          <w:szCs w:val="24"/>
          <w:lang w:eastAsia="zh-CN"/>
        </w:rPr>
        <w:t>a</w:t>
      </w:r>
      <w:r>
        <w:rPr>
          <w:rFonts w:hint="eastAsia"/>
          <w:szCs w:val="24"/>
          <w:lang w:eastAsia="zh-CN"/>
        </w:rPr>
        <w:t>)所示，</w:t>
      </w:r>
      <w:r w:rsidR="008F0242">
        <w:rPr>
          <w:szCs w:val="24"/>
          <w:lang w:eastAsia="zh-CN"/>
        </w:rPr>
        <w:t>此时的轨迹图仅能</w:t>
      </w:r>
      <w:r>
        <w:rPr>
          <w:szCs w:val="24"/>
          <w:lang w:eastAsia="zh-CN"/>
        </w:rPr>
        <w:t>表征出骨架信息的空间信息</w:t>
      </w:r>
      <w:r w:rsidR="00EF1B0C">
        <w:rPr>
          <w:rFonts w:hint="eastAsia"/>
          <w:szCs w:val="24"/>
          <w:lang w:eastAsia="zh-CN"/>
        </w:rPr>
        <w:t>，</w:t>
      </w:r>
      <w:r w:rsidR="00EF1B0C">
        <w:rPr>
          <w:szCs w:val="24"/>
          <w:lang w:eastAsia="zh-CN"/>
        </w:rPr>
        <w:t>即只能看到骨架节点</w:t>
      </w:r>
      <w:r w:rsidR="00635E9C">
        <w:rPr>
          <w:szCs w:val="24"/>
          <w:lang w:eastAsia="zh-CN"/>
        </w:rPr>
        <w:t>从</w:t>
      </w:r>
      <w:r w:rsidR="00635E9C">
        <w:rPr>
          <w:rFonts w:hint="eastAsia"/>
          <w:szCs w:val="24"/>
          <w:lang w:eastAsia="zh-CN"/>
        </w:rPr>
        <w:t>1至n帧的运动轨迹。</w:t>
      </w:r>
      <w:r w:rsidR="0062017E">
        <w:rPr>
          <w:rFonts w:hint="eastAsia"/>
          <w:szCs w:val="24"/>
          <w:lang w:eastAsia="zh-CN"/>
        </w:rPr>
        <w:t>为了能够在骨架轨迹图中体现出时间信息，</w:t>
      </w:r>
      <w:r w:rsidR="00560A25">
        <w:rPr>
          <w:rFonts w:hint="eastAsia"/>
          <w:szCs w:val="24"/>
          <w:lang w:eastAsia="zh-CN"/>
        </w:rPr>
        <w:t>我们采用颜色映射的方法。在这里，</w:t>
      </w:r>
      <w:r w:rsidR="000C4481">
        <w:rPr>
          <w:rFonts w:hint="eastAsia"/>
          <w:szCs w:val="24"/>
          <w:lang w:eastAsia="zh-CN"/>
        </w:rPr>
        <w:t>我们采用</w:t>
      </w:r>
      <w:r w:rsidR="00ED2454">
        <w:rPr>
          <w:rFonts w:hint="eastAsia"/>
          <w:szCs w:val="24"/>
          <w:lang w:eastAsia="zh-CN"/>
        </w:rPr>
        <w:t>jet</w:t>
      </w:r>
      <w:r w:rsidR="000C4481">
        <w:rPr>
          <w:rFonts w:hint="eastAsia"/>
          <w:szCs w:val="24"/>
          <w:lang w:eastAsia="zh-CN"/>
        </w:rPr>
        <w:t>热力图</w:t>
      </w:r>
      <w:r w:rsidR="00ED2454">
        <w:rPr>
          <w:rFonts w:hint="eastAsia"/>
          <w:szCs w:val="24"/>
          <w:lang w:eastAsia="zh-CN"/>
        </w:rPr>
        <w:t>，</w:t>
      </w:r>
      <w:r w:rsidR="00D57F3B">
        <w:rPr>
          <w:rFonts w:hint="eastAsia"/>
          <w:szCs w:val="24"/>
          <w:lang w:eastAsia="zh-CN"/>
        </w:rPr>
        <w:t>其色域是从蓝色到红色，</w:t>
      </w:r>
      <w:r w:rsidR="004979E5">
        <w:rPr>
          <w:rFonts w:hint="eastAsia"/>
          <w:szCs w:val="24"/>
          <w:lang w:eastAsia="zh-CN"/>
        </w:rPr>
        <w:t>而中间经过青色、黄色和橙色</w:t>
      </w:r>
      <w:r w:rsidR="00B9049D">
        <w:rPr>
          <w:rFonts w:hint="eastAsia"/>
          <w:szCs w:val="24"/>
          <w:lang w:eastAsia="zh-CN"/>
        </w:rPr>
        <w:t>，如图2.3.1所示</w:t>
      </w:r>
      <w:r w:rsidR="004979E5">
        <w:rPr>
          <w:rFonts w:hint="eastAsia"/>
          <w:szCs w:val="24"/>
          <w:lang w:eastAsia="zh-CN"/>
        </w:rPr>
        <w:t>。</w:t>
      </w:r>
      <w:r w:rsidR="00864076">
        <w:rPr>
          <w:rFonts w:hint="eastAsia"/>
          <w:szCs w:val="24"/>
          <w:lang w:eastAsia="zh-CN"/>
        </w:rPr>
        <w:t>设</w:t>
      </w:r>
      <w:r w:rsidR="00493BE7">
        <w:rPr>
          <w:rFonts w:hint="eastAsia"/>
          <w:szCs w:val="24"/>
          <w:lang w:eastAsia="zh-CN"/>
        </w:rPr>
        <w:t>jet一共有</w:t>
      </w:r>
      <m:oMath>
        <m:r>
          <w:rPr>
            <w:rFonts w:ascii="Cambria Math" w:hAnsi="Cambria Math"/>
            <w:szCs w:val="24"/>
            <w:lang w:eastAsia="zh-CN"/>
          </w:rPr>
          <m:t>L</m:t>
        </m:r>
      </m:oMath>
      <w:r w:rsidR="00493BE7">
        <w:rPr>
          <w:rFonts w:hint="eastAsia"/>
          <w:szCs w:val="24"/>
          <w:lang w:eastAsia="zh-CN"/>
        </w:rPr>
        <w:t>阶，</w:t>
      </w:r>
      <w:r w:rsidR="00081F8E">
        <w:rPr>
          <w:rFonts w:hint="eastAsia"/>
          <w:szCs w:val="24"/>
          <w:lang w:eastAsia="zh-CN"/>
        </w:rPr>
        <w:t>在第</w:t>
      </w:r>
      <m:oMath>
        <m:r>
          <w:rPr>
            <w:rFonts w:ascii="Cambria Math" w:hAnsi="Cambria Math"/>
            <w:szCs w:val="24"/>
            <w:lang w:eastAsia="zh-CN"/>
          </w:rPr>
          <m:t>l</m:t>
        </m:r>
      </m:oMath>
      <w:r w:rsidR="00081F8E">
        <w:rPr>
          <w:rFonts w:hint="eastAsia"/>
          <w:szCs w:val="24"/>
          <w:lang w:eastAsia="zh-CN"/>
        </w:rPr>
        <w:t>阶的颜色为</w:t>
      </w:r>
      <m:oMath>
        <m:r>
          <w:rPr>
            <w:rFonts w:ascii="Cambria Math" w:hAnsi="Cambria Math"/>
            <w:szCs w:val="24"/>
            <w:lang w:eastAsia="zh-CN"/>
          </w:rPr>
          <m:t>Jet(l)</m:t>
        </m:r>
      </m:oMath>
      <w:r w:rsidR="00081F8E">
        <w:rPr>
          <w:rFonts w:hint="eastAsia"/>
          <w:szCs w:val="24"/>
          <w:lang w:eastAsia="zh-CN"/>
        </w:rPr>
        <w:t>。</w:t>
      </w:r>
      <w:r w:rsidR="00493BE7">
        <w:rPr>
          <w:rFonts w:hint="eastAsia"/>
          <w:szCs w:val="24"/>
          <w:lang w:eastAsia="zh-CN"/>
        </w:rPr>
        <w:t>令</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w:rPr>
            <w:rFonts w:ascii="Cambria Math" w:hAnsi="Cambria Math"/>
            <w:szCs w:val="24"/>
            <w:lang w:eastAsia="zh-CN"/>
          </w:rPr>
          <m:t>, i∈[1, n-1]</m:t>
        </m:r>
      </m:oMath>
      <w:r w:rsidR="00C462DC">
        <w:rPr>
          <w:rFonts w:hint="eastAsia"/>
          <w:szCs w:val="24"/>
          <w:lang w:eastAsia="zh-CN"/>
        </w:rPr>
        <w:t>表示</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i</m:t>
            </m:r>
          </m:sub>
        </m:sSub>
      </m:oMath>
      <w:r w:rsidR="00493BE7">
        <w:rPr>
          <w:szCs w:val="24"/>
          <w:lang w:eastAsia="zh-CN"/>
        </w:rPr>
        <w:t>的颜色</w:t>
      </w:r>
      <w:r w:rsidR="00493BE7">
        <w:rPr>
          <w:rFonts w:hint="eastAsia"/>
          <w:szCs w:val="24"/>
          <w:lang w:eastAsia="zh-CN"/>
        </w:rPr>
        <w:t>，</w:t>
      </w:r>
      <w:r w:rsidR="00493BE7">
        <w:rPr>
          <w:szCs w:val="24"/>
          <w:lang w:eastAsia="zh-CN"/>
        </w:rPr>
        <w:t>则</w:t>
      </w:r>
      <m:oMath>
        <m:sSub>
          <m:sSubPr>
            <m:ctrlPr>
              <w:rPr>
                <w:rFonts w:ascii="Cambria Math" w:hAnsi="Cambria Math"/>
                <w:szCs w:val="24"/>
                <w:lang w:eastAsia="zh-CN"/>
              </w:rPr>
            </m:ctrlPr>
          </m:sSubPr>
          <m:e>
            <m:r>
              <w:rPr>
                <w:rFonts w:ascii="Cambria Math" w:hAnsi="Cambria Math"/>
                <w:szCs w:val="24"/>
                <w:lang w:eastAsia="zh-CN"/>
              </w:rPr>
              <m:t>C_T</m:t>
            </m:r>
          </m:e>
          <m:sub>
            <m:r>
              <w:rPr>
                <w:rFonts w:ascii="Cambria Math" w:hAnsi="Cambria Math"/>
                <w:szCs w:val="24"/>
                <w:lang w:eastAsia="zh-CN"/>
              </w:rPr>
              <m:t>i</m:t>
            </m:r>
          </m:sub>
        </m:sSub>
        <m:r>
          <m:rPr>
            <m:sty m:val="p"/>
          </m:rPr>
          <w:rPr>
            <w:rFonts w:ascii="Cambria Math" w:hAnsi="Cambria Math"/>
            <w:szCs w:val="24"/>
            <w:lang w:eastAsia="zh-CN"/>
          </w:rPr>
          <m:t>=</m:t>
        </m:r>
        <m:r>
          <w:rPr>
            <w:rFonts w:ascii="Cambria Math" w:hAnsi="Cambria Math"/>
            <w:szCs w:val="24"/>
            <w:lang w:eastAsia="zh-CN"/>
          </w:rPr>
          <m:t>Jet(</m:t>
        </m:r>
        <m:f>
          <m:fPr>
            <m:ctrlPr>
              <w:rPr>
                <w:rFonts w:ascii="Cambria Math" w:hAnsi="Cambria Math"/>
                <w:i/>
                <w:szCs w:val="24"/>
                <w:lang w:eastAsia="zh-CN"/>
              </w:rPr>
            </m:ctrlPr>
          </m:fPr>
          <m:num>
            <m:r>
              <w:rPr>
                <w:rFonts w:ascii="Cambria Math" w:hAnsi="Cambria Math"/>
                <w:szCs w:val="24"/>
                <w:lang w:eastAsia="zh-CN"/>
              </w:rPr>
              <m:t>i</m:t>
            </m:r>
          </m:num>
          <m:den>
            <m:r>
              <w:rPr>
                <w:rFonts w:ascii="Cambria Math" w:hAnsi="Cambria Math"/>
                <w:szCs w:val="24"/>
                <w:lang w:eastAsia="zh-CN"/>
              </w:rPr>
              <m:t>n-1</m:t>
            </m:r>
          </m:den>
        </m:f>
        <m:r>
          <w:rPr>
            <w:rFonts w:ascii="Cambria Math" w:hAnsi="Cambria Math"/>
            <w:szCs w:val="24"/>
            <w:lang w:eastAsia="zh-CN"/>
          </w:rPr>
          <m:t>*L)</m:t>
        </m:r>
      </m:oMath>
      <w:r w:rsidR="005F1BC2">
        <w:rPr>
          <w:rFonts w:hint="eastAsia"/>
          <w:szCs w:val="24"/>
          <w:lang w:eastAsia="zh-CN"/>
        </w:rPr>
        <w:t>。因此我们给骨架轨迹图附上了颜色，如</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0</m:t>
            </m:r>
          </m:sub>
        </m:sSub>
      </m:oMath>
      <w:r w:rsidR="005F1BC2">
        <w:rPr>
          <w:szCs w:val="24"/>
          <w:lang w:eastAsia="zh-CN"/>
        </w:rPr>
        <w:t>赋为蓝色</w:t>
      </w:r>
      <w:r w:rsidR="005F1BC2">
        <w:rPr>
          <w:rFonts w:hint="eastAsia"/>
          <w:szCs w:val="24"/>
          <w:lang w:eastAsia="zh-CN"/>
        </w:rPr>
        <w:t>，</w:t>
      </w:r>
      <m:oMath>
        <m:sSub>
          <m:sSubPr>
            <m:ctrlPr>
              <w:rPr>
                <w:rFonts w:ascii="Cambria Math" w:hAnsi="Cambria Math"/>
                <w:szCs w:val="24"/>
                <w:lang w:eastAsia="zh-CN"/>
              </w:rPr>
            </m:ctrlPr>
          </m:sSubPr>
          <m:e>
            <m:r>
              <w:rPr>
                <w:rFonts w:ascii="Cambria Math" w:hAnsi="Cambria Math"/>
                <w:szCs w:val="24"/>
                <w:lang w:eastAsia="zh-CN"/>
              </w:rPr>
              <m:t>T</m:t>
            </m:r>
          </m:e>
          <m:sub>
            <m:r>
              <w:rPr>
                <w:rFonts w:ascii="Cambria Math" w:hAnsi="Cambria Math"/>
                <w:szCs w:val="24"/>
                <w:lang w:eastAsia="zh-CN"/>
              </w:rPr>
              <m:t>n-1</m:t>
            </m:r>
          </m:sub>
        </m:sSub>
      </m:oMath>
      <w:r w:rsidR="005F1BC2">
        <w:rPr>
          <w:szCs w:val="24"/>
          <w:lang w:eastAsia="zh-CN"/>
        </w:rPr>
        <w:t>赋为红色</w:t>
      </w:r>
      <w:r w:rsidR="006902FC">
        <w:rPr>
          <w:rFonts w:hint="eastAsia"/>
          <w:szCs w:val="24"/>
          <w:lang w:eastAsia="zh-CN"/>
        </w:rPr>
        <w:t>,在这种情况下：</w:t>
      </w:r>
    </w:p>
    <w:p w:rsidR="006902FC" w:rsidRPr="00D44564" w:rsidRDefault="00D44564" w:rsidP="00D44564">
      <w:pPr>
        <w:pStyle w:val="21"/>
        <w:spacing w:line="360" w:lineRule="auto"/>
        <w:ind w:left="1598"/>
        <w:rPr>
          <w:rFonts w:ascii="Cambria Math" w:hAnsi="Cambria Math" w:hint="eastAsia"/>
          <w:szCs w:val="24"/>
        </w:rPr>
      </w:pPr>
      <m:oMath>
        <m:r>
          <w:rPr>
            <w:rFonts w:ascii="Cambria Math" w:hAnsi="Cambria Math"/>
            <w:szCs w:val="24"/>
            <w:lang w:eastAsia="zh-CN"/>
          </w:rPr>
          <m:t>f</m:t>
        </m:r>
        <m:d>
          <m:dPr>
            <m:ctrlPr>
              <w:rPr>
                <w:rFonts w:ascii="Cambria Math" w:hAnsi="Cambria Math"/>
                <w:i/>
                <w:szCs w:val="24"/>
                <w:lang w:eastAsia="zh-CN"/>
              </w:rPr>
            </m:ctrlPr>
          </m:dPr>
          <m:e>
            <m:r>
              <w:rPr>
                <w:rFonts w:ascii="Cambria Math" w:hAnsi="Cambria Math"/>
                <w:szCs w:val="24"/>
                <w:lang w:eastAsia="zh-CN"/>
              </w:rPr>
              <m:t>i</m:t>
            </m:r>
          </m:e>
        </m:d>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C</m:t>
            </m:r>
            <m:r>
              <w:rPr>
                <w:rFonts w:ascii="Cambria Math" w:hAnsi="Cambria Math" w:hint="eastAsia"/>
                <w:szCs w:val="24"/>
                <w:lang w:eastAsia="zh-CN"/>
              </w:rPr>
              <m:t>_</m:t>
            </m:r>
            <m:r>
              <w:rPr>
                <w:rFonts w:ascii="Cambria Math" w:hAnsi="Cambria Math"/>
                <w:szCs w:val="24"/>
                <w:lang w:eastAsia="zh-CN"/>
              </w:rPr>
              <m:t>T</m:t>
            </m:r>
          </m:e>
          <m:sub>
            <m:r>
              <w:rPr>
                <w:rFonts w:ascii="Cambria Math" w:hAnsi="Cambria Math"/>
                <w:szCs w:val="24"/>
                <w:lang w:eastAsia="zh-CN"/>
              </w:rPr>
              <m:t>i</m:t>
            </m:r>
          </m:sub>
        </m:sSub>
        <m:r>
          <m:rPr>
            <m:sty m:val="p"/>
          </m:rPr>
          <w:rPr>
            <w:rFonts w:ascii="Cambria Math" w:hAnsi="Cambria Math"/>
            <w:szCs w:val="24"/>
            <w:lang w:eastAsia="zh-CN"/>
          </w:rPr>
          <m:t>=</m:t>
        </m:r>
        <m:d>
          <m:dPr>
            <m:begChr m:val="{"/>
            <m:endChr m:val="}"/>
            <m:ctrlPr>
              <w:rPr>
                <w:rFonts w:ascii="Cambria Math" w:hAnsi="Cambria Math"/>
                <w:szCs w:val="24"/>
                <w:lang w:eastAsia="zh-CN"/>
              </w:rPr>
            </m:ctrlPr>
          </m:dPr>
          <m:e>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1</m:t>
                </m:r>
              </m:sub>
              <m:sup>
                <m:r>
                  <w:rPr>
                    <w:rFonts w:ascii="Cambria Math" w:hAnsi="Cambria Math"/>
                    <w:szCs w:val="24"/>
                    <w:lang w:eastAsia="zh-CN"/>
                  </w:rPr>
                  <m:t>i</m:t>
                </m:r>
              </m:sup>
            </m:sSubSup>
            <m:r>
              <m:rPr>
                <m:sty m:val="p"/>
              </m:rPr>
              <w:rPr>
                <w:rFonts w:ascii="Cambria Math" w:hAnsi="Cambria Math"/>
                <w:szCs w:val="24"/>
                <w:lang w:eastAsia="zh-CN"/>
              </w:rPr>
              <m:t>,C_</m:t>
            </m:r>
            <m:sSubSup>
              <m:sSubSupPr>
                <m:ctrlPr>
                  <w:rPr>
                    <w:rFonts w:ascii="Cambria Math" w:hAnsi="Cambria Math"/>
                    <w:szCs w:val="24"/>
                    <w:lang w:eastAsia="zh-CN"/>
                  </w:rPr>
                </m:ctrlPr>
              </m:sSubSupPr>
              <m:e>
                <m:r>
                  <w:rPr>
                    <w:rFonts w:ascii="Cambria Math" w:hAnsi="Cambria Math"/>
                    <w:szCs w:val="24"/>
                    <w:lang w:eastAsia="zh-CN"/>
                  </w:rPr>
                  <m:t>t</m:t>
                </m:r>
              </m:e>
              <m:sub>
                <m:r>
                  <w:rPr>
                    <w:rFonts w:ascii="Cambria Math" w:hAnsi="Cambria Math"/>
                    <w:szCs w:val="24"/>
                    <w:lang w:eastAsia="zh-CN"/>
                  </w:rPr>
                  <m:t>2</m:t>
                </m:r>
              </m:sub>
              <m:sup>
                <m:r>
                  <w:rPr>
                    <w:rFonts w:ascii="Cambria Math" w:hAnsi="Cambria Math"/>
                    <w:szCs w:val="24"/>
                    <w:lang w:eastAsia="zh-CN"/>
                  </w:rPr>
                  <m:t>i</m:t>
                </m:r>
              </m:sup>
            </m:sSubSup>
            <m:r>
              <m:rPr>
                <m:sty m:val="p"/>
              </m:rPr>
              <w:rPr>
                <w:rFonts w:ascii="Cambria Math" w:hAnsi="Cambria Math"/>
                <w:szCs w:val="24"/>
                <w:lang w:eastAsia="zh-CN"/>
              </w:rPr>
              <m:t>,…,</m:t>
            </m:r>
            <m:sSubSup>
              <m:sSubSupPr>
                <m:ctrlPr>
                  <w:rPr>
                    <w:rFonts w:ascii="Cambria Math" w:hAnsi="Cambria Math"/>
                    <w:szCs w:val="24"/>
                    <w:lang w:eastAsia="zh-CN"/>
                  </w:rPr>
                </m:ctrlPr>
              </m:sSubSupPr>
              <m:e>
                <m:r>
                  <w:rPr>
                    <w:rFonts w:ascii="Cambria Math" w:hAnsi="Cambria Math"/>
                    <w:szCs w:val="24"/>
                    <w:lang w:eastAsia="zh-CN"/>
                  </w:rPr>
                  <m:t>C_t</m:t>
                </m:r>
              </m:e>
              <m:sub>
                <m:r>
                  <w:rPr>
                    <w:rFonts w:ascii="Cambria Math" w:hAnsi="Cambria Math"/>
                    <w:szCs w:val="24"/>
                    <w:lang w:eastAsia="zh-CN"/>
                  </w:rPr>
                  <m:t>m</m:t>
                </m:r>
              </m:sub>
              <m:sup>
                <m:r>
                  <w:rPr>
                    <w:rFonts w:ascii="Cambria Math" w:hAnsi="Cambria Math"/>
                    <w:szCs w:val="24"/>
                    <w:lang w:eastAsia="zh-CN"/>
                  </w:rPr>
                  <m:t>i</m:t>
                </m:r>
              </m:sup>
            </m:sSubSup>
          </m:e>
        </m:d>
      </m:oMath>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lang w:eastAsia="zh-CN"/>
        </w:rPr>
        <w:tab/>
      </w:r>
      <w:r>
        <w:rPr>
          <w:rFonts w:ascii="Cambria Math" w:hAnsi="Cambria Math"/>
          <w:szCs w:val="24"/>
        </w:rPr>
        <w:t>(2.3.4</w:t>
      </w:r>
      <w:r w:rsidRPr="006F44D0">
        <w:rPr>
          <w:rFonts w:ascii="Cambria Math" w:hAnsi="Cambria Math"/>
          <w:szCs w:val="24"/>
        </w:rPr>
        <w:t>)</w:t>
      </w:r>
    </w:p>
    <w:p w:rsidR="00C96104" w:rsidRDefault="0068580C" w:rsidP="009A0932">
      <w:pPr>
        <w:pStyle w:val="21"/>
        <w:spacing w:line="360" w:lineRule="auto"/>
        <w:ind w:firstLine="0"/>
        <w:jc w:val="center"/>
        <w:rPr>
          <w:szCs w:val="24"/>
          <w:lang w:eastAsia="zh-CN"/>
        </w:rPr>
      </w:pPr>
      <w:r>
        <w:rPr>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5pt;height:45.8pt">
            <v:imagedata r:id="rId20" o:title="10阶jet"/>
          </v:shape>
        </w:pict>
      </w:r>
    </w:p>
    <w:p w:rsidR="000E3C63" w:rsidRPr="009A0932" w:rsidRDefault="009A0932" w:rsidP="009A0932">
      <w:pPr>
        <w:pStyle w:val="21"/>
        <w:spacing w:line="360" w:lineRule="auto"/>
        <w:ind w:firstLine="0"/>
        <w:jc w:val="center"/>
        <w:rPr>
          <w:sz w:val="21"/>
          <w:szCs w:val="21"/>
          <w:lang w:eastAsia="zh-CN"/>
        </w:rPr>
      </w:pPr>
      <w:r w:rsidRPr="009A0932">
        <w:rPr>
          <w:sz w:val="21"/>
          <w:szCs w:val="21"/>
        </w:rPr>
        <w:t>图</w:t>
      </w:r>
      <w:r>
        <w:rPr>
          <w:sz w:val="21"/>
          <w:szCs w:val="21"/>
        </w:rPr>
        <w:t>2.3.1</w:t>
      </w:r>
      <w:r w:rsidRPr="009A0932">
        <w:rPr>
          <w:sz w:val="21"/>
          <w:szCs w:val="21"/>
        </w:rPr>
        <w:t xml:space="preserve">  </w:t>
      </w:r>
      <w:r>
        <w:rPr>
          <w:rFonts w:hint="cs"/>
          <w:sz w:val="21"/>
          <w:szCs w:val="21"/>
        </w:rPr>
        <w:t>1</w:t>
      </w:r>
      <w:r>
        <w:rPr>
          <w:sz w:val="21"/>
          <w:szCs w:val="21"/>
        </w:rPr>
        <w:t>0阶</w:t>
      </w:r>
      <w:r>
        <w:rPr>
          <w:rFonts w:hint="cs"/>
          <w:sz w:val="21"/>
          <w:szCs w:val="21"/>
        </w:rPr>
        <w:t>jet热图</w:t>
      </w:r>
    </w:p>
    <w:p w:rsidR="000E3C63" w:rsidRPr="000767D6" w:rsidRDefault="000865F7" w:rsidP="000767D6">
      <w:pPr>
        <w:pStyle w:val="21"/>
        <w:spacing w:line="360" w:lineRule="auto"/>
        <w:rPr>
          <w:szCs w:val="24"/>
          <w:lang w:eastAsia="zh-CN"/>
        </w:rPr>
      </w:pPr>
      <w:r>
        <w:rPr>
          <w:rFonts w:hint="eastAsia"/>
          <w:szCs w:val="24"/>
          <w:lang w:eastAsia="zh-CN"/>
        </w:rPr>
        <w:t>如图2.3.2所示，</w:t>
      </w:r>
      <w:r w:rsidR="00621D8C">
        <w:rPr>
          <w:rFonts w:hint="eastAsia"/>
          <w:szCs w:val="24"/>
          <w:lang w:eastAsia="zh-CN"/>
        </w:rPr>
        <w:t>假设这是右手腕在1至n帧进行的直线运动</w:t>
      </w:r>
      <w:r w:rsidR="00AD23B3">
        <w:rPr>
          <w:rFonts w:hint="eastAsia"/>
          <w:szCs w:val="24"/>
          <w:lang w:eastAsia="zh-CN"/>
        </w:rPr>
        <w:t>，(</w:t>
      </w:r>
      <w:r w:rsidR="00AD23B3">
        <w:rPr>
          <w:szCs w:val="24"/>
          <w:lang w:eastAsia="zh-CN"/>
        </w:rPr>
        <w:t>a</w:t>
      </w:r>
      <w:r w:rsidR="00AD23B3">
        <w:rPr>
          <w:rFonts w:hint="eastAsia"/>
          <w:szCs w:val="24"/>
          <w:lang w:eastAsia="zh-CN"/>
        </w:rPr>
        <w:t>)图仅仅携带了空间信息，(</w:t>
      </w:r>
      <w:r w:rsidR="00AD23B3">
        <w:rPr>
          <w:szCs w:val="24"/>
          <w:lang w:eastAsia="zh-CN"/>
        </w:rPr>
        <w:t>b</w:t>
      </w:r>
      <w:r w:rsidR="00AD23B3">
        <w:rPr>
          <w:rFonts w:hint="eastAsia"/>
          <w:szCs w:val="24"/>
          <w:lang w:eastAsia="zh-CN"/>
        </w:rPr>
        <w:t>)图</w:t>
      </w:r>
      <w:r w:rsidR="000A14F6">
        <w:rPr>
          <w:rFonts w:hint="eastAsia"/>
          <w:szCs w:val="24"/>
          <w:lang w:eastAsia="zh-CN"/>
        </w:rPr>
        <w:t>同时携带了空间与时间信息</w:t>
      </w:r>
      <w:r w:rsidR="002006CE">
        <w:rPr>
          <w:rFonts w:hint="eastAsia"/>
          <w:szCs w:val="24"/>
          <w:lang w:eastAsia="zh-CN"/>
        </w:rPr>
        <w:t>。通过颜色映射，我们</w:t>
      </w:r>
      <w:r w:rsidR="00651C7B">
        <w:rPr>
          <w:rFonts w:hint="eastAsia"/>
          <w:szCs w:val="24"/>
          <w:lang w:eastAsia="zh-CN"/>
        </w:rPr>
        <w:t>丰富</w:t>
      </w:r>
      <w:r w:rsidR="002006CE">
        <w:rPr>
          <w:rFonts w:hint="eastAsia"/>
          <w:szCs w:val="24"/>
          <w:lang w:eastAsia="zh-CN"/>
        </w:rPr>
        <w:t>了</w:t>
      </w:r>
      <w:r w:rsidR="00651C7B">
        <w:rPr>
          <w:rFonts w:hint="eastAsia"/>
          <w:szCs w:val="24"/>
          <w:lang w:eastAsia="zh-CN"/>
        </w:rPr>
        <w:t>骨架轨迹图携带的信息。</w:t>
      </w:r>
    </w:p>
    <w:p w:rsidR="007B69BA" w:rsidRDefault="007B69BA" w:rsidP="007B69BA">
      <w:pPr>
        <w:pStyle w:val="21"/>
        <w:spacing w:line="360" w:lineRule="auto"/>
        <w:ind w:firstLine="0"/>
        <w:jc w:val="center"/>
        <w:rPr>
          <w:sz w:val="28"/>
          <w:szCs w:val="28"/>
        </w:rPr>
      </w:pPr>
      <w:r>
        <w:rPr>
          <w:noProof/>
          <w:lang w:eastAsia="zh-CN"/>
        </w:rPr>
        <w:lastRenderedPageBreak/>
        <w:drawing>
          <wp:inline distT="0" distB="0" distL="0" distR="0" wp14:anchorId="532E4B2F" wp14:editId="32072650">
            <wp:extent cx="4038950" cy="241574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950" cy="2415749"/>
                    </a:xfrm>
                    <a:prstGeom prst="rect">
                      <a:avLst/>
                    </a:prstGeom>
                  </pic:spPr>
                </pic:pic>
              </a:graphicData>
            </a:graphic>
          </wp:inline>
        </w:drawing>
      </w:r>
    </w:p>
    <w:p w:rsidR="0007323E" w:rsidRDefault="006F73EF" w:rsidP="0007323E">
      <w:pPr>
        <w:pStyle w:val="21"/>
        <w:spacing w:line="360" w:lineRule="auto"/>
        <w:ind w:firstLine="0"/>
        <w:jc w:val="center"/>
        <w:rPr>
          <w:sz w:val="21"/>
          <w:szCs w:val="21"/>
        </w:rPr>
      </w:pPr>
      <w:r w:rsidRPr="009A0932">
        <w:rPr>
          <w:sz w:val="21"/>
          <w:szCs w:val="21"/>
        </w:rPr>
        <w:t>图</w:t>
      </w:r>
      <w:r>
        <w:rPr>
          <w:sz w:val="21"/>
          <w:szCs w:val="21"/>
        </w:rPr>
        <w:t>2.3.2</w:t>
      </w:r>
      <w:r w:rsidRPr="009A0932">
        <w:rPr>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m:t>
            </m:r>
          </m:e>
          <m:sub>
            <m:r>
              <w:rPr>
                <w:rFonts w:ascii="Cambria Math" w:hAnsi="Cambria Math"/>
                <w:sz w:val="21"/>
                <w:szCs w:val="21"/>
              </w:rPr>
              <m:t>i</m:t>
            </m:r>
          </m:sub>
        </m:sSub>
      </m:oMath>
      <w:r w:rsidR="00D10E49">
        <w:rPr>
          <w:rFonts w:hint="cs"/>
          <w:sz w:val="21"/>
          <w:szCs w:val="21"/>
        </w:rPr>
        <w:t xml:space="preserve"> </w:t>
      </w:r>
      <w:r w:rsidR="00D10E49" w:rsidRPr="00D10E49">
        <w:rPr>
          <w:sz w:val="21"/>
          <w:szCs w:val="21"/>
        </w:rPr>
        <w:t>与</w:t>
      </w:r>
      <w:r w:rsidR="00D10E49">
        <w:rPr>
          <w:rFonts w:hint="cs"/>
          <w:sz w:val="21"/>
          <w:szCs w:val="21"/>
        </w:rPr>
        <w:t xml:space="preserve"> </w:t>
      </w:r>
      <m:oMath>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C</m:t>
            </m:r>
            <m:r>
              <m:rPr>
                <m:sty m:val="p"/>
              </m:rPr>
              <w:rPr>
                <w:rFonts w:ascii="Cambria Math" w:hAnsi="Cambria Math" w:hint="eastAsia"/>
                <w:sz w:val="21"/>
                <w:szCs w:val="21"/>
              </w:rPr>
              <m:t>_</m:t>
            </m:r>
            <m:r>
              <w:rPr>
                <w:rFonts w:ascii="Cambria Math" w:hAnsi="Cambria Math"/>
                <w:sz w:val="21"/>
                <w:szCs w:val="21"/>
              </w:rPr>
              <m:t>T</m:t>
            </m:r>
          </m:e>
          <m:sub>
            <m:r>
              <w:rPr>
                <w:rFonts w:ascii="Cambria Math" w:hAnsi="Cambria Math"/>
                <w:sz w:val="21"/>
                <w:szCs w:val="21"/>
              </w:rPr>
              <m:t>i</m:t>
            </m:r>
          </m:sub>
        </m:sSub>
      </m:oMath>
      <w:r w:rsidR="00D10E49" w:rsidRPr="00D10E49">
        <w:rPr>
          <w:sz w:val="21"/>
          <w:szCs w:val="21"/>
        </w:rPr>
        <w:t>对比</w:t>
      </w:r>
    </w:p>
    <w:p w:rsidR="0068580C" w:rsidRPr="0068580C" w:rsidRDefault="0068580C" w:rsidP="0068580C">
      <w:pPr>
        <w:pStyle w:val="21"/>
        <w:spacing w:line="360" w:lineRule="auto"/>
        <w:rPr>
          <w:rFonts w:hint="eastAsia"/>
          <w:szCs w:val="24"/>
          <w:lang w:eastAsia="zh-CN"/>
        </w:rPr>
      </w:pPr>
      <w:r>
        <w:rPr>
          <w:rFonts w:hint="eastAsia"/>
          <w:szCs w:val="24"/>
          <w:lang w:eastAsia="zh-CN"/>
        </w:rPr>
        <w:t>如图2.3.3</w:t>
      </w:r>
      <w:r w:rsidR="005C2653">
        <w:rPr>
          <w:rFonts w:hint="eastAsia"/>
          <w:szCs w:val="24"/>
          <w:lang w:eastAsia="zh-CN"/>
        </w:rPr>
        <w:t>所示，分别展示了a)运球、b)打高尔夫球、c)抓、d)坐起来、e</w:t>
      </w:r>
      <w:r w:rsidR="005C2653">
        <w:rPr>
          <w:szCs w:val="24"/>
          <w:lang w:eastAsia="zh-CN"/>
        </w:rPr>
        <w:t>)潜水</w:t>
      </w:r>
      <w:r w:rsidR="005C2653">
        <w:rPr>
          <w:rFonts w:hint="eastAsia"/>
          <w:szCs w:val="24"/>
          <w:lang w:eastAsia="zh-CN"/>
        </w:rPr>
        <w:t>、f)鼓掌这六种行为的骨架轨迹图</w:t>
      </w:r>
      <w:r>
        <w:rPr>
          <w:rFonts w:hint="eastAsia"/>
          <w:szCs w:val="24"/>
          <w:lang w:eastAsia="zh-CN"/>
        </w:rPr>
        <w:t>。</w:t>
      </w:r>
    </w:p>
    <w:p w:rsidR="0007323E" w:rsidRDefault="0068580C" w:rsidP="00C12284">
      <w:pPr>
        <w:pStyle w:val="21"/>
        <w:spacing w:line="360" w:lineRule="auto"/>
        <w:ind w:firstLine="0"/>
        <w:jc w:val="center"/>
        <w:rPr>
          <w:sz w:val="21"/>
          <w:szCs w:val="21"/>
        </w:rPr>
      </w:pPr>
      <w:r>
        <w:rPr>
          <w:sz w:val="21"/>
          <w:szCs w:val="21"/>
        </w:rPr>
        <w:pict>
          <v:shape id="_x0000_i1026" type="#_x0000_t75" style="width:357.25pt;height:241.65pt">
            <v:imagedata r:id="rId22" o:title="JTM略缩图"/>
          </v:shape>
        </w:pict>
      </w:r>
    </w:p>
    <w:p w:rsidR="0068580C" w:rsidRPr="009A0932" w:rsidRDefault="0068580C" w:rsidP="00C12284">
      <w:pPr>
        <w:pStyle w:val="21"/>
        <w:spacing w:line="360" w:lineRule="auto"/>
        <w:ind w:firstLine="0"/>
        <w:jc w:val="center"/>
        <w:rPr>
          <w:sz w:val="21"/>
          <w:szCs w:val="21"/>
        </w:rPr>
      </w:pPr>
      <w:r w:rsidRPr="009A0932">
        <w:rPr>
          <w:sz w:val="21"/>
          <w:szCs w:val="21"/>
        </w:rPr>
        <w:t>图</w:t>
      </w:r>
      <w:r>
        <w:rPr>
          <w:sz w:val="21"/>
          <w:szCs w:val="21"/>
        </w:rPr>
        <w:t>2.3.3</w:t>
      </w:r>
      <w:r>
        <w:rPr>
          <w:sz w:val="21"/>
          <w:szCs w:val="21"/>
        </w:rPr>
        <w:tab/>
        <w:t>几种行为的</w:t>
      </w:r>
      <w:r>
        <w:rPr>
          <w:rFonts w:hint="cs"/>
          <w:sz w:val="21"/>
          <w:szCs w:val="21"/>
        </w:rPr>
        <w:t>JTM图示例</w:t>
      </w:r>
    </w:p>
    <w:p w:rsidR="00DC5497" w:rsidRPr="007B23B5" w:rsidRDefault="00DC5497" w:rsidP="00DC5497">
      <w:pPr>
        <w:pStyle w:val="2"/>
        <w:tabs>
          <w:tab w:val="clear" w:pos="0"/>
        </w:tabs>
        <w:rPr>
          <w:rFonts w:ascii="宋体" w:eastAsia="宋体" w:hAnsi="宋体" w:cs="Times New Roman"/>
          <w:sz w:val="28"/>
          <w:szCs w:val="28"/>
        </w:rPr>
      </w:pPr>
      <w:r>
        <w:rPr>
          <w:rFonts w:ascii="宋体" w:eastAsia="宋体" w:hAnsi="宋体" w:cs="宋体"/>
          <w:sz w:val="28"/>
          <w:szCs w:val="28"/>
        </w:rPr>
        <w:t>2.4</w:t>
      </w:r>
      <w:r>
        <w:rPr>
          <w:rFonts w:ascii="宋体" w:eastAsia="宋体" w:hAnsi="宋体" w:cs="Times New Roman"/>
          <w:sz w:val="28"/>
          <w:szCs w:val="28"/>
        </w:rPr>
        <w:t>骨架距离图</w:t>
      </w:r>
    </w:p>
    <w:p w:rsidR="007B69BA" w:rsidRDefault="005B3246" w:rsidP="002B6CA4">
      <w:pPr>
        <w:pStyle w:val="21"/>
        <w:spacing w:line="360" w:lineRule="auto"/>
        <w:ind w:firstLine="425"/>
        <w:rPr>
          <w:szCs w:val="24"/>
          <w:lang w:eastAsia="zh-CN"/>
        </w:rPr>
      </w:pPr>
      <w:r w:rsidRPr="005B3246">
        <w:rPr>
          <w:szCs w:val="28"/>
        </w:rPr>
        <w:t>在骨架轨迹图中</w:t>
      </w:r>
      <w:r w:rsidRPr="005B3246">
        <w:rPr>
          <w:rFonts w:hint="eastAsia"/>
          <w:szCs w:val="28"/>
          <w:lang w:eastAsia="zh-CN"/>
        </w:rPr>
        <w:t>，</w:t>
      </w:r>
      <w:r w:rsidRPr="005B3246">
        <w:rPr>
          <w:szCs w:val="28"/>
        </w:rPr>
        <w:t>我们利用了骨架节点的相对位置信息</w:t>
      </w:r>
      <w:r w:rsidRPr="005B3246">
        <w:rPr>
          <w:rFonts w:hint="eastAsia"/>
          <w:szCs w:val="28"/>
          <w:lang w:eastAsia="zh-CN"/>
        </w:rPr>
        <w:t>。</w:t>
      </w:r>
      <w:r w:rsidRPr="005B3246">
        <w:rPr>
          <w:szCs w:val="28"/>
        </w:rPr>
        <w:t>除此之外</w:t>
      </w:r>
      <w:r w:rsidRPr="005B3246">
        <w:rPr>
          <w:rFonts w:hint="eastAsia"/>
          <w:szCs w:val="28"/>
          <w:lang w:eastAsia="zh-CN"/>
        </w:rPr>
        <w:t>，</w:t>
      </w:r>
      <w:r w:rsidRPr="005B3246">
        <w:rPr>
          <w:szCs w:val="28"/>
        </w:rPr>
        <w:t>骨架节点</w:t>
      </w:r>
      <w:r>
        <w:rPr>
          <w:szCs w:val="28"/>
        </w:rPr>
        <w:t>两两之间的</w:t>
      </w:r>
      <w:r w:rsidR="0062726B">
        <w:rPr>
          <w:szCs w:val="28"/>
        </w:rPr>
        <w:t>距离信息同样能够被利用</w:t>
      </w:r>
      <w:r w:rsidR="0062726B">
        <w:rPr>
          <w:rFonts w:hint="eastAsia"/>
          <w:szCs w:val="28"/>
          <w:lang w:eastAsia="zh-CN"/>
        </w:rPr>
        <w:t>。</w:t>
      </w:r>
      <w:r w:rsidR="0062726B">
        <w:rPr>
          <w:szCs w:val="28"/>
        </w:rPr>
        <w:t>由于有</w:t>
      </w:r>
      <w:r w:rsidR="0062726B">
        <w:rPr>
          <w:rFonts w:hint="cs"/>
          <w:szCs w:val="28"/>
        </w:rPr>
        <w:t>m个骨架节点</w:t>
      </w:r>
      <w:r w:rsidR="0062726B">
        <w:rPr>
          <w:rFonts w:hint="eastAsia"/>
          <w:szCs w:val="28"/>
          <w:lang w:eastAsia="zh-CN"/>
        </w:rPr>
        <w:t>，</w:t>
      </w:r>
      <w:r w:rsidR="0062726B">
        <w:rPr>
          <w:rFonts w:hint="cs"/>
          <w:szCs w:val="28"/>
        </w:rPr>
        <w:t>所以</w:t>
      </w:r>
      <w:r w:rsidR="00A3033D">
        <w:rPr>
          <w:rFonts w:hint="cs"/>
          <w:szCs w:val="28"/>
        </w:rPr>
        <w:t>每一帧都</w:t>
      </w:r>
      <w:r w:rsidR="0062726B">
        <w:rPr>
          <w:rFonts w:hint="cs"/>
          <w:szCs w:val="28"/>
        </w:rPr>
        <w:t>有</w:t>
      </w:r>
      <m:oMath>
        <m:f>
          <m:fPr>
            <m:ctrlPr>
              <w:rPr>
                <w:rFonts w:ascii="Cambria Math" w:hAnsi="Cambria Math"/>
                <w:szCs w:val="28"/>
              </w:rPr>
            </m:ctrlPr>
          </m:fPr>
          <m:num>
            <m:r>
              <w:rPr>
                <w:rFonts w:ascii="Cambria Math" w:hAnsi="Cambria Math"/>
                <w:szCs w:val="28"/>
              </w:rPr>
              <m:t>m(m-1)</m:t>
            </m:r>
          </m:num>
          <m:den>
            <m:r>
              <w:rPr>
                <w:rFonts w:ascii="Cambria Math" w:hAnsi="Cambria Math"/>
                <w:szCs w:val="28"/>
              </w:rPr>
              <m:t>2</m:t>
            </m:r>
          </m:den>
        </m:f>
      </m:oMath>
      <w:r w:rsidR="0062726B">
        <w:rPr>
          <w:szCs w:val="28"/>
        </w:rPr>
        <w:t>对距离信息</w:t>
      </w:r>
      <w:r w:rsidR="00B2236B">
        <w:rPr>
          <w:rFonts w:hint="eastAsia"/>
          <w:szCs w:val="28"/>
          <w:lang w:eastAsia="zh-CN"/>
        </w:rPr>
        <w:t>。</w:t>
      </w:r>
      <w:r w:rsidR="00873F5E">
        <w:rPr>
          <w:rFonts w:hint="eastAsia"/>
          <w:szCs w:val="28"/>
          <w:lang w:eastAsia="zh-CN"/>
        </w:rPr>
        <w:t>令骨架距离图为</w:t>
      </w:r>
      <w:r w:rsidR="00873F5E" w:rsidRPr="00BB31E6">
        <w:rPr>
          <w:rFonts w:ascii="Cambria Math" w:hAnsi="Cambria Math"/>
          <w:i/>
          <w:szCs w:val="24"/>
          <w:lang w:eastAsia="zh-CN"/>
        </w:rPr>
        <w:t>J</w:t>
      </w:r>
      <w:r w:rsidR="00873F5E">
        <w:rPr>
          <w:rFonts w:ascii="Cambria Math" w:hAnsi="Cambria Math"/>
          <w:i/>
          <w:szCs w:val="24"/>
          <w:lang w:eastAsia="zh-CN"/>
        </w:rPr>
        <w:t>D</w:t>
      </w:r>
      <w:r w:rsidR="00873F5E" w:rsidRPr="00BB31E6">
        <w:rPr>
          <w:rFonts w:ascii="Cambria Math" w:hAnsi="Cambria Math"/>
          <w:i/>
          <w:szCs w:val="24"/>
          <w:lang w:eastAsia="zh-CN"/>
        </w:rPr>
        <w:t>M</w:t>
      </w:r>
      <w:r w:rsidR="00873F5E">
        <w:rPr>
          <w:rFonts w:hint="eastAsia"/>
          <w:szCs w:val="24"/>
          <w:lang w:eastAsia="zh-CN"/>
        </w:rPr>
        <w:t xml:space="preserve">（Joint </w:t>
      </w:r>
      <w:r w:rsidR="00873F5E">
        <w:rPr>
          <w:szCs w:val="24"/>
          <w:lang w:eastAsia="zh-CN"/>
        </w:rPr>
        <w:t>Distance</w:t>
      </w:r>
      <w:r w:rsidR="00873F5E">
        <w:rPr>
          <w:rFonts w:hint="eastAsia"/>
          <w:szCs w:val="24"/>
          <w:lang w:eastAsia="zh-CN"/>
        </w:rPr>
        <w:t xml:space="preserve"> Maps）</w:t>
      </w:r>
      <w:r w:rsidR="00E70DB4">
        <w:rPr>
          <w:rFonts w:hint="eastAsia"/>
          <w:szCs w:val="24"/>
          <w:lang w:eastAsia="zh-CN"/>
        </w:rPr>
        <w:t>,则有</w:t>
      </w:r>
      <w:r w:rsidR="007E0424">
        <w:rPr>
          <w:rFonts w:hint="eastAsia"/>
          <w:szCs w:val="24"/>
          <w:lang w:eastAsia="zh-CN"/>
        </w:rPr>
        <w:t>：</w:t>
      </w:r>
    </w:p>
    <w:p w:rsidR="00E70DB4" w:rsidRPr="0078225F" w:rsidRDefault="0078225F" w:rsidP="00F803C8">
      <w:pPr>
        <w:pStyle w:val="21"/>
        <w:spacing w:line="360" w:lineRule="auto"/>
        <w:ind w:left="2448"/>
        <w:rPr>
          <w:i/>
          <w:szCs w:val="28"/>
        </w:rPr>
      </w:pPr>
      <m:oMath>
        <m:r>
          <w:rPr>
            <w:rFonts w:ascii="Cambria Math" w:hAnsi="Cambria Math"/>
            <w:szCs w:val="28"/>
          </w:rPr>
          <w:lastRenderedPageBreak/>
          <m:t>JD</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i</m:t>
            </m:r>
          </m:sub>
        </m:sSub>
        <m:r>
          <w:rPr>
            <w:rFonts w:ascii="Cambria Math" w:hAnsi="Cambria Math"/>
            <w:szCs w:val="28"/>
          </w:rPr>
          <m:t>=H</m:t>
        </m:r>
        <m:d>
          <m:dPr>
            <m:ctrlPr>
              <w:rPr>
                <w:rFonts w:ascii="Cambria Math" w:hAnsi="Cambria Math"/>
                <w:i/>
                <w:szCs w:val="28"/>
              </w:rPr>
            </m:ctrlPr>
          </m:dPr>
          <m:e>
            <m:r>
              <w:rPr>
                <w:rFonts w:ascii="Cambria Math" w:hAnsi="Cambria Math"/>
                <w:szCs w:val="28"/>
              </w:rPr>
              <m:t>Dis</m:t>
            </m:r>
            <m:d>
              <m:dPr>
                <m:ctrlPr>
                  <w:rPr>
                    <w:rFonts w:ascii="Cambria Math" w:hAnsi="Cambria Math"/>
                    <w:i/>
                    <w:szCs w:val="28"/>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8"/>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e>
        </m:d>
      </m:oMath>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8"/>
        </w:rPr>
        <w:tab/>
      </w:r>
      <w:r w:rsidR="00F803C8">
        <w:rPr>
          <w:rFonts w:ascii="Cambria Math" w:hAnsi="Cambria Math"/>
          <w:szCs w:val="24"/>
        </w:rPr>
        <w:t>(2.4.1</w:t>
      </w:r>
      <w:r w:rsidR="00F803C8" w:rsidRPr="006F44D0">
        <w:rPr>
          <w:rFonts w:ascii="Cambria Math" w:hAnsi="Cambria Math"/>
          <w:szCs w:val="24"/>
        </w:rPr>
        <w:t>)</w:t>
      </w:r>
    </w:p>
    <w:p w:rsidR="00D015BC" w:rsidRPr="002B6CA4" w:rsidRDefault="0078225F" w:rsidP="002B6CA4">
      <w:pPr>
        <w:pStyle w:val="21"/>
        <w:spacing w:line="360" w:lineRule="auto"/>
        <w:ind w:firstLine="425"/>
        <w:rPr>
          <w:szCs w:val="24"/>
          <w:lang w:eastAsia="zh-CN"/>
        </w:rPr>
      </w:pPr>
      <w:r w:rsidRPr="002B6CA4">
        <w:rPr>
          <w:szCs w:val="24"/>
        </w:rPr>
        <w:t>其中</w:t>
      </w:r>
      <m:oMath>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1, m-1</m:t>
            </m:r>
          </m:e>
        </m:d>
        <m:r>
          <w:rPr>
            <w:rFonts w:ascii="Cambria Math" w:hAnsi="Cambria Math"/>
            <w:szCs w:val="24"/>
          </w:rPr>
          <m:t>, q∈</m:t>
        </m:r>
        <m:d>
          <m:dPr>
            <m:begChr m:val="["/>
            <m:endChr m:val="]"/>
            <m:ctrlPr>
              <w:rPr>
                <w:rFonts w:ascii="Cambria Math" w:hAnsi="Cambria Math"/>
                <w:i/>
                <w:szCs w:val="24"/>
              </w:rPr>
            </m:ctrlPr>
          </m:dPr>
          <m:e>
            <m:r>
              <w:rPr>
                <w:rFonts w:ascii="Cambria Math" w:hAnsi="Cambria Math"/>
                <w:szCs w:val="24"/>
              </w:rPr>
              <m:t>p+1, m</m:t>
            </m:r>
          </m:e>
        </m:d>
        <m:r>
          <m:rPr>
            <m:sty m:val="p"/>
          </m:rPr>
          <w:rPr>
            <w:rFonts w:ascii="Cambria Math" w:hAnsi="Cambria Math"/>
            <w:szCs w:val="24"/>
            <w:lang w:eastAsia="zh-CN"/>
          </w:rPr>
          <m:t xml:space="preserve">, </m:t>
        </m:r>
        <m:r>
          <w:rPr>
            <w:rFonts w:ascii="Cambria Math" w:hAnsi="Cambria Math"/>
            <w:szCs w:val="24"/>
            <w:lang w:eastAsia="zh-CN"/>
          </w:rPr>
          <m:t>H(</m:t>
        </m:r>
        <m:r>
          <w:rPr>
            <w:rFonts w:ascii="Cambria Math" w:hAnsi="Cambria Math" w:hint="eastAsia"/>
            <w:szCs w:val="24"/>
            <w:lang w:eastAsia="zh-CN"/>
          </w:rPr>
          <m:t>·</m:t>
        </m:r>
        <m:r>
          <w:rPr>
            <w:rFonts w:ascii="Cambria Math" w:hAnsi="Cambria Math"/>
            <w:szCs w:val="24"/>
            <w:lang w:eastAsia="zh-CN"/>
          </w:rPr>
          <m:t>)</m:t>
        </m:r>
      </m:oMath>
      <w:r w:rsidRPr="002B6CA4">
        <w:rPr>
          <w:szCs w:val="24"/>
          <w:lang w:eastAsia="zh-CN"/>
        </w:rPr>
        <w:t>表示将距离大小映射成颜色的映射</w:t>
      </w:r>
      <w:r w:rsidRPr="002B6CA4">
        <w:rPr>
          <w:rFonts w:hint="eastAsia"/>
          <w:szCs w:val="24"/>
          <w:lang w:eastAsia="zh-CN"/>
        </w:rPr>
        <w:t>，</w:t>
      </w:r>
      <m:oMath>
        <m:r>
          <w:rPr>
            <w:rFonts w:ascii="Cambria Math" w:hAnsi="Cambria Math"/>
            <w:szCs w:val="24"/>
          </w:rPr>
          <m:t>Dis</m:t>
        </m:r>
        <m:d>
          <m:dPr>
            <m:ctrlPr>
              <w:rPr>
                <w:rFonts w:ascii="Cambria Math" w:hAnsi="Cambria Math"/>
                <w:i/>
                <w:szCs w:val="24"/>
              </w:rPr>
            </m:ctrlPr>
          </m:dPr>
          <m:e>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p</m:t>
                </m:r>
              </m:sub>
              <m:sup>
                <m:r>
                  <w:rPr>
                    <w:rFonts w:ascii="Cambria Math" w:hAnsi="Cambria Math"/>
                    <w:szCs w:val="24"/>
                    <w:lang w:eastAsia="zh-CN"/>
                  </w:rPr>
                  <m:t>i</m:t>
                </m:r>
              </m:sup>
            </m:sSubSup>
            <m:r>
              <w:rPr>
                <w:rFonts w:ascii="Cambria Math" w:hAnsi="Cambria Math"/>
                <w:szCs w:val="24"/>
              </w:rPr>
              <m:t xml:space="preserve">, </m:t>
            </m:r>
            <m:sSubSup>
              <m:sSubSupPr>
                <m:ctrlPr>
                  <w:rPr>
                    <w:rFonts w:ascii="Cambria Math" w:hAnsi="Cambria Math"/>
                    <w:i/>
                    <w:szCs w:val="24"/>
                    <w:lang w:eastAsia="zh-CN"/>
                  </w:rPr>
                </m:ctrlPr>
              </m:sSubSupPr>
              <m:e>
                <m:r>
                  <w:rPr>
                    <w:rFonts w:ascii="Cambria Math" w:hAnsi="Cambria Math"/>
                    <w:szCs w:val="24"/>
                    <w:lang w:eastAsia="zh-CN"/>
                  </w:rPr>
                  <m:t>P</m:t>
                </m:r>
              </m:e>
              <m:sub>
                <m:r>
                  <w:rPr>
                    <w:rFonts w:ascii="Cambria Math" w:hAnsi="Cambria Math"/>
                    <w:szCs w:val="24"/>
                    <w:lang w:eastAsia="zh-CN"/>
                  </w:rPr>
                  <m:t>q</m:t>
                </m:r>
              </m:sub>
              <m:sup>
                <m:r>
                  <w:rPr>
                    <w:rFonts w:ascii="Cambria Math" w:hAnsi="Cambria Math"/>
                    <w:szCs w:val="24"/>
                    <w:lang w:eastAsia="zh-CN"/>
                  </w:rPr>
                  <m:t>i</m:t>
                </m:r>
              </m:sup>
            </m:sSubSup>
          </m:e>
        </m:d>
      </m:oMath>
      <w:r w:rsidR="0007642F" w:rsidRPr="002B6CA4">
        <w:rPr>
          <w:szCs w:val="24"/>
        </w:rPr>
        <w:t>表示</w:t>
      </w:r>
      <w:r w:rsidR="008E4C62" w:rsidRPr="002B6CA4">
        <w:rPr>
          <w:szCs w:val="24"/>
        </w:rPr>
        <w:t>所有骨架节点彼此欧几里得距离的集合</w:t>
      </w:r>
      <w:r w:rsidR="008E4C62" w:rsidRPr="002B6CA4">
        <w:rPr>
          <w:rFonts w:hint="eastAsia"/>
          <w:szCs w:val="24"/>
          <w:lang w:eastAsia="zh-CN"/>
        </w:rPr>
        <w:t>。</w:t>
      </w:r>
      <w:r w:rsidR="00D015BC" w:rsidRPr="002B6CA4">
        <w:rPr>
          <w:szCs w:val="24"/>
        </w:rPr>
        <w:t>将距离映射成颜色</w:t>
      </w:r>
      <w:r w:rsidR="00D015BC" w:rsidRPr="002B6CA4">
        <w:rPr>
          <w:rFonts w:hint="eastAsia"/>
          <w:szCs w:val="24"/>
          <w:lang w:eastAsia="zh-CN"/>
        </w:rPr>
        <w:t>，</w:t>
      </w:r>
      <w:r w:rsidR="00D015BC" w:rsidRPr="002B6CA4">
        <w:rPr>
          <w:szCs w:val="24"/>
        </w:rPr>
        <w:t>我们同</w:t>
      </w:r>
      <w:r w:rsidR="00D015BC" w:rsidRPr="002B6CA4">
        <w:rPr>
          <w:rFonts w:hint="cs"/>
          <w:szCs w:val="24"/>
        </w:rPr>
        <w:t>2.3一样采用jet热图</w:t>
      </w:r>
      <w:r w:rsidR="00D015BC" w:rsidRPr="002B6CA4">
        <w:rPr>
          <w:rFonts w:hint="eastAsia"/>
          <w:szCs w:val="24"/>
          <w:lang w:eastAsia="zh-CN"/>
        </w:rPr>
        <w:t>，这里采用256阶。</w:t>
      </w:r>
      <w:r w:rsidR="005D372F" w:rsidRPr="002B6CA4">
        <w:rPr>
          <w:rFonts w:hint="eastAsia"/>
          <w:szCs w:val="24"/>
          <w:lang w:eastAsia="zh-CN"/>
        </w:rPr>
        <w:t>因此</w:t>
      </w:r>
      <w:r w:rsidR="0086387D" w:rsidRPr="002B6CA4">
        <w:rPr>
          <w:rFonts w:hint="eastAsia"/>
          <w:szCs w:val="24"/>
          <w:lang w:eastAsia="zh-CN"/>
        </w:rPr>
        <w:t>对于一个拥有</w:t>
      </w:r>
      <m:oMath>
        <m:r>
          <w:rPr>
            <w:rFonts w:ascii="Cambria Math" w:hAnsi="Cambria Math"/>
            <w:szCs w:val="24"/>
            <w:lang w:eastAsia="zh-CN"/>
          </w:rPr>
          <m:t>n</m:t>
        </m:r>
      </m:oMath>
      <w:r w:rsidR="0086387D" w:rsidRPr="002B6CA4">
        <w:rPr>
          <w:rFonts w:hint="eastAsia"/>
          <w:szCs w:val="24"/>
          <w:lang w:eastAsia="zh-CN"/>
        </w:rPr>
        <w:t>帧的</w:t>
      </w:r>
      <w:r w:rsidR="0086387D" w:rsidRPr="002B6CA4">
        <w:rPr>
          <w:szCs w:val="24"/>
          <w:lang w:eastAsia="zh-CN"/>
        </w:rPr>
        <w:t>视频</w:t>
      </w:r>
      <m:oMath>
        <m:r>
          <m:rPr>
            <m:sty m:val="p"/>
          </m:rPr>
          <w:rPr>
            <w:rFonts w:ascii="Cambria Math" w:hAnsi="Cambria Math"/>
            <w:szCs w:val="24"/>
            <w:lang w:eastAsia="zh-CN"/>
          </w:rPr>
          <m:t xml:space="preserve"> </m:t>
        </m:r>
        <m:r>
          <w:rPr>
            <w:rFonts w:ascii="Cambria Math" w:hAnsi="Cambria Math"/>
            <w:szCs w:val="24"/>
            <w:lang w:eastAsia="zh-CN"/>
          </w:rPr>
          <m:t>V</m:t>
        </m:r>
      </m:oMath>
      <w:r w:rsidR="0086387D" w:rsidRPr="002B6CA4">
        <w:rPr>
          <w:rFonts w:hint="eastAsia"/>
          <w:szCs w:val="24"/>
          <w:lang w:eastAsia="zh-CN"/>
        </w:rPr>
        <w:t>，</w:t>
      </w:r>
      <w:r w:rsidR="0086387D" w:rsidRPr="002B6CA4">
        <w:rPr>
          <w:szCs w:val="24"/>
          <w:lang w:eastAsia="zh-CN"/>
        </w:rPr>
        <w:t>最终我们能得到</w:t>
      </w:r>
      <w:r w:rsidR="0086387D" w:rsidRPr="002B6CA4">
        <w:rPr>
          <w:rFonts w:hint="eastAsia"/>
          <w:szCs w:val="24"/>
          <w:lang w:eastAsia="zh-CN"/>
        </w:rPr>
        <w:t>[</w:t>
      </w:r>
      <w:r w:rsidR="0086387D" w:rsidRPr="002B6CA4">
        <w:rPr>
          <w:szCs w:val="24"/>
          <w:lang w:eastAsia="zh-CN"/>
        </w:rPr>
        <w:t xml:space="preserve">n </w:t>
      </w:r>
      <w:r w:rsidR="008B50A3">
        <w:rPr>
          <w:rFonts w:hint="eastAsia"/>
          <w:szCs w:val="24"/>
          <w:lang w:eastAsia="zh-CN"/>
        </w:rPr>
        <w:t>*</w:t>
      </w:r>
      <w:r w:rsidR="0086387D" w:rsidRPr="002B6CA4">
        <w:rPr>
          <w:szCs w:val="24"/>
          <w:lang w:eastAsia="zh-CN"/>
        </w:rPr>
        <w:t xml:space="preserve"> </w:t>
      </w:r>
      <m:oMath>
        <m:f>
          <m:fPr>
            <m:ctrlPr>
              <w:rPr>
                <w:rFonts w:ascii="Cambria Math" w:hAnsi="Cambria Math"/>
                <w:szCs w:val="24"/>
              </w:rPr>
            </m:ctrlPr>
          </m:fPr>
          <m:num>
            <m:r>
              <w:rPr>
                <w:rFonts w:ascii="Cambria Math" w:hAnsi="Cambria Math"/>
                <w:szCs w:val="24"/>
              </w:rPr>
              <m:t>m(m-1)</m:t>
            </m:r>
          </m:num>
          <m:den>
            <m:r>
              <w:rPr>
                <w:rFonts w:ascii="Cambria Math" w:hAnsi="Cambria Math"/>
                <w:szCs w:val="24"/>
              </w:rPr>
              <m:t>2</m:t>
            </m:r>
          </m:den>
        </m:f>
      </m:oMath>
      <w:r w:rsidR="0086387D" w:rsidRPr="002B6CA4">
        <w:rPr>
          <w:rFonts w:hint="eastAsia"/>
          <w:szCs w:val="24"/>
          <w:lang w:eastAsia="zh-CN"/>
        </w:rPr>
        <w:t>]</w:t>
      </w:r>
      <w:r w:rsidR="0086387D" w:rsidRPr="002B6CA4">
        <w:rPr>
          <w:szCs w:val="24"/>
          <w:lang w:eastAsia="zh-CN"/>
        </w:rPr>
        <w:t>的二维矩阵</w:t>
      </w:r>
      <w:r w:rsidR="0086387D" w:rsidRPr="002B6CA4">
        <w:rPr>
          <w:rFonts w:hint="eastAsia"/>
          <w:szCs w:val="24"/>
          <w:lang w:eastAsia="zh-CN"/>
        </w:rPr>
        <w:t>。</w:t>
      </w:r>
      <w:r w:rsidR="007E0424" w:rsidRPr="002B6CA4">
        <w:rPr>
          <w:szCs w:val="24"/>
          <w:lang w:eastAsia="zh-CN"/>
        </w:rPr>
        <w:t>设矩阵中最大距离</w:t>
      </w:r>
      <w:r w:rsidR="007E0424" w:rsidRPr="002B6CA4">
        <w:rPr>
          <w:rFonts w:hint="eastAsia"/>
          <w:szCs w:val="24"/>
          <w:lang w:eastAsia="zh-CN"/>
        </w:rPr>
        <w:t>、</w:t>
      </w:r>
      <w:r w:rsidR="007E0424" w:rsidRPr="002B6CA4">
        <w:rPr>
          <w:szCs w:val="24"/>
          <w:lang w:eastAsia="zh-CN"/>
        </w:rPr>
        <w:t>最小距离分别为</w:t>
      </w:r>
      <m:oMath>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oMath>
      <w:r w:rsidR="007E0424" w:rsidRPr="002B6CA4">
        <w:rPr>
          <w:rFonts w:hint="eastAsia"/>
          <w:szCs w:val="24"/>
          <w:lang w:eastAsia="zh-CN"/>
        </w:rPr>
        <w:t>，</w:t>
      </w:r>
      <w:r w:rsidR="007E0424" w:rsidRPr="002B6CA4">
        <w:rPr>
          <w:szCs w:val="24"/>
          <w:lang w:eastAsia="zh-CN"/>
        </w:rPr>
        <w:t>对于距离</w:t>
      </w:r>
      <m:oMath>
        <m:r>
          <w:rPr>
            <w:rFonts w:ascii="Cambria Math" w:hAnsi="Cambria Math"/>
            <w:szCs w:val="24"/>
            <w:lang w:eastAsia="zh-CN"/>
          </w:rPr>
          <m:t>d</m:t>
        </m:r>
      </m:oMath>
      <w:r w:rsidR="007E0424" w:rsidRPr="002B6CA4">
        <w:rPr>
          <w:rFonts w:hint="eastAsia"/>
          <w:szCs w:val="24"/>
          <w:lang w:eastAsia="zh-CN"/>
        </w:rPr>
        <w:t>，</w:t>
      </w:r>
      <w:r w:rsidR="007E0424" w:rsidRPr="002B6CA4">
        <w:rPr>
          <w:szCs w:val="24"/>
          <w:lang w:eastAsia="zh-CN"/>
        </w:rPr>
        <w:t>其颜色映射为</w:t>
      </w:r>
      <w:r w:rsidR="007E0424" w:rsidRPr="002B6CA4">
        <w:rPr>
          <w:rFonts w:hint="eastAsia"/>
          <w:szCs w:val="24"/>
          <w:lang w:eastAsia="zh-CN"/>
        </w:rPr>
        <w:t>：</w:t>
      </w:r>
    </w:p>
    <w:p w:rsidR="007E0424" w:rsidRDefault="007E0424" w:rsidP="0086387D">
      <w:pPr>
        <w:pStyle w:val="21"/>
        <w:spacing w:line="360" w:lineRule="auto"/>
        <w:ind w:firstLine="480"/>
        <w:rPr>
          <w:szCs w:val="28"/>
        </w:rPr>
      </w:pPr>
      <w:r>
        <w:rPr>
          <w:szCs w:val="28"/>
        </w:rPr>
        <w:tab/>
      </w:r>
      <w:r>
        <w:rPr>
          <w:szCs w:val="28"/>
        </w:rPr>
        <w:tab/>
      </w:r>
      <w:r>
        <w:rPr>
          <w:szCs w:val="28"/>
        </w:rPr>
        <w:tab/>
      </w:r>
      <w:r>
        <w:rPr>
          <w:szCs w:val="28"/>
        </w:rPr>
        <w:tab/>
      </w:r>
      <w:r>
        <w:rPr>
          <w:szCs w:val="28"/>
        </w:rPr>
        <w:tab/>
      </w:r>
      <w:r>
        <w:rPr>
          <w:szCs w:val="28"/>
        </w:rPr>
        <w:tab/>
      </w:r>
      <m:oMath>
        <m:r>
          <w:rPr>
            <w:rFonts w:ascii="Cambria Math" w:hAnsi="Cambria Math"/>
            <w:szCs w:val="28"/>
          </w:rPr>
          <m:t>H</m:t>
        </m:r>
        <m:d>
          <m:dPr>
            <m:ctrlPr>
              <w:rPr>
                <w:rFonts w:ascii="Cambria Math" w:hAnsi="Cambria Math"/>
                <w:i/>
                <w:szCs w:val="28"/>
              </w:rPr>
            </m:ctrlPr>
          </m:dPr>
          <m:e>
            <m:r>
              <w:rPr>
                <w:rFonts w:ascii="Cambria Math" w:hAnsi="Cambria Math"/>
                <w:szCs w:val="28"/>
              </w:rPr>
              <m:t>d</m:t>
            </m:r>
          </m:e>
        </m:d>
        <m:r>
          <w:rPr>
            <w:rFonts w:ascii="Cambria Math" w:hAnsi="Cambria Math"/>
            <w:szCs w:val="28"/>
          </w:rPr>
          <m:t xml:space="preserve">= </m:t>
        </m:r>
        <m:r>
          <w:rPr>
            <w:rFonts w:ascii="Cambria Math" w:hAnsi="Cambria Math"/>
            <w:szCs w:val="24"/>
            <w:lang w:eastAsia="zh-CN"/>
          </w:rPr>
          <m:t>Jet(floor(</m:t>
        </m:r>
        <m:f>
          <m:fPr>
            <m:ctrlPr>
              <w:rPr>
                <w:rFonts w:ascii="Cambria Math" w:hAnsi="Cambria Math"/>
                <w:i/>
                <w:szCs w:val="28"/>
              </w:rPr>
            </m:ctrlPr>
          </m:fPr>
          <m:num>
            <m:r>
              <w:rPr>
                <w:rFonts w:ascii="Cambria Math" w:hAnsi="Cambria Math"/>
                <w:szCs w:val="28"/>
              </w:rPr>
              <m:t>d-</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r>
              <w:rPr>
                <w:rFonts w:ascii="Cambria Math" w:hAnsi="Cambria Math"/>
                <w:szCs w:val="28"/>
              </w:rPr>
              <m:t xml:space="preserve"> </m:t>
            </m:r>
          </m:num>
          <m:den>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max</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d</m:t>
                </m:r>
              </m:e>
              <m:sub>
                <m:r>
                  <w:rPr>
                    <w:rFonts w:ascii="Cambria Math" w:hAnsi="Cambria Math"/>
                    <w:szCs w:val="24"/>
                    <w:lang w:eastAsia="zh-CN"/>
                  </w:rPr>
                  <m:t>min</m:t>
                </m:r>
              </m:sub>
            </m:sSub>
          </m:den>
        </m:f>
        <m:r>
          <w:rPr>
            <w:rFonts w:ascii="Cambria Math" w:hAnsi="Cambria Math"/>
            <w:szCs w:val="28"/>
          </w:rPr>
          <m:t>*256))</m:t>
        </m:r>
      </m:oMath>
      <w:r w:rsidR="00E45D89">
        <w:rPr>
          <w:szCs w:val="28"/>
        </w:rPr>
        <w:tab/>
      </w:r>
      <w:r w:rsidR="00E45D89">
        <w:rPr>
          <w:szCs w:val="28"/>
        </w:rPr>
        <w:tab/>
      </w:r>
      <w:r w:rsidR="00E45D89">
        <w:rPr>
          <w:szCs w:val="28"/>
        </w:rPr>
        <w:tab/>
      </w:r>
      <w:r w:rsidR="00E45D89">
        <w:rPr>
          <w:szCs w:val="28"/>
        </w:rPr>
        <w:tab/>
      </w:r>
      <w:r w:rsidR="00E45D89">
        <w:rPr>
          <w:rFonts w:ascii="Cambria Math" w:hAnsi="Cambria Math"/>
          <w:szCs w:val="24"/>
        </w:rPr>
        <w:t>(2.4.2</w:t>
      </w:r>
      <w:bookmarkStart w:id="7" w:name="_GoBack"/>
      <w:bookmarkEnd w:id="7"/>
      <w:r w:rsidR="00E45D89" w:rsidRPr="006F44D0">
        <w:rPr>
          <w:rFonts w:ascii="Cambria Math" w:hAnsi="Cambria Math"/>
          <w:szCs w:val="24"/>
        </w:rPr>
        <w:t>)</w:t>
      </w:r>
    </w:p>
    <w:p w:rsidR="0053683C" w:rsidRPr="007D0C52" w:rsidRDefault="008B50A3" w:rsidP="007D0C52">
      <w:pPr>
        <w:pStyle w:val="21"/>
        <w:spacing w:line="360" w:lineRule="auto"/>
        <w:rPr>
          <w:rFonts w:hint="eastAsia"/>
          <w:szCs w:val="24"/>
          <w:lang w:eastAsia="zh-CN"/>
        </w:rPr>
      </w:pPr>
      <w:r>
        <w:rPr>
          <w:rFonts w:hint="cs"/>
          <w:szCs w:val="28"/>
        </w:rPr>
        <w:t>为了</w:t>
      </w:r>
      <w:r w:rsidR="00A845C4">
        <w:rPr>
          <w:rFonts w:hint="eastAsia"/>
          <w:szCs w:val="28"/>
          <w:lang w:eastAsia="zh-CN"/>
        </w:rPr>
        <w:t>满足</w:t>
      </w:r>
      <w:r>
        <w:rPr>
          <w:rFonts w:hint="cs"/>
          <w:szCs w:val="28"/>
        </w:rPr>
        <w:t>如VGG19网络输入所需要的224</w:t>
      </w:r>
      <w:r>
        <w:rPr>
          <w:rFonts w:hint="eastAsia"/>
          <w:szCs w:val="28"/>
          <w:lang w:eastAsia="zh-CN"/>
        </w:rPr>
        <w:t>*</w:t>
      </w:r>
      <w:r>
        <w:rPr>
          <w:szCs w:val="28"/>
        </w:rPr>
        <w:t>224</w:t>
      </w:r>
      <w:r>
        <w:rPr>
          <w:rFonts w:hint="eastAsia"/>
          <w:szCs w:val="28"/>
          <w:lang w:eastAsia="zh-CN"/>
        </w:rPr>
        <w:t>，</w:t>
      </w:r>
      <w:r>
        <w:rPr>
          <w:szCs w:val="28"/>
        </w:rPr>
        <w:t>我们采用双线性插值的方法</w:t>
      </w:r>
      <w:r w:rsidR="00A845C4">
        <w:rPr>
          <w:rFonts w:hint="cs"/>
          <w:szCs w:val="28"/>
        </w:rPr>
        <w:t>将该矩阵固定成我们想要的维度</w:t>
      </w:r>
      <w:r w:rsidR="000E284C">
        <w:rPr>
          <w:rFonts w:hint="eastAsia"/>
          <w:szCs w:val="28"/>
          <w:lang w:eastAsia="zh-CN"/>
        </w:rPr>
        <w:t>。</w:t>
      </w:r>
      <w:r w:rsidR="007D0C52">
        <w:rPr>
          <w:rFonts w:hint="eastAsia"/>
          <w:szCs w:val="24"/>
          <w:lang w:eastAsia="zh-CN"/>
        </w:rPr>
        <w:t>如图2.</w:t>
      </w:r>
      <w:r w:rsidR="007D0C52">
        <w:rPr>
          <w:szCs w:val="24"/>
          <w:lang w:eastAsia="zh-CN"/>
        </w:rPr>
        <w:t>4.1</w:t>
      </w:r>
      <w:r w:rsidR="007D0C52">
        <w:rPr>
          <w:rFonts w:hint="eastAsia"/>
          <w:szCs w:val="24"/>
          <w:lang w:eastAsia="zh-CN"/>
        </w:rPr>
        <w:t>所示，分别展示了a)</w:t>
      </w:r>
      <w:r w:rsidR="007D0C52">
        <w:rPr>
          <w:rFonts w:hint="eastAsia"/>
          <w:szCs w:val="24"/>
          <w:lang w:eastAsia="zh-CN"/>
        </w:rPr>
        <w:t>爬楼梯</w:t>
      </w:r>
      <w:r w:rsidR="007D0C52">
        <w:rPr>
          <w:rFonts w:hint="eastAsia"/>
          <w:szCs w:val="24"/>
          <w:lang w:eastAsia="zh-CN"/>
        </w:rPr>
        <w:t>、b)</w:t>
      </w:r>
      <w:r w:rsidR="00922CE2">
        <w:rPr>
          <w:rFonts w:hint="eastAsia"/>
          <w:szCs w:val="24"/>
          <w:lang w:eastAsia="zh-CN"/>
        </w:rPr>
        <w:t>倒立</w:t>
      </w:r>
      <w:r w:rsidR="007D0C52">
        <w:rPr>
          <w:rFonts w:hint="eastAsia"/>
          <w:szCs w:val="24"/>
          <w:lang w:eastAsia="zh-CN"/>
        </w:rPr>
        <w:t>、c)</w:t>
      </w:r>
      <w:r w:rsidR="00922CE2">
        <w:rPr>
          <w:rFonts w:hint="eastAsia"/>
          <w:szCs w:val="24"/>
          <w:lang w:eastAsia="zh-CN"/>
        </w:rPr>
        <w:t>踢球</w:t>
      </w:r>
      <w:r w:rsidR="007D0C52">
        <w:rPr>
          <w:rFonts w:hint="eastAsia"/>
          <w:szCs w:val="24"/>
          <w:lang w:eastAsia="zh-CN"/>
        </w:rPr>
        <w:t>、d)</w:t>
      </w:r>
      <w:r w:rsidR="00922CE2">
        <w:rPr>
          <w:rFonts w:hint="eastAsia"/>
          <w:szCs w:val="24"/>
          <w:lang w:eastAsia="zh-CN"/>
        </w:rPr>
        <w:t>倾倒</w:t>
      </w:r>
      <w:r w:rsidR="007D0C52">
        <w:rPr>
          <w:rFonts w:hint="eastAsia"/>
          <w:szCs w:val="24"/>
          <w:lang w:eastAsia="zh-CN"/>
        </w:rPr>
        <w:t>、e</w:t>
      </w:r>
      <w:r w:rsidR="007D0C52">
        <w:rPr>
          <w:szCs w:val="24"/>
          <w:lang w:eastAsia="zh-CN"/>
        </w:rPr>
        <w:t>)</w:t>
      </w:r>
      <w:r w:rsidR="00922CE2">
        <w:rPr>
          <w:rFonts w:hint="eastAsia"/>
          <w:szCs w:val="24"/>
          <w:lang w:eastAsia="zh-CN"/>
        </w:rPr>
        <w:t>推</w:t>
      </w:r>
      <w:r w:rsidR="007D0C52">
        <w:rPr>
          <w:rFonts w:hint="eastAsia"/>
          <w:szCs w:val="24"/>
          <w:lang w:eastAsia="zh-CN"/>
        </w:rPr>
        <w:t>、f)</w:t>
      </w:r>
      <w:r w:rsidR="00922CE2">
        <w:rPr>
          <w:rFonts w:hint="eastAsia"/>
          <w:szCs w:val="24"/>
          <w:lang w:eastAsia="zh-CN"/>
        </w:rPr>
        <w:t>剑术练习</w:t>
      </w:r>
      <w:r w:rsidR="007D0C52">
        <w:rPr>
          <w:rFonts w:hint="eastAsia"/>
          <w:szCs w:val="24"/>
          <w:lang w:eastAsia="zh-CN"/>
        </w:rPr>
        <w:t>这六种行为的骨架</w:t>
      </w:r>
      <w:r w:rsidR="00F20A63">
        <w:rPr>
          <w:rFonts w:hint="eastAsia"/>
          <w:szCs w:val="24"/>
          <w:lang w:eastAsia="zh-CN"/>
        </w:rPr>
        <w:t>距离</w:t>
      </w:r>
      <w:r w:rsidR="007D0C52">
        <w:rPr>
          <w:rFonts w:hint="eastAsia"/>
          <w:szCs w:val="24"/>
          <w:lang w:eastAsia="zh-CN"/>
        </w:rPr>
        <w:t>图。</w:t>
      </w:r>
    </w:p>
    <w:p w:rsidR="00436417" w:rsidRDefault="007D0C52" w:rsidP="007D0C52">
      <w:pPr>
        <w:pStyle w:val="21"/>
        <w:spacing w:line="360" w:lineRule="auto"/>
        <w:ind w:firstLine="0"/>
        <w:jc w:val="center"/>
        <w:rPr>
          <w:szCs w:val="28"/>
          <w:lang w:eastAsia="zh-CN"/>
        </w:rPr>
      </w:pPr>
      <w:r>
        <w:rPr>
          <w:szCs w:val="28"/>
          <w:lang w:eastAsia="zh-CN"/>
        </w:rPr>
        <w:pict>
          <v:shape id="_x0000_i1027" type="#_x0000_t75" style="width:332.2pt;height:231.25pt">
            <v:imagedata r:id="rId23" o:title="JDM略缩图"/>
          </v:shape>
        </w:pict>
      </w:r>
    </w:p>
    <w:p w:rsidR="007D0C52" w:rsidRPr="007D0C52" w:rsidRDefault="007D0C52" w:rsidP="007D0C52">
      <w:pPr>
        <w:pStyle w:val="21"/>
        <w:spacing w:line="360" w:lineRule="auto"/>
        <w:ind w:firstLine="0"/>
        <w:jc w:val="center"/>
        <w:rPr>
          <w:rFonts w:hint="eastAsia"/>
          <w:sz w:val="21"/>
          <w:szCs w:val="21"/>
        </w:rPr>
      </w:pPr>
      <w:r w:rsidRPr="009A0932">
        <w:rPr>
          <w:sz w:val="21"/>
          <w:szCs w:val="21"/>
        </w:rPr>
        <w:t>图</w:t>
      </w:r>
      <w:r>
        <w:rPr>
          <w:sz w:val="21"/>
          <w:szCs w:val="21"/>
        </w:rPr>
        <w:t>2.4.1</w:t>
      </w:r>
      <w:r>
        <w:rPr>
          <w:sz w:val="21"/>
          <w:szCs w:val="21"/>
        </w:rPr>
        <w:tab/>
        <w:t>几种行为的</w:t>
      </w:r>
      <w:r>
        <w:rPr>
          <w:rFonts w:hint="cs"/>
          <w:sz w:val="21"/>
          <w:szCs w:val="21"/>
        </w:rPr>
        <w:t>J</w:t>
      </w:r>
      <w:r>
        <w:rPr>
          <w:sz w:val="21"/>
          <w:szCs w:val="21"/>
        </w:rPr>
        <w:t>D</w:t>
      </w:r>
      <w:r>
        <w:rPr>
          <w:rFonts w:hint="cs"/>
          <w:sz w:val="21"/>
          <w:szCs w:val="21"/>
        </w:rPr>
        <w:t>M图示例</w:t>
      </w:r>
    </w:p>
    <w:p w:rsidR="00436417" w:rsidRPr="00926900" w:rsidRDefault="00436417" w:rsidP="0086387D">
      <w:pPr>
        <w:pStyle w:val="21"/>
        <w:spacing w:line="360" w:lineRule="auto"/>
        <w:ind w:firstLine="480"/>
        <w:rPr>
          <w:rFonts w:hint="eastAsia"/>
          <w:i/>
          <w:szCs w:val="28"/>
        </w:rPr>
      </w:pPr>
    </w:p>
    <w:p w:rsidR="005A37D5" w:rsidRPr="007B23B5" w:rsidRDefault="005A37D5" w:rsidP="003E1DD9">
      <w:pPr>
        <w:pStyle w:val="21"/>
        <w:spacing w:line="360" w:lineRule="auto"/>
        <w:ind w:firstLine="480"/>
        <w:rPr>
          <w:sz w:val="28"/>
          <w:szCs w:val="28"/>
        </w:rPr>
      </w:pPr>
      <w:r w:rsidRPr="007B23B5">
        <w:rPr>
          <w:sz w:val="28"/>
          <w:szCs w:val="28"/>
        </w:rPr>
        <w:t>2.4 本章小结</w:t>
      </w:r>
      <w:bookmarkEnd w:id="5"/>
    </w:p>
    <w:p w:rsidR="005A37D5" w:rsidRDefault="005A37D5">
      <w:pPr>
        <w:pStyle w:val="a0"/>
        <w:rPr>
          <w:rFonts w:ascii="宋体" w:hAnsi="宋体" w:cs="宋体"/>
          <w:sz w:val="24"/>
          <w:szCs w:val="24"/>
        </w:rPr>
      </w:pPr>
      <w:r>
        <w:rPr>
          <w:rFonts w:ascii="宋体" w:hAnsi="宋体" w:cs="宋体"/>
          <w:sz w:val="24"/>
          <w:szCs w:val="27"/>
        </w:rPr>
        <w:t>在</w:t>
      </w:r>
      <w:r>
        <w:rPr>
          <w:rFonts w:ascii="宋体" w:hAnsi="宋体" w:cs="宋体"/>
          <w:sz w:val="27"/>
          <w:szCs w:val="27"/>
        </w:rPr>
        <w:t>pets2009</w:t>
      </w:r>
      <w:r>
        <w:rPr>
          <w:rFonts w:ascii="宋体" w:hAnsi="宋体" w:cs="宋体"/>
          <w:sz w:val="24"/>
          <w:szCs w:val="27"/>
        </w:rPr>
        <w:t>的</w:t>
      </w:r>
      <w:r>
        <w:rPr>
          <w:rFonts w:ascii="宋体" w:hAnsi="宋体" w:cs="宋体"/>
          <w:sz w:val="27"/>
          <w:szCs w:val="27"/>
        </w:rPr>
        <w:t>workshop</w:t>
      </w:r>
      <w:r>
        <w:rPr>
          <w:rFonts w:ascii="宋体" w:hAnsi="宋体" w:cs="宋体"/>
          <w:sz w:val="24"/>
          <w:szCs w:val="27"/>
        </w:rPr>
        <w:t>中，</w:t>
      </w:r>
      <w:r>
        <w:rPr>
          <w:rFonts w:ascii="宋体" w:hAnsi="宋体" w:cs="宋体"/>
          <w:sz w:val="27"/>
          <w:szCs w:val="27"/>
        </w:rPr>
        <w:t>Albiol</w:t>
      </w:r>
      <w:r>
        <w:rPr>
          <w:rFonts w:ascii="宋体" w:hAnsi="宋体" w:cs="宋体"/>
          <w:sz w:val="24"/>
          <w:szCs w:val="27"/>
        </w:rPr>
        <w:t>等人用利用“角点的数目和人的数目大致成正比”这样的假设在人数计算时得到了最好的效果，超过了其他复杂方法的准</w:t>
      </w:r>
      <w:r>
        <w:rPr>
          <w:rFonts w:ascii="宋体" w:hAnsi="宋体" w:cs="宋体"/>
          <w:sz w:val="24"/>
          <w:szCs w:val="24"/>
        </w:rPr>
        <w:t>确率。相信是由于这三点原因</w:t>
      </w:r>
    </w:p>
    <w:p w:rsidR="005A37D5" w:rsidRDefault="005A37D5">
      <w:pPr>
        <w:rPr>
          <w:rStyle w:val="a9"/>
          <w:i w:val="0"/>
          <w:sz w:val="24"/>
          <w:szCs w:val="24"/>
        </w:rPr>
      </w:pPr>
      <w:r>
        <w:rPr>
          <w:rStyle w:val="a9"/>
          <w:i w:val="0"/>
          <w:sz w:val="24"/>
          <w:szCs w:val="24"/>
        </w:rPr>
        <w:t xml:space="preserve">(a) </w:t>
      </w:r>
      <w:r>
        <w:rPr>
          <w:rStyle w:val="a9"/>
          <w:i w:val="0"/>
          <w:sz w:val="24"/>
          <w:szCs w:val="24"/>
        </w:rPr>
        <w:t>这种方法不使用背景建模，而是相当于使用了图像的差分信息，这样收到噪</w:t>
      </w:r>
      <w:r>
        <w:rPr>
          <w:rStyle w:val="a9"/>
          <w:i w:val="0"/>
          <w:sz w:val="24"/>
          <w:szCs w:val="24"/>
        </w:rPr>
        <w:lastRenderedPageBreak/>
        <w:t>声干扰会比较小。</w:t>
      </w:r>
    </w:p>
    <w:p w:rsidR="005A37D5" w:rsidRDefault="005A37D5">
      <w:pPr>
        <w:rPr>
          <w:rStyle w:val="a9"/>
          <w:i w:val="0"/>
          <w:sz w:val="24"/>
          <w:szCs w:val="24"/>
        </w:rPr>
      </w:pPr>
      <w:r>
        <w:rPr>
          <w:rStyle w:val="a9"/>
          <w:i w:val="0"/>
          <w:sz w:val="24"/>
          <w:szCs w:val="24"/>
        </w:rPr>
        <w:t>(b)</w:t>
      </w:r>
      <w:r>
        <w:rPr>
          <w:rStyle w:val="a9"/>
          <w:i w:val="0"/>
          <w:sz w:val="24"/>
          <w:szCs w:val="24"/>
        </w:rPr>
        <w:tab/>
        <w:t xml:space="preserve"> </w:t>
      </w:r>
      <w:r>
        <w:rPr>
          <w:rStyle w:val="a9"/>
          <w:i w:val="0"/>
          <w:sz w:val="24"/>
          <w:szCs w:val="24"/>
        </w:rPr>
        <w:t>虽然前景图像的总像素点在人数较高环境下并不再满足和人数成正比的约束，但是由于遮掩不会掩盖所有的角点，而且某些情况会产生一些新的角点弥补了缺失的部分，这个问题变得不那么重要。</w:t>
      </w:r>
    </w:p>
    <w:p w:rsidR="005A37D5" w:rsidRDefault="005A37D5">
      <w:pPr>
        <w:rPr>
          <w:rStyle w:val="a9"/>
          <w:i w:val="0"/>
          <w:sz w:val="24"/>
          <w:szCs w:val="24"/>
        </w:rPr>
      </w:pPr>
      <w:r>
        <w:rPr>
          <w:rStyle w:val="a9"/>
          <w:i w:val="0"/>
          <w:sz w:val="24"/>
          <w:szCs w:val="24"/>
        </w:rPr>
        <w:t xml:space="preserve">(c) </w:t>
      </w:r>
      <w:r>
        <w:rPr>
          <w:rStyle w:val="a9"/>
          <w:i w:val="0"/>
          <w:sz w:val="24"/>
          <w:szCs w:val="24"/>
        </w:rPr>
        <w:t>角点的误差在整个图像的计算中可能出现互补的情况，即有的人群可能计算偏多，有的人群可能计算偏少，刚好抵消。</w:t>
      </w:r>
    </w:p>
    <w:p w:rsidR="005A37D5" w:rsidRDefault="005A37D5">
      <w:pPr>
        <w:pStyle w:val="a0"/>
        <w:ind w:firstLine="0"/>
        <w:rPr>
          <w:rFonts w:ascii="宋体" w:hAnsi="宋体" w:cs="宋体"/>
          <w:sz w:val="24"/>
          <w:szCs w:val="27"/>
        </w:rPr>
      </w:pPr>
      <w:r>
        <w:rPr>
          <w:rFonts w:ascii="宋体" w:hAnsi="宋体" w:cs="宋体"/>
          <w:sz w:val="27"/>
          <w:szCs w:val="27"/>
        </w:rPr>
        <w:tab/>
      </w:r>
      <w:r>
        <w:rPr>
          <w:rFonts w:ascii="宋体" w:hAnsi="宋体" w:cs="宋体"/>
          <w:sz w:val="24"/>
          <w:szCs w:val="27"/>
        </w:rPr>
        <w:t>所以我们在实验结果的部分可以看到，计算人群密度非常高的时候，该方法仍然能取得较好的结果，证明其确实是可行的。</w:t>
      </w:r>
    </w:p>
    <w:p w:rsidR="006E6663" w:rsidRDefault="006E6663">
      <w:pPr>
        <w:pStyle w:val="a0"/>
        <w:ind w:firstLine="0"/>
        <w:rPr>
          <w:rFonts w:ascii="宋体" w:hAnsi="宋体" w:cs="宋体"/>
          <w:sz w:val="24"/>
          <w:szCs w:val="27"/>
        </w:rPr>
      </w:pPr>
    </w:p>
    <w:p w:rsidR="00767F1E" w:rsidRDefault="00767F1E">
      <w:pPr>
        <w:pStyle w:val="a0"/>
        <w:ind w:firstLine="0"/>
        <w:rPr>
          <w:rFonts w:ascii="宋体" w:hAnsi="宋体" w:cs="宋体"/>
          <w:sz w:val="24"/>
          <w:szCs w:val="27"/>
        </w:rPr>
      </w:pPr>
      <w:r>
        <w:rPr>
          <w:rFonts w:ascii="宋体" w:hAnsi="宋体" w:cs="宋体" w:hint="cs"/>
          <w:sz w:val="24"/>
          <w:szCs w:val="27"/>
        </w:rPr>
        <w:t>第一个对比</w:t>
      </w:r>
      <w:r>
        <w:rPr>
          <w:rFonts w:ascii="宋体" w:hAnsi="宋体" w:cs="宋体" w:hint="eastAsia"/>
          <w:sz w:val="24"/>
          <w:szCs w:val="27"/>
          <w:lang w:eastAsia="zh-CN"/>
        </w:rPr>
        <w:t>：</w:t>
      </w:r>
      <w:r>
        <w:rPr>
          <w:rFonts w:ascii="宋体" w:hAnsi="宋体" w:cs="宋体" w:hint="cs"/>
          <w:sz w:val="24"/>
          <w:szCs w:val="27"/>
        </w:rPr>
        <w:t>JTM</w:t>
      </w:r>
      <w:r>
        <w:rPr>
          <w:rFonts w:ascii="宋体" w:hAnsi="宋体" w:cs="宋体" w:hint="eastAsia"/>
          <w:sz w:val="24"/>
          <w:szCs w:val="27"/>
          <w:lang w:eastAsia="zh-CN"/>
        </w:rPr>
        <w:t>、</w:t>
      </w:r>
      <w:r>
        <w:rPr>
          <w:rFonts w:ascii="宋体" w:hAnsi="宋体" w:cs="宋体" w:hint="cs"/>
          <w:sz w:val="24"/>
          <w:szCs w:val="27"/>
        </w:rPr>
        <w:t>JDM</w:t>
      </w:r>
      <w:r w:rsidR="00EC0F99">
        <w:rPr>
          <w:rFonts w:ascii="宋体" w:hAnsi="宋体" w:cs="宋体" w:hint="cs"/>
          <w:sz w:val="24"/>
          <w:szCs w:val="27"/>
        </w:rPr>
        <w:t xml:space="preserve"> mc与ori的精度对比</w:t>
      </w:r>
      <w:r w:rsidR="00137DF6">
        <w:rPr>
          <w:rFonts w:ascii="宋体" w:hAnsi="宋体" w:cs="宋体" w:hint="cs"/>
          <w:sz w:val="24"/>
          <w:szCs w:val="27"/>
        </w:rPr>
        <w:t>(在x样本情况下</w:t>
      </w:r>
      <w:r w:rsidR="00137DF6">
        <w:rPr>
          <w:rFonts w:ascii="宋体" w:hAnsi="宋体" w:cs="宋体" w:hint="eastAsia"/>
          <w:sz w:val="24"/>
          <w:szCs w:val="27"/>
          <w:lang w:eastAsia="zh-CN"/>
        </w:rPr>
        <w:t>)</w:t>
      </w:r>
    </w:p>
    <w:tbl>
      <w:tblPr>
        <w:tblStyle w:val="aff2"/>
        <w:tblW w:w="0" w:type="auto"/>
        <w:tblLook w:val="04A0" w:firstRow="1" w:lastRow="0" w:firstColumn="1" w:lastColumn="0" w:noHBand="0" w:noVBand="1"/>
      </w:tblPr>
      <w:tblGrid>
        <w:gridCol w:w="2925"/>
        <w:gridCol w:w="2926"/>
        <w:gridCol w:w="2926"/>
      </w:tblGrid>
      <w:tr w:rsidR="006606E7" w:rsidTr="006606E7">
        <w:tc>
          <w:tcPr>
            <w:tcW w:w="2925"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w:t>
            </w:r>
            <w:r>
              <w:rPr>
                <w:rFonts w:ascii="宋体" w:hAnsi="宋体" w:cs="宋体"/>
                <w:sz w:val="24"/>
                <w:szCs w:val="27"/>
              </w:rPr>
              <w:t>M</w:t>
            </w:r>
            <w:r>
              <w:rPr>
                <w:rFonts w:ascii="宋体" w:hAnsi="宋体" w:cs="宋体" w:hint="cs"/>
                <w:sz w:val="24"/>
                <w:szCs w:val="27"/>
              </w:rPr>
              <w:t>c</w:t>
            </w:r>
          </w:p>
        </w:tc>
        <w:tc>
          <w:tcPr>
            <w:tcW w:w="2926" w:type="dxa"/>
          </w:tcPr>
          <w:p w:rsidR="006606E7" w:rsidRDefault="006606E7">
            <w:pPr>
              <w:pStyle w:val="a0"/>
              <w:ind w:firstLine="0"/>
              <w:rPr>
                <w:rFonts w:ascii="宋体" w:hAnsi="宋体" w:cs="宋体"/>
                <w:sz w:val="24"/>
                <w:szCs w:val="27"/>
              </w:rPr>
            </w:pPr>
            <w:r>
              <w:rPr>
                <w:rFonts w:ascii="宋体" w:hAnsi="宋体" w:cs="宋体" w:hint="cs"/>
                <w:sz w:val="24"/>
                <w:szCs w:val="27"/>
              </w:rPr>
              <w:t xml:space="preserve">    ori</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JTM</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0.350559</w:t>
            </w:r>
          </w:p>
        </w:tc>
        <w:tc>
          <w:tcPr>
            <w:tcW w:w="2926" w:type="dxa"/>
          </w:tcPr>
          <w:p w:rsidR="006606E7" w:rsidRPr="00960482" w:rsidRDefault="00960482" w:rsidP="00960482">
            <w:pPr>
              <w:widowControl/>
              <w:suppressAutoHyphens w:val="0"/>
              <w:spacing w:line="240" w:lineRule="auto"/>
              <w:ind w:firstLine="0"/>
              <w:rPr>
                <w:color w:val="000000"/>
                <w:kern w:val="0"/>
                <w:sz w:val="22"/>
                <w:szCs w:val="22"/>
                <w:lang w:eastAsia="zh-CN"/>
              </w:rPr>
            </w:pPr>
            <w:r>
              <w:rPr>
                <w:rFonts w:hint="eastAsia"/>
                <w:color w:val="000000"/>
                <w:sz w:val="22"/>
                <w:szCs w:val="22"/>
              </w:rPr>
              <w:t>0.353352</w:t>
            </w:r>
          </w:p>
        </w:tc>
      </w:tr>
      <w:tr w:rsidR="006606E7" w:rsidTr="006606E7">
        <w:tc>
          <w:tcPr>
            <w:tcW w:w="2925" w:type="dxa"/>
          </w:tcPr>
          <w:p w:rsidR="006606E7" w:rsidRDefault="006606E7">
            <w:pPr>
              <w:pStyle w:val="a0"/>
              <w:ind w:firstLine="0"/>
              <w:rPr>
                <w:rFonts w:ascii="宋体" w:hAnsi="宋体" w:cs="宋体"/>
                <w:sz w:val="24"/>
                <w:szCs w:val="27"/>
              </w:rPr>
            </w:pPr>
            <w:r>
              <w:rPr>
                <w:rFonts w:ascii="宋体" w:hAnsi="宋体" w:cs="宋体" w:hint="cs"/>
                <w:sz w:val="24"/>
                <w:szCs w:val="27"/>
              </w:rPr>
              <w:t>JDM</w:t>
            </w:r>
          </w:p>
        </w:tc>
        <w:tc>
          <w:tcPr>
            <w:tcW w:w="2926" w:type="dxa"/>
          </w:tcPr>
          <w:p w:rsidR="006606E7" w:rsidRDefault="006606E7">
            <w:pPr>
              <w:pStyle w:val="a0"/>
              <w:ind w:firstLine="0"/>
              <w:rPr>
                <w:rFonts w:ascii="宋体" w:hAnsi="宋体" w:cs="宋体"/>
                <w:sz w:val="24"/>
                <w:szCs w:val="27"/>
              </w:rPr>
            </w:pPr>
          </w:p>
        </w:tc>
        <w:tc>
          <w:tcPr>
            <w:tcW w:w="2926" w:type="dxa"/>
          </w:tcPr>
          <w:p w:rsidR="006606E7" w:rsidRDefault="006606E7">
            <w:pPr>
              <w:pStyle w:val="a0"/>
              <w:ind w:firstLine="0"/>
              <w:rPr>
                <w:rFonts w:ascii="宋体" w:hAnsi="宋体" w:cs="宋体"/>
                <w:sz w:val="24"/>
                <w:szCs w:val="27"/>
              </w:rPr>
            </w:pPr>
          </w:p>
        </w:tc>
      </w:tr>
    </w:tbl>
    <w:p w:rsidR="00767F1E" w:rsidRDefault="00767F1E">
      <w:pPr>
        <w:pStyle w:val="a0"/>
        <w:ind w:firstLine="0"/>
        <w:rPr>
          <w:rFonts w:ascii="宋体" w:hAnsi="宋体" w:cs="宋体"/>
          <w:sz w:val="24"/>
          <w:szCs w:val="27"/>
        </w:rPr>
      </w:pPr>
    </w:p>
    <w:p w:rsidR="006E6663" w:rsidRDefault="007D5173">
      <w:pPr>
        <w:pStyle w:val="a0"/>
        <w:ind w:firstLine="0"/>
        <w:rPr>
          <w:rFonts w:ascii="宋体" w:hAnsi="宋体" w:cs="宋体"/>
          <w:sz w:val="24"/>
          <w:szCs w:val="27"/>
        </w:rPr>
      </w:pPr>
      <w:r>
        <w:rPr>
          <w:rFonts w:ascii="宋体" w:hAnsi="宋体" w:cs="宋体" w:hint="cs"/>
          <w:sz w:val="24"/>
          <w:szCs w:val="27"/>
        </w:rPr>
        <w:t>第二</w:t>
      </w:r>
      <w:r w:rsidR="006E6663">
        <w:rPr>
          <w:rFonts w:ascii="宋体" w:hAnsi="宋体" w:cs="宋体" w:hint="cs"/>
          <w:sz w:val="24"/>
          <w:szCs w:val="27"/>
        </w:rPr>
        <w:t>个对比</w:t>
      </w:r>
      <w:r w:rsidR="006E6663">
        <w:rPr>
          <w:rFonts w:ascii="宋体" w:hAnsi="宋体" w:cs="宋体" w:hint="eastAsia"/>
          <w:sz w:val="24"/>
          <w:szCs w:val="27"/>
          <w:lang w:eastAsia="zh-CN"/>
        </w:rPr>
        <w:t>：JTM、JDM</w:t>
      </w:r>
      <w:r w:rsidR="006E6663">
        <w:rPr>
          <w:rFonts w:ascii="宋体" w:hAnsi="宋体" w:cs="宋体" w:hint="cs"/>
          <w:sz w:val="24"/>
          <w:szCs w:val="27"/>
        </w:rPr>
        <w:t>取多少个样本最佳</w:t>
      </w:r>
    </w:p>
    <w:p w:rsidR="0088152D" w:rsidRDefault="0088152D">
      <w:pPr>
        <w:pStyle w:val="a0"/>
        <w:ind w:firstLine="0"/>
        <w:rPr>
          <w:rFonts w:ascii="宋体" w:hAnsi="宋体" w:cs="宋体"/>
          <w:sz w:val="24"/>
          <w:szCs w:val="27"/>
        </w:rPr>
      </w:pP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Pr>
          <w:rFonts w:ascii="宋体" w:hAnsi="宋体" w:cs="宋体"/>
          <w:sz w:val="24"/>
          <w:szCs w:val="27"/>
        </w:rPr>
        <w:tab/>
      </w:r>
      <w:r w:rsidR="00AF49A2">
        <w:rPr>
          <w:rFonts w:ascii="宋体" w:hAnsi="宋体" w:cs="宋体"/>
          <w:sz w:val="24"/>
          <w:szCs w:val="27"/>
        </w:rPr>
        <w:t xml:space="preserve">  </w:t>
      </w:r>
      <w:r>
        <w:rPr>
          <w:rFonts w:ascii="宋体" w:hAnsi="宋体" w:cs="宋体"/>
          <w:sz w:val="24"/>
          <w:szCs w:val="27"/>
        </w:rPr>
        <w:t>Time st</w:t>
      </w:r>
      <w:r w:rsidR="00633E2A">
        <w:rPr>
          <w:rFonts w:ascii="宋体" w:hAnsi="宋体" w:cs="宋体"/>
          <w:sz w:val="24"/>
          <w:szCs w:val="27"/>
        </w:rPr>
        <w:t>ep</w:t>
      </w:r>
      <w:r>
        <w:rPr>
          <w:rFonts w:ascii="宋体" w:hAnsi="宋体" w:cs="宋体"/>
          <w:sz w:val="24"/>
          <w:szCs w:val="27"/>
        </w:rPr>
        <w:t xml:space="preserve"> = 5</w:t>
      </w:r>
      <w:r w:rsidR="00317A68">
        <w:rPr>
          <w:rFonts w:ascii="宋体" w:hAnsi="宋体" w:cs="宋体"/>
          <w:sz w:val="24"/>
          <w:szCs w:val="27"/>
        </w:rPr>
        <w:t>时</w:t>
      </w:r>
      <w:r w:rsidR="00317A68">
        <w:rPr>
          <w:rFonts w:ascii="宋体" w:hAnsi="宋体" w:cs="宋体" w:hint="eastAsia"/>
          <w:sz w:val="24"/>
          <w:szCs w:val="27"/>
          <w:lang w:eastAsia="zh-CN"/>
        </w:rPr>
        <w:t>，</w:t>
      </w:r>
      <w:r w:rsidR="00317A68">
        <w:rPr>
          <w:rFonts w:ascii="宋体" w:hAnsi="宋体" w:cs="宋体" w:hint="cs"/>
          <w:sz w:val="24"/>
          <w:szCs w:val="27"/>
        </w:rPr>
        <w:t>acc情况</w:t>
      </w:r>
      <w:r w:rsidR="00317A68">
        <w:rPr>
          <w:rFonts w:ascii="宋体" w:hAnsi="宋体" w:cs="宋体" w:hint="eastAsia"/>
          <w:sz w:val="24"/>
          <w:szCs w:val="27"/>
          <w:lang w:eastAsia="zh-CN"/>
        </w:rPr>
        <w:t>（都取mult）</w:t>
      </w:r>
    </w:p>
    <w:tbl>
      <w:tblPr>
        <w:tblStyle w:val="aff2"/>
        <w:tblW w:w="0" w:type="auto"/>
        <w:tblLook w:val="04A0" w:firstRow="1" w:lastRow="0" w:firstColumn="1" w:lastColumn="0" w:noHBand="0" w:noVBand="1"/>
      </w:tblPr>
      <w:tblGrid>
        <w:gridCol w:w="2135"/>
        <w:gridCol w:w="2135"/>
        <w:gridCol w:w="2376"/>
        <w:gridCol w:w="2131"/>
      </w:tblGrid>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 xml:space="preserve">    </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15</w:t>
            </w:r>
          </w:p>
        </w:tc>
        <w:tc>
          <w:tcPr>
            <w:tcW w:w="2194" w:type="dxa"/>
          </w:tcPr>
          <w:p w:rsidR="0088152D" w:rsidRDefault="0088152D">
            <w:pPr>
              <w:ind w:firstLine="0"/>
              <w:rPr>
                <w:rFonts w:ascii="宋体" w:hAnsi="宋体" w:cs="宋体"/>
                <w:sz w:val="24"/>
                <w:szCs w:val="24"/>
              </w:rPr>
            </w:pPr>
            <w:r>
              <w:rPr>
                <w:rFonts w:ascii="宋体" w:hAnsi="宋体" w:cs="宋体" w:hint="cs"/>
                <w:sz w:val="24"/>
                <w:szCs w:val="24"/>
              </w:rPr>
              <w:t>20</w:t>
            </w:r>
          </w:p>
        </w:tc>
        <w:tc>
          <w:tcPr>
            <w:tcW w:w="2195" w:type="dxa"/>
          </w:tcPr>
          <w:p w:rsidR="0088152D" w:rsidRDefault="0088152D">
            <w:pPr>
              <w:ind w:firstLine="0"/>
              <w:rPr>
                <w:rFonts w:ascii="宋体" w:hAnsi="宋体" w:cs="宋体"/>
                <w:sz w:val="24"/>
                <w:szCs w:val="24"/>
              </w:rPr>
            </w:pPr>
            <w:r>
              <w:rPr>
                <w:rFonts w:ascii="宋体" w:hAnsi="宋体" w:cs="宋体" w:hint="cs"/>
                <w:sz w:val="24"/>
                <w:szCs w:val="24"/>
              </w:rPr>
              <w:t>25</w:t>
            </w:r>
          </w:p>
        </w:tc>
      </w:tr>
      <w:tr w:rsidR="0088152D" w:rsidTr="0088152D">
        <w:tc>
          <w:tcPr>
            <w:tcW w:w="2194" w:type="dxa"/>
          </w:tcPr>
          <w:p w:rsidR="0088152D" w:rsidRDefault="0088152D">
            <w:pPr>
              <w:ind w:firstLine="0"/>
              <w:rPr>
                <w:rFonts w:ascii="宋体" w:hAnsi="宋体" w:cs="宋体"/>
                <w:sz w:val="24"/>
                <w:szCs w:val="24"/>
              </w:rPr>
            </w:pPr>
            <w:r>
              <w:rPr>
                <w:rFonts w:ascii="宋体" w:hAnsi="宋体" w:cs="宋体" w:hint="cs"/>
                <w:sz w:val="24"/>
                <w:szCs w:val="24"/>
              </w:rPr>
              <w:t>JTM</w:t>
            </w:r>
            <w:r>
              <w:rPr>
                <w:rFonts w:ascii="宋体" w:hAnsi="宋体" w:cs="宋体" w:hint="eastAsia"/>
                <w:sz w:val="24"/>
                <w:szCs w:val="24"/>
                <w:lang w:eastAsia="zh-CN"/>
              </w:rPr>
              <w:t>_mc</w:t>
            </w:r>
          </w:p>
        </w:tc>
        <w:tc>
          <w:tcPr>
            <w:tcW w:w="2194" w:type="dxa"/>
          </w:tcPr>
          <w:p w:rsidR="0088152D" w:rsidRDefault="00F47C1D" w:rsidP="002D2E09">
            <w:pPr>
              <w:ind w:firstLine="0"/>
              <w:rPr>
                <w:rFonts w:ascii="宋体" w:hAnsi="宋体" w:cs="宋体"/>
                <w:sz w:val="24"/>
                <w:szCs w:val="24"/>
              </w:rPr>
            </w:pPr>
            <w:r w:rsidRPr="00F47C1D">
              <w:rPr>
                <w:rFonts w:ascii="宋体" w:hAnsi="宋体" w:cs="宋体"/>
                <w:sz w:val="24"/>
                <w:szCs w:val="24"/>
              </w:rPr>
              <w:t>0.3</w:t>
            </w:r>
            <w:r w:rsidR="002D2E09">
              <w:rPr>
                <w:rFonts w:ascii="宋体" w:hAnsi="宋体" w:cs="宋体"/>
                <w:sz w:val="24"/>
                <w:szCs w:val="24"/>
              </w:rPr>
              <w:t>575</w:t>
            </w:r>
          </w:p>
        </w:tc>
        <w:tc>
          <w:tcPr>
            <w:tcW w:w="2194" w:type="dxa"/>
          </w:tcPr>
          <w:p w:rsidR="0088152D" w:rsidRDefault="00826241">
            <w:pPr>
              <w:ind w:firstLine="0"/>
              <w:rPr>
                <w:rFonts w:ascii="宋体" w:hAnsi="宋体" w:cs="宋体"/>
                <w:sz w:val="24"/>
                <w:szCs w:val="24"/>
              </w:rPr>
            </w:pPr>
            <w:r w:rsidRPr="00826241">
              <w:rPr>
                <w:rFonts w:ascii="宋体" w:hAnsi="宋体" w:cs="宋体"/>
                <w:sz w:val="24"/>
                <w:szCs w:val="24"/>
              </w:rPr>
              <w:t>0.3526536312849162</w:t>
            </w:r>
          </w:p>
        </w:tc>
        <w:tc>
          <w:tcPr>
            <w:tcW w:w="2195" w:type="dxa"/>
          </w:tcPr>
          <w:p w:rsidR="0088152D" w:rsidRDefault="00A00444">
            <w:pPr>
              <w:ind w:firstLine="0"/>
              <w:rPr>
                <w:rFonts w:ascii="宋体" w:hAnsi="宋体" w:cs="宋体"/>
                <w:sz w:val="24"/>
                <w:szCs w:val="24"/>
              </w:rPr>
            </w:pPr>
            <w:r>
              <w:rPr>
                <w:rFonts w:ascii="宋体" w:hAnsi="宋体" w:cs="宋体" w:hint="cs"/>
                <w:sz w:val="24"/>
                <w:szCs w:val="24"/>
              </w:rPr>
              <w:t>0.352</w:t>
            </w:r>
          </w:p>
        </w:tc>
      </w:tr>
      <w:tr w:rsidR="0088152D" w:rsidTr="0088152D">
        <w:tc>
          <w:tcPr>
            <w:tcW w:w="2194" w:type="dxa"/>
          </w:tcPr>
          <w:p w:rsidR="0088152D" w:rsidRDefault="007D5173">
            <w:pPr>
              <w:ind w:firstLine="0"/>
              <w:rPr>
                <w:rFonts w:ascii="宋体" w:hAnsi="宋体" w:cs="宋体"/>
                <w:sz w:val="24"/>
                <w:szCs w:val="24"/>
              </w:rPr>
            </w:pPr>
            <w:r>
              <w:rPr>
                <w:rFonts w:ascii="宋体" w:hAnsi="宋体" w:cs="宋体" w:hint="cs"/>
                <w:sz w:val="24"/>
                <w:szCs w:val="24"/>
              </w:rPr>
              <w:t>JDM</w:t>
            </w:r>
            <w:r>
              <w:rPr>
                <w:rFonts w:ascii="宋体" w:hAnsi="宋体" w:cs="宋体" w:hint="eastAsia"/>
                <w:sz w:val="24"/>
                <w:szCs w:val="24"/>
                <w:lang w:eastAsia="zh-CN"/>
              </w:rPr>
              <w:t>_mc</w:t>
            </w:r>
          </w:p>
        </w:tc>
        <w:tc>
          <w:tcPr>
            <w:tcW w:w="2194" w:type="dxa"/>
          </w:tcPr>
          <w:p w:rsidR="0088152D" w:rsidRDefault="0088152D">
            <w:pPr>
              <w:ind w:firstLine="0"/>
              <w:rPr>
                <w:rFonts w:ascii="宋体" w:hAnsi="宋体" w:cs="宋体"/>
                <w:sz w:val="24"/>
                <w:szCs w:val="24"/>
              </w:rPr>
            </w:pPr>
          </w:p>
        </w:tc>
        <w:tc>
          <w:tcPr>
            <w:tcW w:w="2194" w:type="dxa"/>
          </w:tcPr>
          <w:p w:rsidR="0088152D" w:rsidRDefault="0088152D">
            <w:pPr>
              <w:ind w:firstLine="0"/>
              <w:rPr>
                <w:rFonts w:ascii="宋体" w:hAnsi="宋体" w:cs="宋体"/>
                <w:sz w:val="24"/>
                <w:szCs w:val="24"/>
              </w:rPr>
            </w:pPr>
          </w:p>
        </w:tc>
        <w:tc>
          <w:tcPr>
            <w:tcW w:w="2195" w:type="dxa"/>
          </w:tcPr>
          <w:p w:rsidR="0088152D" w:rsidRDefault="0088152D">
            <w:pPr>
              <w:ind w:firstLine="0"/>
              <w:rPr>
                <w:rFonts w:ascii="宋体" w:hAnsi="宋体" w:cs="宋体"/>
                <w:sz w:val="24"/>
                <w:szCs w:val="24"/>
              </w:rPr>
            </w:pPr>
          </w:p>
        </w:tc>
      </w:tr>
    </w:tbl>
    <w:p w:rsidR="007D5173" w:rsidRDefault="007D5173" w:rsidP="007D5173">
      <w:pPr>
        <w:ind w:firstLine="0"/>
        <w:rPr>
          <w:rFonts w:ascii="宋体" w:hAnsi="宋体" w:cs="宋体"/>
          <w:sz w:val="24"/>
          <w:szCs w:val="24"/>
        </w:rPr>
      </w:pPr>
    </w:p>
    <w:p w:rsidR="005A37D5" w:rsidRDefault="00781677" w:rsidP="00781677">
      <w:pPr>
        <w:ind w:firstLine="0"/>
        <w:rPr>
          <w:rFonts w:ascii="宋体" w:hAnsi="宋体" w:cs="宋体"/>
          <w:sz w:val="24"/>
          <w:szCs w:val="24"/>
        </w:rPr>
      </w:pPr>
      <w:r>
        <w:rPr>
          <w:rFonts w:ascii="宋体" w:hAnsi="宋体" w:cs="宋体"/>
          <w:sz w:val="24"/>
          <w:szCs w:val="24"/>
        </w:rPr>
        <w:t>T</w:t>
      </w:r>
      <w:r>
        <w:rPr>
          <w:rFonts w:ascii="宋体" w:hAnsi="宋体" w:cs="宋体" w:hint="cs"/>
          <w:sz w:val="24"/>
          <w:szCs w:val="24"/>
        </w:rPr>
        <w:t xml:space="preserve">ime </w:t>
      </w:r>
      <w:r>
        <w:rPr>
          <w:rFonts w:ascii="宋体" w:hAnsi="宋体" w:cs="宋体"/>
          <w:sz w:val="24"/>
          <w:szCs w:val="24"/>
        </w:rPr>
        <w:t>step 直接取样本数</w:t>
      </w:r>
      <w:r>
        <w:rPr>
          <w:rFonts w:ascii="宋体" w:hAnsi="宋体" w:cs="宋体" w:hint="eastAsia"/>
          <w:sz w:val="24"/>
          <w:szCs w:val="24"/>
          <w:lang w:eastAsia="zh-CN"/>
        </w:rPr>
        <w:t>？？</w:t>
      </w:r>
    </w:p>
    <w:p w:rsidR="00781677" w:rsidRDefault="00781677" w:rsidP="00781677">
      <w:pPr>
        <w:ind w:firstLine="0"/>
        <w:rPr>
          <w:rFonts w:ascii="宋体" w:hAnsi="宋体" w:cs="宋体"/>
          <w:sz w:val="24"/>
          <w:szCs w:val="24"/>
        </w:rPr>
      </w:pPr>
    </w:p>
    <w:p w:rsidR="0030627B" w:rsidRDefault="0030627B" w:rsidP="00781677">
      <w:pPr>
        <w:ind w:firstLine="0"/>
        <w:rPr>
          <w:rFonts w:ascii="宋体" w:hAnsi="宋体" w:cs="宋体"/>
          <w:sz w:val="24"/>
          <w:szCs w:val="24"/>
        </w:rPr>
      </w:pPr>
      <w:r>
        <w:rPr>
          <w:rFonts w:ascii="宋体" w:hAnsi="宋体" w:cs="宋体"/>
          <w:sz w:val="24"/>
          <w:szCs w:val="24"/>
        </w:rPr>
        <w:t>S</w:t>
      </w:r>
      <w:r>
        <w:rPr>
          <w:rFonts w:ascii="宋体" w:hAnsi="宋体" w:cs="宋体" w:hint="cs"/>
          <w:sz w:val="24"/>
          <w:szCs w:val="24"/>
        </w:rPr>
        <w:t xml:space="preserve">patial </w:t>
      </w:r>
      <w:r>
        <w:rPr>
          <w:rFonts w:ascii="宋体" w:hAnsi="宋体" w:cs="宋体"/>
          <w:sz w:val="24"/>
          <w:szCs w:val="24"/>
        </w:rPr>
        <w:t>1 &amp; 10对比</w:t>
      </w:r>
    </w:p>
    <w:p w:rsidR="0030627B" w:rsidRDefault="0030627B" w:rsidP="00781677">
      <w:pPr>
        <w:ind w:firstLine="0"/>
        <w:rPr>
          <w:rFonts w:ascii="宋体" w:hAnsi="宋体" w:cs="宋体"/>
          <w:sz w:val="24"/>
          <w:szCs w:val="24"/>
        </w:rPr>
      </w:pPr>
    </w:p>
    <w:p w:rsidR="00781677" w:rsidRDefault="00781677" w:rsidP="00781677">
      <w:pPr>
        <w:ind w:firstLine="0"/>
        <w:rPr>
          <w:rFonts w:ascii="宋体" w:hAnsi="宋体" w:cs="宋体"/>
          <w:sz w:val="24"/>
          <w:szCs w:val="24"/>
        </w:rPr>
      </w:pPr>
      <w:r>
        <w:rPr>
          <w:rFonts w:ascii="宋体" w:hAnsi="宋体" w:cs="宋体"/>
          <w:sz w:val="24"/>
          <w:szCs w:val="24"/>
        </w:rPr>
        <w:t>JTM\JDM\spatial  score fusion &amp;&amp; feature fusion</w:t>
      </w:r>
    </w:p>
    <w:p w:rsidR="00781677" w:rsidRDefault="00781677" w:rsidP="00781677">
      <w:pPr>
        <w:ind w:firstLine="0"/>
        <w:rPr>
          <w:rFonts w:ascii="宋体" w:hAnsi="宋体" w:cs="宋体"/>
          <w:sz w:val="24"/>
          <w:szCs w:val="24"/>
        </w:rPr>
      </w:pPr>
      <w:r>
        <w:rPr>
          <w:rFonts w:ascii="宋体" w:hAnsi="宋体" w:cs="宋体"/>
          <w:sz w:val="24"/>
          <w:szCs w:val="24"/>
        </w:rPr>
        <w:t>If score fusion:  mean, max, multiple-wise</w:t>
      </w:r>
    </w:p>
    <w:p w:rsidR="005A37D5" w:rsidRDefault="005A37D5">
      <w:pPr>
        <w:rPr>
          <w:rFonts w:ascii="宋体" w:hAnsi="宋体" w:cs="宋体"/>
          <w:sz w:val="24"/>
          <w:szCs w:val="24"/>
        </w:rPr>
      </w:pPr>
    </w:p>
    <w:p w:rsidR="005A37D5" w:rsidRDefault="005A37D5">
      <w:pPr>
        <w:sectPr w:rsidR="005A37D5">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pgMar w:top="1701" w:right="1418" w:bottom="1418" w:left="1701" w:header="720" w:footer="992" w:gutter="0"/>
          <w:pgNumType w:start="1"/>
          <w:cols w:space="720"/>
          <w:docGrid w:type="lines" w:linePitch="312"/>
        </w:sectPr>
      </w:pPr>
    </w:p>
    <w:p w:rsidR="005A37D5" w:rsidRDefault="005A37D5">
      <w:pPr>
        <w:pStyle w:val="1"/>
        <w:numPr>
          <w:ilvl w:val="0"/>
          <w:numId w:val="2"/>
        </w:numPr>
        <w:tabs>
          <w:tab w:val="left" w:pos="1365"/>
        </w:tabs>
        <w:spacing w:line="360" w:lineRule="exact"/>
        <w:ind w:left="1049" w:hanging="1049"/>
        <w:jc w:val="center"/>
        <w:rPr>
          <w:sz w:val="32"/>
        </w:rPr>
      </w:pPr>
      <w:bookmarkStart w:id="8" w:name="_Toc291404173"/>
      <w:r>
        <w:rPr>
          <w:sz w:val="32"/>
        </w:rPr>
        <w:lastRenderedPageBreak/>
        <w:t>视频中穿过指定线的人数估计</w:t>
      </w:r>
      <w:bookmarkEnd w:id="8"/>
    </w:p>
    <w:p w:rsidR="005A37D5" w:rsidRDefault="005A37D5" w:rsidP="00200A0E">
      <w:pPr>
        <w:pStyle w:val="31"/>
        <w:spacing w:line="360" w:lineRule="auto"/>
        <w:rPr>
          <w:color w:val="000000"/>
          <w:sz w:val="24"/>
          <w:szCs w:val="24"/>
        </w:rPr>
      </w:pPr>
      <w:r>
        <w:rPr>
          <w:rFonts w:ascii="Times New Roman" w:hAnsi="Times New Roman" w:cs="Times New Roman"/>
          <w:sz w:val="24"/>
        </w:rPr>
        <w:t>我们采用的是多人在线追踪的方法完成对穿过指定线的人数的估计，一些方法只是对</w:t>
      </w:r>
    </w:p>
    <w:p w:rsidR="005A37D5" w:rsidRDefault="005A37D5">
      <w:pPr>
        <w:pStyle w:val="a0"/>
        <w:ind w:firstLine="0"/>
        <w:rPr>
          <w:rFonts w:ascii="宋体" w:hAnsi="宋体" w:cs="宋体"/>
          <w:color w:val="000000"/>
          <w:sz w:val="24"/>
          <w:szCs w:val="24"/>
        </w:rPr>
      </w:pPr>
      <w:r>
        <w:rPr>
          <w:rFonts w:ascii="宋体" w:hAnsi="宋体" w:cs="宋体"/>
          <w:color w:val="000000"/>
          <w:sz w:val="24"/>
          <w:szCs w:val="24"/>
        </w:rPr>
        <w:tab/>
      </w:r>
    </w:p>
    <w:p w:rsidR="005A37D5" w:rsidRPr="00C41F2C" w:rsidRDefault="005A37D5" w:rsidP="00C41F2C">
      <w:pPr>
        <w:pStyle w:val="a0"/>
        <w:ind w:firstLine="0"/>
        <w:rPr>
          <w:rFonts w:ascii="宋体" w:hAnsi="宋体" w:cs="宋体"/>
          <w:color w:val="000000"/>
          <w:sz w:val="24"/>
          <w:szCs w:val="24"/>
          <w:lang w:eastAsia="zh-CN"/>
        </w:rPr>
        <w:sectPr w:rsidR="005A37D5" w:rsidRPr="00C41F2C">
          <w:headerReference w:type="even" r:id="rId30"/>
          <w:headerReference w:type="default" r:id="rId31"/>
          <w:footerReference w:type="even" r:id="rId32"/>
          <w:footerReference w:type="default" r:id="rId33"/>
          <w:headerReference w:type="first" r:id="rId34"/>
          <w:footerReference w:type="first" r:id="rId35"/>
          <w:endnotePr>
            <w:numFmt w:val="decimal"/>
          </w:endnotePr>
          <w:pgSz w:w="11906" w:h="16838"/>
          <w:pgMar w:top="1701" w:right="1418" w:bottom="1418" w:left="1701" w:header="720" w:footer="992" w:gutter="0"/>
          <w:cols w:space="720"/>
          <w:docGrid w:type="lines" w:linePitch="312"/>
        </w:sectPr>
      </w:pPr>
    </w:p>
    <w:p w:rsidR="005A37D5" w:rsidRDefault="005A37D5">
      <w:pPr>
        <w:pStyle w:val="1"/>
        <w:numPr>
          <w:ilvl w:val="0"/>
          <w:numId w:val="2"/>
        </w:numPr>
        <w:tabs>
          <w:tab w:val="left" w:pos="1365"/>
        </w:tabs>
        <w:spacing w:line="360" w:lineRule="exact"/>
        <w:jc w:val="center"/>
        <w:rPr>
          <w:sz w:val="32"/>
        </w:rPr>
      </w:pPr>
      <w:bookmarkStart w:id="9" w:name="_Toc291404196"/>
      <w:r>
        <w:rPr>
          <w:sz w:val="32"/>
        </w:rPr>
        <w:lastRenderedPageBreak/>
        <w:t>实验</w:t>
      </w:r>
      <w:r w:rsidR="00200A0E">
        <w:rPr>
          <w:sz w:val="32"/>
        </w:rPr>
        <w:t>结果与</w:t>
      </w:r>
      <w:r>
        <w:rPr>
          <w:sz w:val="32"/>
        </w:rPr>
        <w:t>分析</w:t>
      </w:r>
      <w:bookmarkEnd w:id="9"/>
    </w:p>
    <w:p w:rsidR="005A37D5" w:rsidRDefault="005A37D5">
      <w:pPr>
        <w:pStyle w:val="a0"/>
        <w:rPr>
          <w:sz w:val="24"/>
          <w:szCs w:val="24"/>
        </w:rPr>
      </w:pPr>
      <w:r>
        <w:t xml:space="preserve"> </w:t>
      </w:r>
      <w:r w:rsidR="00200A0E">
        <w:rPr>
          <w:sz w:val="24"/>
          <w:szCs w:val="24"/>
        </w:rPr>
        <w:t>本章我们介绍前面两种方法的实验结果，并对实验结果做出简要的分析</w:t>
      </w:r>
      <w:r>
        <w:rPr>
          <w:sz w:val="24"/>
          <w:szCs w:val="24"/>
        </w:rPr>
        <w:t>。</w:t>
      </w:r>
    </w:p>
    <w:p w:rsidR="005A37D5" w:rsidRPr="007B23B5" w:rsidRDefault="00175FAD">
      <w:pPr>
        <w:pStyle w:val="2"/>
        <w:numPr>
          <w:ilvl w:val="1"/>
          <w:numId w:val="3"/>
        </w:numPr>
        <w:spacing w:line="360" w:lineRule="exact"/>
        <w:rPr>
          <w:rFonts w:ascii="Times New Roman" w:eastAsia="宋体" w:hAnsi="Times New Roman" w:cs="Times New Roman"/>
          <w:sz w:val="28"/>
        </w:rPr>
      </w:pPr>
      <w:r>
        <w:rPr>
          <w:rFonts w:ascii="Times New Roman" w:eastAsia="宋体" w:hAnsi="Times New Roman" w:cs="Times New Roman" w:hint="eastAsia"/>
          <w:sz w:val="28"/>
          <w:lang w:eastAsia="zh-CN"/>
        </w:rPr>
        <w:t>选取</w:t>
      </w:r>
      <w:r>
        <w:rPr>
          <w:rFonts w:ascii="Times New Roman" w:eastAsia="宋体" w:hAnsi="Times New Roman" w:cs="Times New Roman"/>
          <w:sz w:val="28"/>
        </w:rPr>
        <w:t>的数据集</w:t>
      </w:r>
    </w:p>
    <w:p w:rsidR="005A37D5"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HMDB51</w:t>
      </w:r>
      <w:r w:rsidR="00F7102F">
        <w:rPr>
          <w:rFonts w:ascii="Times New Roman" w:hAnsi="Times New Roman" w:cs="Times New Roman" w:hint="eastAsia"/>
          <w:lang w:eastAsia="zh-CN"/>
        </w:rPr>
        <w:t>——引自</w:t>
      </w:r>
      <w:r w:rsidR="00F7102F">
        <w:t>A Large Video Database for Human Motion Recognition. ICCV, 2011</w:t>
      </w:r>
    </w:p>
    <w:p w:rsidR="002F491F" w:rsidRDefault="002F491F" w:rsidP="002F491F">
      <w:pPr>
        <w:pStyle w:val="21"/>
        <w:spacing w:line="360" w:lineRule="auto"/>
        <w:ind w:firstLine="0"/>
        <w:outlineLvl w:val="2"/>
        <w:rPr>
          <w:rFonts w:ascii="Times New Roman" w:hAnsi="Times New Roman" w:cs="Times New Roman"/>
        </w:rPr>
      </w:pPr>
      <w:r>
        <w:rPr>
          <w:rFonts w:ascii="Times New Roman" w:hAnsi="Times New Roman" w:cs="Times New Roman"/>
        </w:rPr>
        <w:t xml:space="preserve">    </w:t>
      </w:r>
      <w:r w:rsidR="00A42A3C">
        <w:rPr>
          <w:rFonts w:ascii="Times New Roman" w:hAnsi="Times New Roman" w:cs="Times New Roman"/>
        </w:rPr>
        <w:t>该数据集共有</w:t>
      </w:r>
      <w:r w:rsidR="00A42A3C">
        <w:rPr>
          <w:rFonts w:ascii="Times New Roman" w:hAnsi="Times New Roman" w:cs="Times New Roman" w:hint="cs"/>
        </w:rPr>
        <w:t>6849</w:t>
      </w:r>
      <w:r w:rsidR="00A42A3C">
        <w:rPr>
          <w:rFonts w:ascii="Times New Roman" w:hAnsi="Times New Roman" w:cs="Times New Roman" w:hint="cs"/>
        </w:rPr>
        <w:t>个视频片段</w:t>
      </w:r>
      <w:r w:rsidR="00A42A3C">
        <w:rPr>
          <w:rFonts w:ascii="Times New Roman" w:hAnsi="Times New Roman" w:cs="Times New Roman" w:hint="eastAsia"/>
          <w:lang w:eastAsia="zh-CN"/>
        </w:rPr>
        <w:t>，</w:t>
      </w:r>
      <w:r w:rsidR="00A42A3C">
        <w:rPr>
          <w:rFonts w:ascii="Times New Roman" w:hAnsi="Times New Roman" w:cs="Times New Roman" w:hint="cs"/>
        </w:rPr>
        <w:t>51</w:t>
      </w:r>
      <w:r w:rsidR="00A42A3C">
        <w:rPr>
          <w:rFonts w:ascii="Times New Roman" w:hAnsi="Times New Roman" w:cs="Times New Roman" w:hint="cs"/>
        </w:rPr>
        <w:t>种动作类别</w:t>
      </w:r>
      <w:r w:rsidR="00A42A3C">
        <w:rPr>
          <w:rFonts w:ascii="Times New Roman" w:hAnsi="Times New Roman" w:cs="Times New Roman" w:hint="eastAsia"/>
          <w:lang w:eastAsia="zh-CN"/>
        </w:rPr>
        <w:t>，</w:t>
      </w:r>
      <w:r w:rsidR="00A42A3C">
        <w:rPr>
          <w:rFonts w:ascii="Times New Roman" w:hAnsi="Times New Roman" w:cs="Times New Roman" w:hint="cs"/>
        </w:rPr>
        <w:t>每种动作至少涵盖</w:t>
      </w:r>
      <w:r w:rsidR="00A42A3C">
        <w:rPr>
          <w:rFonts w:ascii="Times New Roman" w:hAnsi="Times New Roman" w:cs="Times New Roman" w:hint="cs"/>
        </w:rPr>
        <w:t>101</w:t>
      </w:r>
      <w:r w:rsidR="00A42A3C">
        <w:rPr>
          <w:rFonts w:ascii="Times New Roman" w:hAnsi="Times New Roman" w:cs="Times New Roman" w:hint="cs"/>
        </w:rPr>
        <w:t>个视频判断</w:t>
      </w:r>
      <w:r w:rsidR="00A42A3C">
        <w:rPr>
          <w:rFonts w:ascii="Times New Roman" w:hAnsi="Times New Roman" w:cs="Times New Roman" w:hint="eastAsia"/>
          <w:lang w:eastAsia="zh-CN"/>
        </w:rPr>
        <w:t>。</w:t>
      </w:r>
      <w:r w:rsidR="00A42A3C">
        <w:rPr>
          <w:rFonts w:ascii="Times New Roman" w:hAnsi="Times New Roman" w:cs="Times New Roman" w:hint="cs"/>
        </w:rPr>
        <w:t>视频主要来自于电影</w:t>
      </w:r>
      <w:r w:rsidR="00A42A3C">
        <w:rPr>
          <w:rFonts w:ascii="Times New Roman" w:hAnsi="Times New Roman" w:cs="Times New Roman" w:hint="eastAsia"/>
          <w:lang w:eastAsia="zh-CN"/>
        </w:rPr>
        <w:t>，</w:t>
      </w:r>
      <w:r w:rsidR="00A42A3C">
        <w:rPr>
          <w:rFonts w:ascii="Times New Roman" w:hAnsi="Times New Roman" w:cs="Times New Roman" w:hint="cs"/>
        </w:rPr>
        <w:t>少部分来自</w:t>
      </w:r>
      <w:r w:rsidR="00A42A3C">
        <w:rPr>
          <w:rFonts w:ascii="Times New Roman" w:hAnsi="Times New Roman" w:cs="Times New Roman" w:hint="cs"/>
        </w:rPr>
        <w:t>YouTube</w:t>
      </w:r>
      <w:r w:rsidR="00A42A3C">
        <w:rPr>
          <w:rFonts w:ascii="Times New Roman" w:hAnsi="Times New Roman" w:cs="Times New Roman" w:hint="eastAsia"/>
          <w:lang w:eastAsia="zh-CN"/>
        </w:rPr>
        <w:t>、</w:t>
      </w:r>
      <w:r w:rsidR="00A42A3C">
        <w:rPr>
          <w:rFonts w:ascii="Times New Roman" w:hAnsi="Times New Roman" w:cs="Times New Roman" w:hint="cs"/>
        </w:rPr>
        <w:t>Goo</w:t>
      </w:r>
      <w:r w:rsidR="00A42A3C">
        <w:rPr>
          <w:rFonts w:ascii="Times New Roman" w:hAnsi="Times New Roman" w:cs="Times New Roman"/>
        </w:rPr>
        <w:t>gle</w:t>
      </w:r>
      <w:r w:rsidR="00A42A3C">
        <w:rPr>
          <w:rFonts w:ascii="Times New Roman" w:hAnsi="Times New Roman" w:cs="Times New Roman"/>
        </w:rPr>
        <w:t>等</w:t>
      </w:r>
      <w:r w:rsidR="00A42A3C">
        <w:rPr>
          <w:rFonts w:ascii="Times New Roman" w:hAnsi="Times New Roman" w:cs="Times New Roman" w:hint="eastAsia"/>
          <w:lang w:eastAsia="zh-CN"/>
        </w:rPr>
        <w:t>。动作类别可以分成</w:t>
      </w:r>
      <w:r w:rsidR="00A42A3C">
        <w:rPr>
          <w:rFonts w:ascii="Times New Roman" w:hAnsi="Times New Roman" w:cs="Times New Roman" w:hint="eastAsia"/>
          <w:lang w:eastAsia="zh-CN"/>
        </w:rPr>
        <w:t>5</w:t>
      </w:r>
      <w:r w:rsidR="00A42A3C">
        <w:rPr>
          <w:rFonts w:ascii="Times New Roman" w:hAnsi="Times New Roman" w:cs="Times New Roman" w:hint="eastAsia"/>
          <w:lang w:eastAsia="zh-CN"/>
        </w:rPr>
        <w:t>种：</w:t>
      </w:r>
      <w:r w:rsidR="00A42A3C">
        <w:rPr>
          <w:rFonts w:ascii="Times New Roman" w:hAnsi="Times New Roman" w:cs="Times New Roman" w:hint="eastAsia"/>
          <w:lang w:eastAsia="zh-CN"/>
        </w:rPr>
        <w:t>1</w:t>
      </w:r>
      <w:r w:rsidR="00A42A3C">
        <w:rPr>
          <w:rFonts w:ascii="Times New Roman" w:hAnsi="Times New Roman" w:cs="Times New Roman" w:hint="eastAsia"/>
          <w:lang w:eastAsia="zh-CN"/>
        </w:rPr>
        <w:t>）一般面部动作</w:t>
      </w:r>
      <w:r w:rsidR="007B01FF">
        <w:rPr>
          <w:rFonts w:ascii="Times New Roman" w:hAnsi="Times New Roman" w:cs="Times New Roman" w:hint="eastAsia"/>
          <w:lang w:eastAsia="zh-CN"/>
        </w:rPr>
        <w:t>（如笑、咀嚼、说话）</w:t>
      </w:r>
      <w:r w:rsidR="00A42A3C">
        <w:rPr>
          <w:rFonts w:ascii="Times New Roman" w:hAnsi="Times New Roman" w:cs="Times New Roman" w:hint="eastAsia"/>
          <w:lang w:eastAsia="zh-CN"/>
        </w:rPr>
        <w:t>；</w:t>
      </w:r>
      <w:r w:rsidR="00A42A3C">
        <w:rPr>
          <w:rFonts w:ascii="Times New Roman" w:hAnsi="Times New Roman" w:cs="Times New Roman" w:hint="eastAsia"/>
          <w:lang w:eastAsia="zh-CN"/>
        </w:rPr>
        <w:t>2</w:t>
      </w:r>
      <w:r w:rsidR="00A42A3C">
        <w:rPr>
          <w:rFonts w:ascii="Times New Roman" w:hAnsi="Times New Roman" w:cs="Times New Roman" w:hint="eastAsia"/>
          <w:lang w:eastAsia="zh-CN"/>
        </w:rPr>
        <w:t>）有</w:t>
      </w:r>
      <w:r w:rsidR="00456129">
        <w:rPr>
          <w:rFonts w:ascii="Times New Roman" w:hAnsi="Times New Roman" w:cs="Times New Roman" w:hint="eastAsia"/>
          <w:lang w:eastAsia="zh-CN"/>
        </w:rPr>
        <w:t>客体</w:t>
      </w:r>
      <w:r w:rsidR="00A42A3C">
        <w:rPr>
          <w:rFonts w:ascii="Times New Roman" w:hAnsi="Times New Roman" w:cs="Times New Roman" w:hint="eastAsia"/>
          <w:lang w:eastAsia="zh-CN"/>
        </w:rPr>
        <w:t>互动的面部动作</w:t>
      </w:r>
      <w:r w:rsidR="007B01FF">
        <w:rPr>
          <w:rFonts w:ascii="Times New Roman" w:hAnsi="Times New Roman" w:cs="Times New Roman" w:hint="eastAsia"/>
          <w:lang w:eastAsia="zh-CN"/>
        </w:rPr>
        <w:t>（如</w:t>
      </w:r>
      <w:r w:rsidR="00456129">
        <w:rPr>
          <w:rFonts w:ascii="Times New Roman" w:hAnsi="Times New Roman" w:cs="Times New Roman" w:hint="eastAsia"/>
          <w:lang w:eastAsia="zh-CN"/>
        </w:rPr>
        <w:t>吃、喝、抽烟</w:t>
      </w:r>
      <w:r w:rsidR="007B01FF">
        <w:rPr>
          <w:rFonts w:ascii="Times New Roman" w:hAnsi="Times New Roman" w:cs="Times New Roman" w:hint="eastAsia"/>
          <w:lang w:eastAsia="zh-CN"/>
        </w:rPr>
        <w:t>）</w:t>
      </w:r>
      <w:r w:rsidR="00456129">
        <w:rPr>
          <w:rFonts w:ascii="Times New Roman" w:hAnsi="Times New Roman" w:cs="Times New Roman" w:hint="eastAsia"/>
          <w:lang w:eastAsia="zh-CN"/>
        </w:rPr>
        <w:t>；</w:t>
      </w:r>
      <w:r w:rsidR="00456129">
        <w:rPr>
          <w:rFonts w:ascii="Times New Roman" w:hAnsi="Times New Roman" w:cs="Times New Roman" w:hint="eastAsia"/>
          <w:lang w:eastAsia="zh-CN"/>
        </w:rPr>
        <w:t>3</w:t>
      </w:r>
      <w:r w:rsidR="00456129">
        <w:rPr>
          <w:rFonts w:ascii="Times New Roman" w:hAnsi="Times New Roman" w:cs="Times New Roman" w:hint="eastAsia"/>
          <w:lang w:eastAsia="zh-CN"/>
        </w:rPr>
        <w:t>）一般身体运动（如坐下、踢、跳）；</w:t>
      </w:r>
      <w:r w:rsidR="00456129">
        <w:rPr>
          <w:rFonts w:ascii="Times New Roman" w:hAnsi="Times New Roman" w:cs="Times New Roman" w:hint="eastAsia"/>
          <w:lang w:eastAsia="zh-CN"/>
        </w:rPr>
        <w:t>4</w:t>
      </w:r>
      <w:r w:rsidR="00456129">
        <w:rPr>
          <w:rFonts w:ascii="Times New Roman" w:hAnsi="Times New Roman" w:cs="Times New Roman" w:hint="eastAsia"/>
          <w:lang w:eastAsia="zh-CN"/>
        </w:rPr>
        <w:t>）有客体互动的身体运动（如骑马、梳头发）；</w:t>
      </w:r>
      <w:r w:rsidR="00456129">
        <w:rPr>
          <w:rFonts w:ascii="Times New Roman" w:hAnsi="Times New Roman" w:cs="Times New Roman" w:hint="eastAsia"/>
          <w:lang w:eastAsia="zh-CN"/>
        </w:rPr>
        <w:t>5</w:t>
      </w:r>
      <w:r w:rsidR="00456129">
        <w:rPr>
          <w:rFonts w:ascii="Times New Roman" w:hAnsi="Times New Roman" w:cs="Times New Roman" w:hint="eastAsia"/>
          <w:lang w:eastAsia="zh-CN"/>
        </w:rPr>
        <w:t>）</w:t>
      </w:r>
      <w:r w:rsidR="00F7102F">
        <w:rPr>
          <w:rFonts w:ascii="Times New Roman" w:hAnsi="Times New Roman" w:cs="Times New Roman" w:hint="eastAsia"/>
          <w:lang w:eastAsia="zh-CN"/>
        </w:rPr>
        <w:t>人类互动的身体运动（如握手，亲吻）</w:t>
      </w:r>
      <w:r w:rsidR="00F7102F">
        <w:rPr>
          <w:rFonts w:ascii="Times New Roman" w:hAnsi="Times New Roman" w:cs="Times New Roman" w:hint="eastAsia"/>
          <w:lang w:eastAsia="zh-CN"/>
        </w:rPr>
        <w:t xml:space="preserve"> </w:t>
      </w:r>
    </w:p>
    <w:p w:rsidR="002F491F" w:rsidRDefault="002F491F" w:rsidP="002F491F">
      <w:pPr>
        <w:pStyle w:val="21"/>
        <w:numPr>
          <w:ilvl w:val="2"/>
          <w:numId w:val="3"/>
        </w:numPr>
        <w:spacing w:line="360" w:lineRule="auto"/>
        <w:outlineLvl w:val="2"/>
        <w:rPr>
          <w:rFonts w:ascii="Times New Roman" w:hAnsi="Times New Roman" w:cs="Times New Roman"/>
        </w:rPr>
      </w:pPr>
      <w:r>
        <w:rPr>
          <w:rFonts w:ascii="Times New Roman" w:hAnsi="Times New Roman" w:cs="Times New Roman"/>
        </w:rPr>
        <w:t>UCF101</w:t>
      </w:r>
    </w:p>
    <w:p w:rsidR="005A37D5" w:rsidRDefault="00D75957">
      <w:pPr>
        <w:pStyle w:val="21"/>
        <w:ind w:firstLine="0"/>
        <w:rPr>
          <w:rFonts w:ascii="Times New Roman" w:hAnsi="Times New Roman" w:cs="Times New Roman"/>
        </w:rPr>
      </w:pPr>
      <w:r>
        <w:rPr>
          <w:rFonts w:ascii="Times New Roman" w:hAnsi="Times New Roman" w:cs="Times New Roman" w:hint="cs"/>
        </w:rPr>
        <w:t xml:space="preserve">    </w:t>
      </w: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ind w:firstLine="0"/>
        <w:rPr>
          <w:rFonts w:ascii="Times New Roman" w:hAnsi="Times New Roman" w:cs="Times New Roman"/>
        </w:rPr>
      </w:pPr>
    </w:p>
    <w:p w:rsidR="005A37D5" w:rsidRPr="007B23B5" w:rsidRDefault="005A37D5">
      <w:pPr>
        <w:pStyle w:val="2"/>
        <w:numPr>
          <w:ilvl w:val="1"/>
          <w:numId w:val="3"/>
        </w:numPr>
        <w:spacing w:line="360" w:lineRule="exact"/>
        <w:rPr>
          <w:rFonts w:ascii="Times New Roman" w:eastAsia="宋体" w:hAnsi="Times New Roman" w:cs="Times New Roman"/>
          <w:sz w:val="28"/>
        </w:rPr>
      </w:pPr>
      <w:bookmarkStart w:id="10" w:name="_Toc291404198"/>
      <w:r w:rsidRPr="007B23B5">
        <w:rPr>
          <w:rFonts w:ascii="Times New Roman" w:eastAsia="宋体" w:hAnsi="Times New Roman" w:cs="Times New Roman"/>
          <w:sz w:val="28"/>
        </w:rPr>
        <w:t>经过指定线的人数估计</w:t>
      </w:r>
      <w:bookmarkEnd w:id="10"/>
    </w:p>
    <w:p w:rsidR="005A37D5" w:rsidRDefault="005A37D5" w:rsidP="00D42E5F">
      <w:pPr>
        <w:pStyle w:val="a0"/>
      </w:pPr>
      <w:r>
        <w:rPr>
          <w:sz w:val="24"/>
          <w:szCs w:val="24"/>
        </w:rPr>
        <w:t>由于</w:t>
      </w:r>
      <w:r w:rsidR="00D42E5F">
        <w:rPr>
          <w:sz w:val="24"/>
          <w:szCs w:val="24"/>
        </w:rPr>
        <w:t>我们采用的</w:t>
      </w: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spacing w:line="360" w:lineRule="auto"/>
        <w:ind w:firstLine="480"/>
        <w:rPr>
          <w:rFonts w:ascii="Times New Roman" w:hAnsi="Times New Roman" w:cs="Times New Roman"/>
          <w:color w:val="FF0000"/>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21"/>
        <w:rPr>
          <w:rFonts w:ascii="Times New Roman" w:hAnsi="Times New Roman" w:cs="Times New Roman"/>
        </w:rPr>
      </w:pPr>
    </w:p>
    <w:p w:rsidR="005A37D5" w:rsidRDefault="005A37D5">
      <w:pPr>
        <w:pStyle w:val="1"/>
        <w:tabs>
          <w:tab w:val="num" w:pos="0"/>
        </w:tabs>
        <w:spacing w:line="360" w:lineRule="exact"/>
        <w:jc w:val="center"/>
        <w:rPr>
          <w:rFonts w:ascii="黑体" w:eastAsia="黑体" w:hAnsi="黑体" w:cs="黑体"/>
          <w:sz w:val="28"/>
          <w:szCs w:val="28"/>
        </w:rPr>
      </w:pPr>
      <w:bookmarkStart w:id="11" w:name="_Toc291404200"/>
      <w:r>
        <w:rPr>
          <w:rFonts w:ascii="黑体" w:eastAsia="黑体" w:hAnsi="黑体" w:cs="黑体"/>
          <w:sz w:val="28"/>
          <w:szCs w:val="28"/>
        </w:rPr>
        <w:t>参考文献</w:t>
      </w:r>
      <w:bookmarkEnd w:id="11"/>
    </w:p>
    <w:p w:rsidR="005A37D5" w:rsidRDefault="008F5368" w:rsidP="008F5368">
      <w:pPr>
        <w:spacing w:line="360" w:lineRule="exact"/>
        <w:ind w:left="420" w:hanging="420"/>
      </w:pPr>
      <w:r>
        <w:t>[1]</w:t>
      </w:r>
      <w:r w:rsidR="003D30FB">
        <w:t xml:space="preserve"> </w:t>
      </w:r>
      <w:r>
        <w:t>Simonyan K, Zisserman A. Two-stream convolutional networks for action recognition in videos[C]//Advances in neural information processing systems. 2014: 568-576.</w:t>
      </w:r>
    </w:p>
    <w:p w:rsidR="003D30FB" w:rsidRPr="003D30FB" w:rsidRDefault="008F5368" w:rsidP="003D30FB">
      <w:pPr>
        <w:spacing w:line="360" w:lineRule="exact"/>
        <w:ind w:left="420" w:hanging="420"/>
      </w:pPr>
      <w:r>
        <w:t>[2]</w:t>
      </w:r>
      <w:r w:rsidR="00B209FC">
        <w:t xml:space="preserve"> </w:t>
      </w:r>
      <w:r w:rsidR="003D30FB">
        <w:t xml:space="preserve"> </w:t>
      </w:r>
      <w:r w:rsidR="003D30FB" w:rsidRPr="003D30FB">
        <w:t>Lin Z, Chen M, Ma Y. The augmented lagrange multiplier method for exact recovery of corrupted low-rank matrices[J]. arXiv preprint arXiv:1009.5055, 2010.</w:t>
      </w:r>
      <w:r w:rsidR="003D30FB">
        <w:t xml:space="preserve">   </w:t>
      </w:r>
      <w:r w:rsidR="003D30FB" w:rsidRPr="003D30FB">
        <w:rPr>
          <w:color w:val="FF0000"/>
        </w:rPr>
        <w:t>矩阵补全</w:t>
      </w:r>
    </w:p>
    <w:p w:rsidR="003D30FB" w:rsidRPr="00367EAF" w:rsidRDefault="003D30FB" w:rsidP="003D30FB">
      <w:pPr>
        <w:spacing w:line="360" w:lineRule="exact"/>
        <w:ind w:left="420" w:hanging="420"/>
      </w:pPr>
      <w:r>
        <w:rPr>
          <w:rFonts w:hint="cs"/>
        </w:rPr>
        <w:t>[</w:t>
      </w:r>
      <w:r>
        <w:t>3</w:t>
      </w:r>
      <w:r>
        <w:rPr>
          <w:rFonts w:hint="cs"/>
        </w:rPr>
        <w:t>]</w:t>
      </w:r>
      <w:r>
        <w:t xml:space="preserve">  </w:t>
      </w:r>
      <w:r w:rsidRPr="003D30FB">
        <w:t>Cao Z, Simon T, Wei S E, et al. Realtime multi-person 2d pose estimation using part affinity fields[C]//CVPR. 2017, 1(2): 7.</w:t>
      </w:r>
      <w:r>
        <w:t xml:space="preserve">  </w:t>
      </w:r>
      <w:r w:rsidRPr="00367EAF">
        <w:rPr>
          <w:color w:val="FF0000"/>
        </w:rPr>
        <w:t>Openpose</w:t>
      </w:r>
    </w:p>
    <w:p w:rsidR="00367EAF" w:rsidRPr="00767B04" w:rsidRDefault="00367EAF" w:rsidP="003D30FB">
      <w:pPr>
        <w:spacing w:line="360" w:lineRule="exact"/>
        <w:ind w:left="420" w:hanging="420"/>
      </w:pPr>
      <w:r w:rsidRPr="00367EAF">
        <w:rPr>
          <w:rFonts w:hint="eastAsia"/>
        </w:rPr>
        <w:t>[</w:t>
      </w:r>
      <w:r w:rsidRPr="00367EAF">
        <w:t>4</w:t>
      </w:r>
      <w:r w:rsidRPr="00367EAF">
        <w:rPr>
          <w:rFonts w:hint="eastAsia"/>
        </w:rPr>
        <w:t>]</w:t>
      </w:r>
      <w:r w:rsidRPr="00367EAF">
        <w:t xml:space="preserve">  Li C, Hou Y, Wang P, et al. Joint distance maps based action recognition with convolutional neural networks[J]. IEEE Signal Processing Letters, 2017, 24(5): 624-628. </w:t>
      </w:r>
      <w:r w:rsidRPr="00A7663F">
        <w:rPr>
          <w:color w:val="FF0000"/>
        </w:rPr>
        <w:t>JDM</w:t>
      </w:r>
    </w:p>
    <w:p w:rsidR="00767B04" w:rsidRDefault="00767B04" w:rsidP="003D30FB">
      <w:pPr>
        <w:spacing w:line="360" w:lineRule="exact"/>
        <w:ind w:left="420" w:hanging="420"/>
        <w:rPr>
          <w:color w:val="FF0000"/>
        </w:rPr>
      </w:pPr>
      <w:r w:rsidRPr="00767B04">
        <w:t xml:space="preserve">[5] </w:t>
      </w:r>
      <w:r>
        <w:tab/>
      </w:r>
      <w:r w:rsidRPr="00767B04">
        <w:t>Wang P, Li Z, Hou Y, et al. Action recognition based on joint trajectory maps using convolutional neural networks[C]//Proceedings of the 2016 ACM on Multimedia Conference. ACM, 2016: 102-106.</w:t>
      </w:r>
      <w:r>
        <w:t xml:space="preserve"> </w:t>
      </w:r>
      <w:r w:rsidRPr="00A7663F">
        <w:rPr>
          <w:color w:val="FF0000"/>
        </w:rPr>
        <w:t>JTM</w:t>
      </w:r>
    </w:p>
    <w:p w:rsidR="003537F4" w:rsidRDefault="003537F4" w:rsidP="003537F4">
      <w:pPr>
        <w:spacing w:line="360" w:lineRule="exact"/>
        <w:ind w:left="420" w:hanging="420"/>
      </w:pPr>
      <w:r w:rsidRPr="00CA40B2">
        <w:t>[6]</w:t>
      </w:r>
      <w:r w:rsidRPr="00CA40B2">
        <w:tab/>
        <w:t>Pis</w:t>
      </w:r>
      <w:r>
        <w:t>hchulin L, Insafutdinov E, Tang S, et al. Deepcut: Joint subset partition and labeling for multi person pose estimation[C]//Proceedings of the IEEE Conference on Computer Vision and Pattern Recognition. 2016: 4929-4937.</w:t>
      </w:r>
      <w:r>
        <w:tab/>
      </w:r>
    </w:p>
    <w:p w:rsidR="00436BBF" w:rsidRPr="00436BBF" w:rsidRDefault="00436BBF" w:rsidP="00436BBF">
      <w:pPr>
        <w:spacing w:line="360" w:lineRule="exact"/>
        <w:ind w:left="420" w:hanging="420"/>
      </w:pPr>
      <w:r>
        <w:t>[7]</w:t>
      </w:r>
      <w:r>
        <w:tab/>
      </w:r>
      <w:r w:rsidRPr="00436BBF">
        <w:t>Georgia Gkioxari, Bharath Hariharan, Ross Girshick, and</w:t>
      </w:r>
      <w:r w:rsidRPr="00436BBF">
        <w:rPr>
          <w:rFonts w:hint="eastAsia"/>
        </w:rPr>
        <w:t xml:space="preserve"> </w:t>
      </w:r>
      <w:r w:rsidRPr="00436BBF">
        <w:t>Jitendra Malik. Using k-poselets for detecting people and</w:t>
      </w:r>
      <w:r w:rsidRPr="00436BBF">
        <w:rPr>
          <w:rFonts w:hint="eastAsia"/>
        </w:rPr>
        <w:t xml:space="preserve"> </w:t>
      </w:r>
      <w:r w:rsidRPr="00436BBF">
        <w:t>localizing their keypoints. In Computer Vision and Pattern</w:t>
      </w:r>
      <w:r w:rsidRPr="00436BBF">
        <w:rPr>
          <w:rFonts w:hint="eastAsia"/>
        </w:rPr>
        <w:t xml:space="preserve"> </w:t>
      </w:r>
      <w:r w:rsidRPr="00436BBF">
        <w:t>Recognition, pages 3582–3589, 2014.</w:t>
      </w:r>
    </w:p>
    <w:p w:rsidR="00436BBF" w:rsidRDefault="00436BBF" w:rsidP="00436BBF">
      <w:pPr>
        <w:spacing w:line="360" w:lineRule="exact"/>
        <w:ind w:left="420" w:hanging="420"/>
      </w:pPr>
      <w:r w:rsidRPr="00436BBF">
        <w:t>[8]</w:t>
      </w:r>
      <w:r w:rsidRPr="00436BBF">
        <w:tab/>
        <w:t>Umar Iqbal and Juergen Gall. Multi-person pose estimation</w:t>
      </w:r>
      <w:r w:rsidRPr="00436BBF">
        <w:rPr>
          <w:rFonts w:hint="eastAsia"/>
        </w:rPr>
        <w:t xml:space="preserve"> </w:t>
      </w:r>
      <w:r w:rsidRPr="00436BBF">
        <w:t>with local joint-to-person associations. pages 627–642,</w:t>
      </w:r>
      <w:r w:rsidRPr="00436BBF">
        <w:rPr>
          <w:rFonts w:hint="eastAsia"/>
        </w:rPr>
        <w:t xml:space="preserve"> </w:t>
      </w:r>
      <w:r w:rsidRPr="00436BBF">
        <w:t>2016.</w:t>
      </w:r>
    </w:p>
    <w:p w:rsidR="009B3EAD" w:rsidRPr="009B3EAD" w:rsidRDefault="009B3EAD" w:rsidP="009B3EAD">
      <w:pPr>
        <w:spacing w:line="360" w:lineRule="exact"/>
        <w:ind w:left="420" w:hanging="420"/>
      </w:pPr>
      <w:r>
        <w:lastRenderedPageBreak/>
        <w:t>[9]</w:t>
      </w:r>
      <w:r>
        <w:tab/>
      </w:r>
      <w:r w:rsidRPr="009B3EAD">
        <w:t>Jonathan Tompson, Ross Goroshin, Arjun Jain, Yann Lecun,</w:t>
      </w:r>
      <w:r w:rsidRPr="009B3EAD">
        <w:rPr>
          <w:rFonts w:hint="eastAsia"/>
        </w:rPr>
        <w:t xml:space="preserve"> </w:t>
      </w:r>
      <w:r w:rsidRPr="009B3EAD">
        <w:t>and Christoph Bregler. Efficient object localization using</w:t>
      </w:r>
      <w:r w:rsidRPr="009B3EAD">
        <w:rPr>
          <w:rFonts w:hint="eastAsia"/>
        </w:rPr>
        <w:t xml:space="preserve"> </w:t>
      </w:r>
      <w:r w:rsidRPr="009B3EAD">
        <w:t>convolutional networks. pages 648–656, 2014.</w:t>
      </w:r>
    </w:p>
    <w:p w:rsidR="009B3EAD" w:rsidRDefault="009B3EAD" w:rsidP="009B3EAD">
      <w:pPr>
        <w:spacing w:line="360" w:lineRule="exact"/>
        <w:ind w:left="420" w:hanging="420"/>
      </w:pPr>
      <w:r w:rsidRPr="009B3EAD">
        <w:t>[10]</w:t>
      </w:r>
      <w:r>
        <w:tab/>
      </w:r>
      <w:r w:rsidRPr="009B3EAD">
        <w:t>Wanli Ouyang, Xiao Chu, and XiaogangWang. Multi-source</w:t>
      </w:r>
      <w:r w:rsidRPr="009B3EAD">
        <w:rPr>
          <w:rFonts w:hint="eastAsia"/>
        </w:rPr>
        <w:t xml:space="preserve"> </w:t>
      </w:r>
      <w:r w:rsidRPr="009B3EAD">
        <w:t>deep learning for human pose estimation. In IEEE Conference</w:t>
      </w:r>
      <w:r w:rsidRPr="009B3EAD">
        <w:rPr>
          <w:rFonts w:hint="eastAsia"/>
        </w:rPr>
        <w:t xml:space="preserve"> </w:t>
      </w:r>
      <w:r w:rsidRPr="009B3EAD">
        <w:t>on Computer Vision and Pattern Recognition, pages</w:t>
      </w:r>
      <w:r w:rsidRPr="009B3EAD">
        <w:rPr>
          <w:rFonts w:hint="eastAsia"/>
        </w:rPr>
        <w:t xml:space="preserve"> </w:t>
      </w:r>
      <w:r w:rsidRPr="009B3EAD">
        <w:t>2337–2344, 2014.</w:t>
      </w:r>
    </w:p>
    <w:p w:rsidR="00897F61" w:rsidRDefault="00897F61" w:rsidP="009B3EAD">
      <w:pPr>
        <w:spacing w:line="360" w:lineRule="exact"/>
        <w:ind w:left="420" w:hanging="420"/>
      </w:pPr>
      <w:r>
        <w:t>[11]</w:t>
      </w:r>
      <w:r>
        <w:tab/>
        <w:t>Insafutdinov E, Pishchulin L, Andres B, et al. Deepercut: A deeper, stronger, and faster multi-person pose estimation model[C]//European Conference on Computer Vision. Springer, Cham, 2016: 34-50.</w:t>
      </w:r>
    </w:p>
    <w:p w:rsidR="00C955D1" w:rsidRPr="00C955D1" w:rsidRDefault="00C955D1" w:rsidP="00C955D1">
      <w:pPr>
        <w:spacing w:line="360" w:lineRule="exact"/>
        <w:ind w:left="420" w:hanging="420"/>
      </w:pPr>
      <w:r>
        <w:rPr>
          <w:rFonts w:hint="eastAsia"/>
        </w:rPr>
        <w:t xml:space="preserve">[12] </w:t>
      </w:r>
      <w:r w:rsidRPr="00C955D1">
        <w:t>Li W, Zhang Z, Liu Z. Action recognition based on a bag of 3d points[C]//Computer Vision and Pattern Recognition Workshops (CVPRW), 2010 IEEE Computer Society Conference on. IEEE, 2010: 9-14.</w:t>
      </w:r>
    </w:p>
    <w:p w:rsidR="00C955D1" w:rsidRPr="00C955D1" w:rsidRDefault="00C955D1" w:rsidP="00C955D1">
      <w:pPr>
        <w:spacing w:line="360" w:lineRule="exact"/>
        <w:ind w:left="420" w:hanging="420"/>
      </w:pPr>
      <w:r w:rsidRPr="00C955D1">
        <w:t>[13]</w:t>
      </w:r>
      <w:r w:rsidRPr="00C955D1">
        <w:tab/>
        <w:t>Shahroudy A, Liu J, Ng T T, et al. NTU RGB+ D: A large scale dataset for 3D human activity analysis[J]. arXiv preprint arXiv:1604.02808, 2016.</w:t>
      </w:r>
    </w:p>
    <w:p w:rsidR="00C955D1" w:rsidRPr="00C955D1" w:rsidRDefault="00C955D1" w:rsidP="00C955D1">
      <w:pPr>
        <w:spacing w:line="360" w:lineRule="exact"/>
        <w:ind w:left="420" w:hanging="420"/>
      </w:pPr>
      <w:r w:rsidRPr="00C955D1">
        <w:rPr>
          <w:rFonts w:hint="eastAsia"/>
        </w:rPr>
        <w:t>[</w:t>
      </w:r>
      <w:r w:rsidRPr="00C955D1">
        <w:t>14</w:t>
      </w:r>
      <w:r w:rsidRPr="00C955D1">
        <w:rPr>
          <w:rFonts w:hint="eastAsia"/>
        </w:rPr>
        <w:t>]</w:t>
      </w:r>
      <w:r w:rsidRPr="00C955D1">
        <w:t xml:space="preserve"> Wentao Zhu, Cuiling Lan, Junliang Xing,Wenjun Zeng,</w:t>
      </w:r>
      <w:r w:rsidRPr="00C955D1">
        <w:rPr>
          <w:rFonts w:hint="eastAsia"/>
        </w:rPr>
        <w:t xml:space="preserve"> </w:t>
      </w:r>
      <w:r w:rsidRPr="00C955D1">
        <w:t>Yanghao Li, Li Shen, and Xiaohui Xie, “Co-occurrence</w:t>
      </w:r>
      <w:r w:rsidRPr="00C955D1">
        <w:rPr>
          <w:rFonts w:hint="eastAsia"/>
        </w:rPr>
        <w:t xml:space="preserve"> </w:t>
      </w:r>
      <w:r w:rsidRPr="00C955D1">
        <w:t>feature learning for skeleton based action recognition</w:t>
      </w:r>
      <w:r w:rsidRPr="00C955D1">
        <w:rPr>
          <w:rFonts w:hint="eastAsia"/>
        </w:rPr>
        <w:t xml:space="preserve"> </w:t>
      </w:r>
      <w:r w:rsidRPr="00C955D1">
        <w:t>using regularized deep lstm networks,” arXiv preprint</w:t>
      </w:r>
      <w:r w:rsidRPr="00C955D1">
        <w:rPr>
          <w:rFonts w:hint="eastAsia"/>
        </w:rPr>
        <w:t xml:space="preserve"> </w:t>
      </w:r>
      <w:r w:rsidRPr="00C955D1">
        <w:t>arXiv:1603.07772, 2016.</w:t>
      </w:r>
    </w:p>
    <w:p w:rsidR="00C955D1" w:rsidRDefault="00C955D1" w:rsidP="00C955D1">
      <w:pPr>
        <w:spacing w:line="360" w:lineRule="exact"/>
        <w:ind w:left="420" w:hanging="420"/>
      </w:pPr>
      <w:r>
        <w:rPr>
          <w:rFonts w:hint="cs"/>
        </w:rPr>
        <w:t>[15]</w:t>
      </w:r>
      <w:r>
        <w:rPr>
          <w:rFonts w:hint="cs"/>
        </w:rPr>
        <w:tab/>
      </w:r>
      <w:r w:rsidRPr="00C955D1">
        <w:t>Sijie Song, Cuiling Lan, Junliang Xing, Wenjun Zeng,</w:t>
      </w:r>
      <w:r w:rsidRPr="00C955D1">
        <w:rPr>
          <w:rFonts w:hint="eastAsia"/>
        </w:rPr>
        <w:t xml:space="preserve"> </w:t>
      </w:r>
      <w:r w:rsidRPr="00C955D1">
        <w:t>and Jiaying Liu, “An end-to-end spatio-temporal attention</w:t>
      </w:r>
      <w:r w:rsidRPr="00C955D1">
        <w:rPr>
          <w:rFonts w:hint="eastAsia"/>
        </w:rPr>
        <w:t xml:space="preserve"> </w:t>
      </w:r>
      <w:r w:rsidRPr="00C955D1">
        <w:t>model for human action recognition from skeleton</w:t>
      </w:r>
      <w:r w:rsidRPr="00C955D1">
        <w:rPr>
          <w:rFonts w:hint="eastAsia"/>
        </w:rPr>
        <w:t xml:space="preserve"> </w:t>
      </w:r>
      <w:r w:rsidRPr="00C955D1">
        <w:t>data,” in AAAI Conference on Artificial Intelligence,</w:t>
      </w:r>
      <w:r w:rsidRPr="00C955D1">
        <w:rPr>
          <w:rFonts w:hint="eastAsia"/>
        </w:rPr>
        <w:t xml:space="preserve"> </w:t>
      </w:r>
      <w:r w:rsidRPr="00C955D1">
        <w:t>2017.</w:t>
      </w:r>
    </w:p>
    <w:p w:rsidR="005238A9" w:rsidRPr="005F4A99" w:rsidRDefault="005238A9" w:rsidP="005F4A99">
      <w:pPr>
        <w:spacing w:line="360" w:lineRule="exact"/>
        <w:ind w:left="420" w:hanging="420"/>
      </w:pPr>
      <w:r>
        <w:t>[16]</w:t>
      </w:r>
      <w:r>
        <w:tab/>
      </w:r>
      <w:r w:rsidRPr="005F4A99">
        <w:t>Pichao Wang, Zhaoyang Li, Yonghong Hou, and Wanqing</w:t>
      </w:r>
      <w:r w:rsidRPr="005F4A99">
        <w:rPr>
          <w:rFonts w:hint="eastAsia"/>
        </w:rPr>
        <w:t xml:space="preserve"> </w:t>
      </w:r>
      <w:r w:rsidRPr="005F4A99">
        <w:t>Li, “Action recognition based on joint trajectory</w:t>
      </w:r>
      <w:r w:rsidRPr="005F4A99">
        <w:rPr>
          <w:rFonts w:hint="eastAsia"/>
        </w:rPr>
        <w:t xml:space="preserve"> </w:t>
      </w:r>
      <w:r w:rsidRPr="005F4A99">
        <w:t>maps using convolutional neural networks,” in Proc.</w:t>
      </w:r>
      <w:r w:rsidRPr="005F4A99">
        <w:rPr>
          <w:rFonts w:hint="eastAsia"/>
        </w:rPr>
        <w:t xml:space="preserve"> </w:t>
      </w:r>
      <w:r w:rsidRPr="005F4A99">
        <w:t>ACM on Multimedia Conference, 2016, pp. 102–106.</w:t>
      </w:r>
    </w:p>
    <w:p w:rsidR="005238A9" w:rsidRPr="005F4A99" w:rsidRDefault="005F4A99" w:rsidP="005F4A99">
      <w:pPr>
        <w:spacing w:line="360" w:lineRule="exact"/>
        <w:ind w:left="420" w:hanging="420"/>
      </w:pPr>
      <w:r w:rsidRPr="005F4A99">
        <w:t>[17]</w:t>
      </w:r>
      <w:r w:rsidRPr="005F4A99">
        <w:tab/>
        <w:t>Chuankun Li, Yonghong Hou, Pichao Wang, and Wanqing</w:t>
      </w:r>
      <w:r w:rsidRPr="005F4A99">
        <w:rPr>
          <w:rFonts w:hint="eastAsia"/>
        </w:rPr>
        <w:t xml:space="preserve"> </w:t>
      </w:r>
      <w:r w:rsidRPr="005F4A99">
        <w:t>Li, “Joint distance maps based action recognition</w:t>
      </w:r>
      <w:r w:rsidRPr="005F4A99">
        <w:rPr>
          <w:rFonts w:hint="eastAsia"/>
        </w:rPr>
        <w:t xml:space="preserve"> </w:t>
      </w:r>
      <w:r w:rsidRPr="005F4A99">
        <w:t>with convolutional neural networks,” IEEE Signal Processing Letters, vol. 24, pp. 624–628, 2017.</w:t>
      </w:r>
    </w:p>
    <w:p w:rsidR="005F4A99" w:rsidRPr="005F4A99" w:rsidRDefault="005F4A99" w:rsidP="005F4A99">
      <w:pPr>
        <w:spacing w:line="360" w:lineRule="exact"/>
        <w:ind w:left="420" w:hanging="420"/>
      </w:pPr>
      <w:r w:rsidRPr="005F4A99">
        <w:t>[18]</w:t>
      </w:r>
      <w:r w:rsidRPr="005F4A99">
        <w:tab/>
        <w:t>Li C, Wang P, Wang S, et al. Skeleton-based action recognition using LSTM and CNN[C]//Multimedia &amp; Expo Workshops (ICMEW), 2017 IEEE International Conference on. IEEE, 2017: 585-590.</w:t>
      </w:r>
    </w:p>
    <w:p w:rsidR="005F4A99" w:rsidRPr="005238A9" w:rsidRDefault="005F4A99" w:rsidP="005F4A99">
      <w:pPr>
        <w:suppressAutoHyphens w:val="0"/>
        <w:autoSpaceDE w:val="0"/>
        <w:autoSpaceDN w:val="0"/>
        <w:adjustRightInd w:val="0"/>
        <w:spacing w:line="240" w:lineRule="auto"/>
        <w:ind w:firstLine="0"/>
        <w:jc w:val="left"/>
        <w:rPr>
          <w:rFonts w:ascii="NimbusRomNo9L-Regu" w:hAnsi="NimbusRomNo9L-Regu" w:cs="NimbusRomNo9L-Regu"/>
          <w:kern w:val="0"/>
          <w:sz w:val="20"/>
          <w:lang w:eastAsia="zh-CN"/>
        </w:rPr>
      </w:pPr>
    </w:p>
    <w:p w:rsidR="00251671" w:rsidRPr="00251671" w:rsidRDefault="00251671" w:rsidP="00251671">
      <w:pPr>
        <w:spacing w:line="360" w:lineRule="exact"/>
        <w:ind w:left="420" w:hanging="420"/>
      </w:pPr>
      <w:r>
        <w:rPr>
          <w:rFonts w:hint="eastAsia"/>
        </w:rPr>
        <w:t>[</w:t>
      </w:r>
      <w:r>
        <w:t>99</w:t>
      </w:r>
      <w:r>
        <w:rPr>
          <w:rFonts w:hint="eastAsia"/>
        </w:rPr>
        <w:t>]</w:t>
      </w:r>
      <w:r>
        <w:tab/>
      </w:r>
      <w:r w:rsidRPr="00251671">
        <w:t>Candès E J, Recht B. Exact matrix completion via convex optimization[J]. Foundations of Computational mathematics, 2009, 9(6): 717.</w:t>
      </w:r>
    </w:p>
    <w:p w:rsidR="003D30FB" w:rsidRPr="003D30FB" w:rsidRDefault="003D30FB" w:rsidP="003D30FB">
      <w:pPr>
        <w:spacing w:line="360" w:lineRule="exact"/>
        <w:ind w:left="420" w:hanging="420"/>
      </w:pPr>
    </w:p>
    <w:p w:rsidR="008F5368" w:rsidRDefault="008F5368" w:rsidP="008F5368">
      <w:pPr>
        <w:spacing w:line="360" w:lineRule="exact"/>
        <w:ind w:left="420" w:hanging="420"/>
      </w:pPr>
    </w:p>
    <w:p w:rsidR="008F5368" w:rsidRDefault="008F5368" w:rsidP="008F5368">
      <w:pPr>
        <w:spacing w:line="360" w:lineRule="exact"/>
      </w:pPr>
    </w:p>
    <w:p w:rsidR="005A37D5" w:rsidRDefault="005A37D5">
      <w:pPr>
        <w:pStyle w:val="1"/>
        <w:pageBreakBefore/>
        <w:tabs>
          <w:tab w:val="num" w:pos="0"/>
        </w:tabs>
        <w:spacing w:line="360" w:lineRule="exact"/>
        <w:jc w:val="center"/>
        <w:rPr>
          <w:rFonts w:ascii="黑体" w:eastAsia="黑体" w:hAnsi="黑体" w:cs="黑体"/>
          <w:sz w:val="28"/>
          <w:szCs w:val="28"/>
        </w:rPr>
      </w:pPr>
      <w:bookmarkStart w:id="12" w:name="_Toc291404201"/>
      <w:r>
        <w:rPr>
          <w:rFonts w:ascii="黑体" w:eastAsia="黑体" w:hAnsi="黑体" w:cs="黑体"/>
          <w:sz w:val="28"/>
          <w:szCs w:val="28"/>
        </w:rPr>
        <w:lastRenderedPageBreak/>
        <w:t>致谢</w:t>
      </w:r>
      <w:bookmarkEnd w:id="12"/>
    </w:p>
    <w:p w:rsidR="00A54456" w:rsidRDefault="00B7696E" w:rsidP="00A54456">
      <w:pPr>
        <w:pStyle w:val="21"/>
        <w:spacing w:line="360" w:lineRule="auto"/>
        <w:rPr>
          <w:rFonts w:ascii="Times New Roman" w:hAnsi="Times New Roman" w:cs="Times New Roman"/>
          <w:lang w:eastAsia="zh-CN"/>
        </w:rPr>
      </w:pPr>
      <w:r w:rsidRPr="00B7696E">
        <w:rPr>
          <w:rFonts w:ascii="Times New Roman" w:hAnsi="Times New Roman" w:cs="Times New Roman" w:hint="eastAsia"/>
          <w:lang w:eastAsia="zh-CN"/>
        </w:rPr>
        <w:t>首先我要对指导老师</w:t>
      </w:r>
      <w:r>
        <w:rPr>
          <w:rFonts w:ascii="Times New Roman" w:hAnsi="Times New Roman" w:cs="Times New Roman" w:hint="eastAsia"/>
          <w:lang w:eastAsia="zh-CN"/>
        </w:rPr>
        <w:t>赖剑煌教授</w:t>
      </w:r>
      <w:r w:rsidRPr="00B7696E">
        <w:rPr>
          <w:rFonts w:ascii="Times New Roman" w:hAnsi="Times New Roman" w:cs="Times New Roman" w:hint="eastAsia"/>
          <w:lang w:eastAsia="zh-CN"/>
        </w:rPr>
        <w:t>表示诚挚的感谢</w:t>
      </w:r>
      <w:r>
        <w:rPr>
          <w:rFonts w:ascii="Times New Roman" w:hAnsi="Times New Roman" w:cs="Times New Roman" w:hint="eastAsia"/>
          <w:lang w:eastAsia="zh-CN"/>
        </w:rPr>
        <w:t>。</w:t>
      </w:r>
      <w:r w:rsidR="008E2F8F">
        <w:rPr>
          <w:rFonts w:ascii="Times New Roman" w:hAnsi="Times New Roman" w:cs="Times New Roman" w:hint="eastAsia"/>
          <w:lang w:eastAsia="zh-CN"/>
        </w:rPr>
        <w:t>是赖老师一直以来的悉心指导和热情鼓励才让我在模式识别这个相对陌生的领域逐渐找到方向完成自己的工作。老师治学态度严谨，在整个论文写作过程中始终</w:t>
      </w:r>
      <w:r w:rsidR="00A54456">
        <w:rPr>
          <w:rFonts w:ascii="Times New Roman" w:hAnsi="Times New Roman" w:cs="Times New Roman" w:hint="eastAsia"/>
          <w:lang w:eastAsia="zh-CN"/>
        </w:rPr>
        <w:t>对大家严格把关，每周都能在百忙中抽出时间对大家进行指导。从论文标题、格式、设计、布局和结论都给大家提出了宝贵的意见。赖老师渊博的专业知识、严谨的治学态度、务实的敬业精神令人敬佩。很荣幸能跟随老师学习和研究。</w:t>
      </w:r>
    </w:p>
    <w:p w:rsidR="00F61F28" w:rsidRDefault="00A54456" w:rsidP="00F61F28">
      <w:pPr>
        <w:pStyle w:val="21"/>
        <w:spacing w:line="360" w:lineRule="auto"/>
        <w:rPr>
          <w:rFonts w:ascii="Times New Roman" w:hAnsi="Times New Roman" w:cs="Times New Roman"/>
          <w:lang w:eastAsia="zh-CN"/>
        </w:rPr>
      </w:pPr>
      <w:r>
        <w:rPr>
          <w:rFonts w:ascii="Times New Roman" w:hAnsi="Times New Roman" w:cs="Times New Roman" w:hint="eastAsia"/>
          <w:lang w:eastAsia="zh-CN"/>
        </w:rPr>
        <w:t>感谢连国云师兄的无私帮助和指导，连国云师兄在自己繁忙的学业中始终愿意为我们提供热心的帮助。感谢实验室其他师兄师姐的支持和鼓励。</w:t>
      </w:r>
    </w:p>
    <w:p w:rsidR="004F77E4" w:rsidRDefault="00F61F28" w:rsidP="008A0AEC">
      <w:pPr>
        <w:pStyle w:val="21"/>
        <w:spacing w:line="36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感谢颜咚同学，</w:t>
      </w:r>
      <w:r w:rsidR="004F77E4">
        <w:rPr>
          <w:rFonts w:ascii="Times New Roman" w:hAnsi="Times New Roman" w:cs="Times New Roman" w:hint="eastAsia"/>
          <w:lang w:eastAsia="zh-CN"/>
        </w:rPr>
        <w:t>你的支持和鼓励是我不断坚持的动力，</w:t>
      </w:r>
      <w:r w:rsidR="00FF3D7F">
        <w:rPr>
          <w:rFonts w:ascii="Times New Roman" w:hAnsi="Times New Roman" w:cs="Times New Roman" w:hint="eastAsia"/>
          <w:lang w:eastAsia="zh-CN"/>
        </w:rPr>
        <w:t>衷心</w:t>
      </w:r>
      <w:r w:rsidR="004F77E4">
        <w:rPr>
          <w:rFonts w:ascii="Times New Roman" w:hAnsi="Times New Roman" w:cs="Times New Roman" w:hint="eastAsia"/>
          <w:lang w:eastAsia="zh-CN"/>
        </w:rPr>
        <w:t>地感谢你。谢谢孙世通同学提供的</w:t>
      </w:r>
      <w:r w:rsidR="00C62510">
        <w:rPr>
          <w:rFonts w:ascii="Times New Roman" w:hAnsi="Times New Roman" w:cs="Times New Roman" w:hint="eastAsia"/>
          <w:lang w:eastAsia="zh-CN"/>
        </w:rPr>
        <w:t>材料支持。</w:t>
      </w:r>
    </w:p>
    <w:p w:rsidR="008A0AEC" w:rsidRDefault="008A0AEC" w:rsidP="008A0AEC">
      <w:pPr>
        <w:pStyle w:val="21"/>
        <w:spacing w:line="360" w:lineRule="auto"/>
        <w:ind w:firstLine="425"/>
        <w:rPr>
          <w:rFonts w:ascii="Times New Roman" w:hAnsi="Times New Roman" w:cs="Times New Roman"/>
          <w:lang w:eastAsia="zh-CN"/>
        </w:rPr>
      </w:pPr>
      <w:r>
        <w:rPr>
          <w:rFonts w:ascii="Times New Roman" w:hAnsi="Times New Roman" w:cs="Times New Roman" w:hint="eastAsia"/>
          <w:lang w:eastAsia="zh-CN"/>
        </w:rPr>
        <w:t>谢谢四年来教导过我的老师们，你们的指导和教诲我会铭记于心，谢谢你们传授的知识和做人的道理。</w:t>
      </w:r>
    </w:p>
    <w:p w:rsidR="008A0AEC" w:rsidRPr="008A0AEC" w:rsidRDefault="008A0AEC" w:rsidP="008A0AEC">
      <w:pPr>
        <w:pStyle w:val="21"/>
        <w:spacing w:line="360" w:lineRule="auto"/>
        <w:ind w:firstLine="425"/>
        <w:rPr>
          <w:rFonts w:ascii="Times New Roman" w:hAnsi="Times New Roman" w:cs="Times New Roman"/>
          <w:lang w:eastAsia="zh-CN"/>
        </w:rPr>
        <w:sectPr w:rsidR="008A0AEC" w:rsidRPr="008A0AEC">
          <w:headerReference w:type="even" r:id="rId36"/>
          <w:headerReference w:type="default" r:id="rId37"/>
          <w:footerReference w:type="even" r:id="rId38"/>
          <w:footerReference w:type="default" r:id="rId39"/>
          <w:headerReference w:type="first" r:id="rId40"/>
          <w:footerReference w:type="first" r:id="rId41"/>
          <w:endnotePr>
            <w:numFmt w:val="decimal"/>
          </w:endnotePr>
          <w:pgSz w:w="11906" w:h="16838"/>
          <w:pgMar w:top="1701" w:right="1418" w:bottom="1418" w:left="1701" w:header="720" w:footer="992" w:gutter="0"/>
          <w:cols w:space="720"/>
          <w:docGrid w:type="lines" w:linePitch="312"/>
        </w:sectPr>
      </w:pPr>
      <w:r>
        <w:rPr>
          <w:rFonts w:ascii="Times New Roman" w:hAnsi="Times New Roman" w:cs="Times New Roman" w:hint="eastAsia"/>
          <w:lang w:eastAsia="zh-CN"/>
        </w:rPr>
        <w:t>最后我要感谢我的父母和家人，感谢你们的支持和理解，使我克服困难不断进取。没有你们也就没有今天的我。</w:t>
      </w:r>
    </w:p>
    <w:p w:rsidR="005A37D5" w:rsidRDefault="005A37D5">
      <w:pPr>
        <w:pStyle w:val="21"/>
        <w:ind w:left="425" w:firstLine="0"/>
        <w:jc w:val="center"/>
        <w:rPr>
          <w:rFonts w:ascii="黑体" w:eastAsia="黑体" w:hAnsi="黑体" w:cs="黑体"/>
          <w:b/>
          <w:sz w:val="28"/>
          <w:szCs w:val="28"/>
        </w:rPr>
      </w:pPr>
      <w:r>
        <w:rPr>
          <w:rFonts w:ascii="黑体" w:eastAsia="黑体" w:hAnsi="黑体" w:cs="黑体"/>
          <w:b/>
          <w:sz w:val="28"/>
          <w:szCs w:val="28"/>
        </w:rPr>
        <w:lastRenderedPageBreak/>
        <w:t>附录</w:t>
      </w:r>
    </w:p>
    <w:p w:rsidR="005A37D5" w:rsidRDefault="005A37D5">
      <w:pPr>
        <w:pStyle w:val="21"/>
        <w:ind w:left="425" w:firstLine="0"/>
        <w:rPr>
          <w:rFonts w:ascii="Times New Roman" w:hAnsi="Times New Roman" w:cs="Times New Roman"/>
          <w:color w:val="FF0000"/>
        </w:rPr>
      </w:pPr>
      <w:r>
        <w:rPr>
          <w:rFonts w:ascii="Times New Roman" w:hAnsi="Times New Roman" w:cs="Times New Roman"/>
          <w:color w:val="FF0000"/>
        </w:rPr>
        <w:t xml:space="preserve">(* </w:t>
      </w:r>
      <w:r>
        <w:rPr>
          <w:rFonts w:ascii="Times New Roman" w:hAnsi="Times New Roman" w:cs="Times New Roman"/>
          <w:color w:val="FF0000"/>
        </w:rPr>
        <w:t>附录是正文主体的补充。下列内容可以作为附录：</w:t>
      </w:r>
      <w:r>
        <w:rPr>
          <w:rFonts w:ascii="Times New Roman" w:hAnsi="Times New Roman" w:cs="Times New Roman"/>
          <w:color w:val="FF0000"/>
        </w:rPr>
        <w:br/>
        <w:t>1</w:t>
      </w:r>
      <w:r>
        <w:rPr>
          <w:rFonts w:ascii="Times New Roman" w:hAnsi="Times New Roman" w:cs="Times New Roman"/>
          <w:color w:val="FF0000"/>
        </w:rPr>
        <w:t>）攻读学位期间发表的（含已录用，并有录用通知书的）与学位论文相关的学术论文。</w:t>
      </w:r>
      <w:r>
        <w:rPr>
          <w:rFonts w:ascii="Times New Roman" w:hAnsi="Times New Roman" w:cs="Times New Roman"/>
          <w:color w:val="FF0000"/>
        </w:rPr>
        <w:br/>
        <w:t>2</w:t>
      </w:r>
      <w:r>
        <w:rPr>
          <w:rFonts w:ascii="Times New Roman" w:hAnsi="Times New Roman" w:cs="Times New Roman"/>
          <w:color w:val="FF0000"/>
        </w:rPr>
        <w:t>）由于篇幅过大，或取材于复制件不便编入正文的材料、数据。</w:t>
      </w:r>
      <w:r>
        <w:rPr>
          <w:rFonts w:ascii="Times New Roman" w:hAnsi="Times New Roman" w:cs="Times New Roman"/>
          <w:color w:val="FF0000"/>
        </w:rPr>
        <w:br/>
        <w:t>3</w:t>
      </w:r>
      <w:r>
        <w:rPr>
          <w:rFonts w:ascii="Times New Roman" w:hAnsi="Times New Roman" w:cs="Times New Roman"/>
          <w:color w:val="FF0000"/>
        </w:rPr>
        <w:t>）对本专业同行有参考价值，但对一般读者不必阅读的材料。</w:t>
      </w:r>
      <w:r>
        <w:rPr>
          <w:rFonts w:ascii="Times New Roman" w:hAnsi="Times New Roman" w:cs="Times New Roman"/>
          <w:color w:val="FF0000"/>
        </w:rPr>
        <w:br/>
        <w:t>4</w:t>
      </w:r>
      <w:r>
        <w:rPr>
          <w:rFonts w:ascii="Times New Roman" w:hAnsi="Times New Roman" w:cs="Times New Roman"/>
          <w:color w:val="FF0000"/>
        </w:rPr>
        <w:t>）论文中使用的符号意义、单位缩写、计算机程序全文及有关说明书。</w:t>
      </w:r>
      <w:r>
        <w:rPr>
          <w:rFonts w:ascii="Times New Roman" w:hAnsi="Times New Roman" w:cs="Times New Roman"/>
          <w:color w:val="FF0000"/>
        </w:rPr>
        <w:br/>
        <w:t>5</w:t>
      </w:r>
      <w:r>
        <w:rPr>
          <w:rFonts w:ascii="Times New Roman" w:hAnsi="Times New Roman" w:cs="Times New Roman"/>
          <w:color w:val="FF0000"/>
        </w:rPr>
        <w:t>）附件：光盘、与论文相关的鉴定证书、获奖奖状或专利证书的复印件等。</w:t>
      </w:r>
      <w:r>
        <w:rPr>
          <w:rFonts w:ascii="Times New Roman" w:hAnsi="Times New Roman" w:cs="Times New Roman"/>
          <w:color w:val="FF0000"/>
        </w:rPr>
        <w:t xml:space="preserve"> *)</w:t>
      </w: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cs="宋体"/>
          <w:color w:val="FF0000"/>
          <w:sz w:val="24"/>
        </w:rPr>
        <w:sectPr w:rsidR="005A37D5">
          <w:headerReference w:type="even" r:id="rId42"/>
          <w:headerReference w:type="default" r:id="rId43"/>
          <w:footerReference w:type="even" r:id="rId44"/>
          <w:footerReference w:type="default" r:id="rId45"/>
          <w:headerReference w:type="first" r:id="rId46"/>
          <w:footerReference w:type="first" r:id="rId47"/>
          <w:endnotePr>
            <w:numFmt w:val="decimal"/>
          </w:endnotePr>
          <w:pgSz w:w="11906" w:h="16838"/>
          <w:pgMar w:top="1701" w:right="1418" w:bottom="1418" w:left="1701" w:header="720" w:footer="992" w:gutter="0"/>
          <w:cols w:space="720"/>
          <w:docGrid w:type="lines" w:linePitch="312"/>
        </w:sectPr>
      </w:pPr>
      <w:r>
        <w:rPr>
          <w:rFonts w:cs="宋体"/>
          <w:color w:val="FF0000"/>
          <w:sz w:val="24"/>
        </w:rPr>
        <w:t>（论文附录依次用大写字母</w:t>
      </w:r>
      <w:r>
        <w:rPr>
          <w:rFonts w:cs="宋体"/>
          <w:color w:val="FF0000"/>
          <w:sz w:val="24"/>
        </w:rPr>
        <w:t>“</w:t>
      </w:r>
      <w:r>
        <w:rPr>
          <w:rFonts w:cs="宋体"/>
          <w:color w:val="FF0000"/>
          <w:sz w:val="24"/>
        </w:rPr>
        <w:t>附录</w:t>
      </w:r>
      <w:r>
        <w:rPr>
          <w:rFonts w:cs="宋体"/>
          <w:color w:val="FF0000"/>
          <w:sz w:val="24"/>
        </w:rPr>
        <w:t>A</w:t>
      </w:r>
      <w:r>
        <w:rPr>
          <w:rFonts w:cs="宋体"/>
          <w:color w:val="FF0000"/>
          <w:sz w:val="24"/>
        </w:rPr>
        <w:t>、附录</w:t>
      </w:r>
      <w:r>
        <w:rPr>
          <w:rFonts w:cs="宋体"/>
          <w:color w:val="FF0000"/>
          <w:sz w:val="24"/>
        </w:rPr>
        <w:t>B</w:t>
      </w:r>
      <w:r>
        <w:rPr>
          <w:rFonts w:cs="宋体"/>
          <w:color w:val="FF0000"/>
          <w:sz w:val="24"/>
        </w:rPr>
        <w:t>、附录</w:t>
      </w:r>
      <w:r>
        <w:rPr>
          <w:rFonts w:cs="宋体"/>
          <w:color w:val="FF0000"/>
          <w:sz w:val="24"/>
        </w:rPr>
        <w:t>C……”</w:t>
      </w:r>
      <w:r>
        <w:rPr>
          <w:rFonts w:cs="宋体"/>
          <w:color w:val="FF0000"/>
          <w:sz w:val="24"/>
        </w:rPr>
        <w:t>表示，附录内的分级序号可采用</w:t>
      </w:r>
      <w:r>
        <w:rPr>
          <w:rFonts w:cs="宋体"/>
          <w:color w:val="FF0000"/>
          <w:sz w:val="24"/>
        </w:rPr>
        <w:t>“</w:t>
      </w:r>
      <w:r>
        <w:rPr>
          <w:rFonts w:cs="宋体"/>
          <w:color w:val="FF0000"/>
          <w:sz w:val="24"/>
        </w:rPr>
        <w:t>附</w:t>
      </w:r>
      <w:r>
        <w:rPr>
          <w:rFonts w:cs="宋体"/>
          <w:color w:val="FF0000"/>
          <w:sz w:val="24"/>
        </w:rPr>
        <w:t>A1</w:t>
      </w:r>
      <w:r>
        <w:rPr>
          <w:rFonts w:cs="宋体"/>
          <w:color w:val="FF0000"/>
          <w:sz w:val="24"/>
        </w:rPr>
        <w:t>、附</w:t>
      </w:r>
      <w:r>
        <w:rPr>
          <w:rFonts w:cs="宋体"/>
          <w:color w:val="FF0000"/>
          <w:sz w:val="24"/>
        </w:rPr>
        <w:t>A1.1</w:t>
      </w:r>
      <w:r>
        <w:rPr>
          <w:rFonts w:cs="宋体"/>
          <w:color w:val="FF0000"/>
          <w:sz w:val="24"/>
        </w:rPr>
        <w:t>、附</w:t>
      </w:r>
      <w:r>
        <w:rPr>
          <w:rFonts w:cs="宋体"/>
          <w:color w:val="FF0000"/>
          <w:sz w:val="24"/>
        </w:rPr>
        <w:t>A1.1.1”</w:t>
      </w:r>
      <w:r>
        <w:rPr>
          <w:rFonts w:cs="宋体"/>
          <w:color w:val="FF0000"/>
          <w:sz w:val="24"/>
        </w:rPr>
        <w:t>等表示，图、表、公式均依此类推为</w:t>
      </w:r>
      <w:r>
        <w:rPr>
          <w:rFonts w:cs="宋体"/>
          <w:color w:val="FF0000"/>
          <w:sz w:val="24"/>
        </w:rPr>
        <w:t>“</w:t>
      </w:r>
      <w:r>
        <w:rPr>
          <w:rFonts w:cs="宋体"/>
          <w:color w:val="FF0000"/>
          <w:sz w:val="24"/>
        </w:rPr>
        <w:t>图</w:t>
      </w:r>
      <w:r>
        <w:rPr>
          <w:rFonts w:cs="宋体"/>
          <w:color w:val="FF0000"/>
          <w:sz w:val="24"/>
        </w:rPr>
        <w:t>A1</w:t>
      </w:r>
      <w:r>
        <w:rPr>
          <w:rFonts w:cs="宋体"/>
          <w:color w:val="FF0000"/>
          <w:sz w:val="24"/>
        </w:rPr>
        <w:t>、表</w:t>
      </w:r>
      <w:r>
        <w:rPr>
          <w:rFonts w:cs="宋体"/>
          <w:color w:val="FF0000"/>
          <w:sz w:val="24"/>
        </w:rPr>
        <w:t>A1</w:t>
      </w:r>
      <w:r>
        <w:rPr>
          <w:rFonts w:cs="宋体"/>
          <w:color w:val="FF0000"/>
          <w:sz w:val="24"/>
        </w:rPr>
        <w:t>、式</w:t>
      </w:r>
      <w:r>
        <w:rPr>
          <w:rFonts w:cs="宋体"/>
          <w:color w:val="FF0000"/>
          <w:sz w:val="24"/>
        </w:rPr>
        <w:t>A1”</w:t>
      </w:r>
      <w:r>
        <w:rPr>
          <w:rFonts w:cs="宋体"/>
          <w:color w:val="FF0000"/>
          <w:sz w:val="24"/>
        </w:rPr>
        <w:t>等。）</w:t>
      </w:r>
    </w:p>
    <w:p w:rsidR="005A37D5" w:rsidRDefault="005A37D5">
      <w:pPr>
        <w:spacing w:line="460" w:lineRule="exact"/>
        <w:rPr>
          <w:rFonts w:eastAsia="仿宋_GB2312"/>
          <w:sz w:val="30"/>
          <w:szCs w:val="30"/>
        </w:rPr>
      </w:pPr>
    </w:p>
    <w:p w:rsidR="005A37D5" w:rsidRDefault="005A37D5">
      <w:pPr>
        <w:spacing w:line="360" w:lineRule="exact"/>
        <w:jc w:val="center"/>
        <w:rPr>
          <w:rFonts w:eastAsia="仿宋_GB2312"/>
          <w:sz w:val="32"/>
        </w:rPr>
      </w:pPr>
      <w:r>
        <w:rPr>
          <w:rFonts w:eastAsia="仿宋_GB2312"/>
          <w:sz w:val="32"/>
        </w:rPr>
        <w:t>毕业论文成绩评定记录</w:t>
      </w:r>
    </w:p>
    <w:p w:rsidR="005A37D5" w:rsidRDefault="005A37D5">
      <w:pPr>
        <w:spacing w:line="160" w:lineRule="exact"/>
        <w:ind w:firstLine="640"/>
        <w:rPr>
          <w:rFonts w:eastAsia="仿宋_GB2312"/>
          <w:sz w:val="32"/>
        </w:rPr>
      </w:pPr>
    </w:p>
    <w:tbl>
      <w:tblPr>
        <w:tblW w:w="0" w:type="auto"/>
        <w:tblInd w:w="108" w:type="dxa"/>
        <w:tblLayout w:type="fixed"/>
        <w:tblLook w:val="0000" w:firstRow="0" w:lastRow="0" w:firstColumn="0" w:lastColumn="0" w:noHBand="0" w:noVBand="0"/>
      </w:tblPr>
      <w:tblGrid>
        <w:gridCol w:w="8550"/>
      </w:tblGrid>
      <w:tr w:rsidR="005A37D5">
        <w:trPr>
          <w:cantSplit/>
          <w:trHeight w:val="5397"/>
        </w:trPr>
        <w:tc>
          <w:tcPr>
            <w:tcW w:w="8550" w:type="dxa"/>
            <w:tcBorders>
              <w:top w:val="single" w:sz="8"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300" w:lineRule="exact"/>
              <w:ind w:firstLine="240"/>
              <w:rPr>
                <w:sz w:val="24"/>
              </w:rPr>
            </w:pPr>
          </w:p>
          <w:p w:rsidR="005A37D5" w:rsidRDefault="005A37D5">
            <w:pPr>
              <w:spacing w:line="300" w:lineRule="exact"/>
              <w:ind w:firstLine="240"/>
              <w:rPr>
                <w:rFonts w:cs="宋体"/>
                <w:sz w:val="24"/>
              </w:rPr>
            </w:pPr>
            <w:r>
              <w:rPr>
                <w:rFonts w:cs="宋体"/>
                <w:sz w:val="24"/>
              </w:rPr>
              <w:t>指导教师评语：</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rPr>
                <w:sz w:val="24"/>
              </w:rPr>
            </w:pPr>
            <w:r>
              <w:rPr>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指导教师签名：</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r w:rsidR="005A37D5">
        <w:trPr>
          <w:trHeight w:val="2333"/>
        </w:trPr>
        <w:tc>
          <w:tcPr>
            <w:tcW w:w="8550" w:type="dxa"/>
            <w:tcBorders>
              <w:top w:val="single" w:sz="4"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300" w:lineRule="exact"/>
              <w:ind w:firstLine="105"/>
              <w:rPr>
                <w:b/>
                <w:bCs/>
                <w:sz w:val="20"/>
              </w:rPr>
            </w:pPr>
          </w:p>
          <w:p w:rsidR="005A37D5" w:rsidRDefault="005A37D5">
            <w:pPr>
              <w:spacing w:line="300" w:lineRule="exact"/>
              <w:ind w:firstLine="120"/>
              <w:rPr>
                <w:rFonts w:cs="宋体"/>
                <w:bCs/>
                <w:sz w:val="24"/>
              </w:rPr>
            </w:pPr>
            <w:r>
              <w:rPr>
                <w:bCs/>
                <w:sz w:val="24"/>
              </w:rPr>
              <w:t xml:space="preserve"> </w:t>
            </w:r>
            <w:r>
              <w:rPr>
                <w:rFonts w:cs="宋体"/>
                <w:bCs/>
                <w:sz w:val="24"/>
              </w:rPr>
              <w:t>答辩小组或专业负责人意见：</w:t>
            </w: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120"/>
              <w:rPr>
                <w:bCs/>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bCs/>
                <w:sz w:val="24"/>
              </w:rPr>
            </w:pPr>
            <w:r>
              <w:rPr>
                <w:bCs/>
                <w:sz w:val="24"/>
              </w:rPr>
              <w:t xml:space="preserve">                                        </w:t>
            </w: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bCs/>
                <w:sz w:val="24"/>
              </w:rPr>
            </w:pPr>
          </w:p>
          <w:p w:rsidR="005A37D5" w:rsidRDefault="005A37D5">
            <w:pPr>
              <w:spacing w:line="120" w:lineRule="exact"/>
              <w:ind w:firstLine="240"/>
              <w:rPr>
                <w:bCs/>
                <w:sz w:val="24"/>
              </w:rPr>
            </w:pPr>
          </w:p>
        </w:tc>
      </w:tr>
      <w:tr w:rsidR="005A37D5">
        <w:trPr>
          <w:trHeight w:val="2757"/>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300" w:lineRule="exact"/>
              <w:ind w:firstLine="120"/>
              <w:rPr>
                <w:sz w:val="24"/>
              </w:rPr>
            </w:pPr>
          </w:p>
          <w:p w:rsidR="005A37D5" w:rsidRDefault="005A37D5">
            <w:pPr>
              <w:spacing w:line="300" w:lineRule="exact"/>
              <w:ind w:firstLine="240"/>
              <w:rPr>
                <w:rFonts w:cs="宋体"/>
                <w:sz w:val="24"/>
              </w:rPr>
            </w:pPr>
            <w:r>
              <w:rPr>
                <w:rFonts w:cs="宋体"/>
                <w:sz w:val="24"/>
              </w:rPr>
              <w:t>院系负责人意见：</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rFonts w:cs="宋体"/>
                <w:sz w:val="24"/>
              </w:rPr>
              <w:t>成绩评定：</w:t>
            </w:r>
          </w:p>
          <w:p w:rsidR="005A37D5" w:rsidRDefault="005A37D5">
            <w:pPr>
              <w:spacing w:line="300" w:lineRule="exact"/>
              <w:ind w:firstLine="240"/>
              <w:rPr>
                <w:sz w:val="24"/>
              </w:rPr>
            </w:pPr>
          </w:p>
          <w:p w:rsidR="005A37D5" w:rsidRDefault="005A37D5">
            <w:pPr>
              <w:spacing w:line="300" w:lineRule="exact"/>
              <w:ind w:firstLine="240"/>
              <w:rPr>
                <w:sz w:val="24"/>
              </w:rPr>
            </w:pPr>
          </w:p>
          <w:p w:rsidR="005A37D5" w:rsidRDefault="005A37D5">
            <w:pPr>
              <w:spacing w:line="300" w:lineRule="exact"/>
              <w:ind w:firstLine="240"/>
              <w:rPr>
                <w:rFonts w:cs="宋体"/>
                <w:sz w:val="24"/>
              </w:rPr>
            </w:pPr>
            <w:r>
              <w:rPr>
                <w:sz w:val="24"/>
              </w:rPr>
              <w:t>签名（章）：</w:t>
            </w:r>
            <w:r>
              <w:rPr>
                <w:sz w:val="24"/>
              </w:rPr>
              <w:t xml:space="preserve">                                        </w:t>
            </w:r>
            <w:r>
              <w:rPr>
                <w:rFonts w:cs="宋体"/>
                <w:sz w:val="24"/>
              </w:rPr>
              <w:t>年</w:t>
            </w:r>
            <w:r>
              <w:rPr>
                <w:sz w:val="24"/>
              </w:rPr>
              <w:t xml:space="preserve">   </w:t>
            </w:r>
            <w:r>
              <w:rPr>
                <w:rFonts w:cs="宋体"/>
                <w:sz w:val="24"/>
              </w:rPr>
              <w:t>月</w:t>
            </w:r>
            <w:r>
              <w:rPr>
                <w:sz w:val="24"/>
              </w:rPr>
              <w:t xml:space="preserve">   </w:t>
            </w:r>
            <w:r>
              <w:rPr>
                <w:rFonts w:cs="宋体"/>
                <w:sz w:val="24"/>
              </w:rPr>
              <w:t>日</w:t>
            </w:r>
          </w:p>
          <w:p w:rsidR="005A37D5" w:rsidRDefault="005A37D5">
            <w:pPr>
              <w:spacing w:line="300" w:lineRule="exact"/>
              <w:ind w:firstLine="240"/>
              <w:rPr>
                <w:sz w:val="24"/>
              </w:rPr>
            </w:pPr>
          </w:p>
          <w:p w:rsidR="005A37D5" w:rsidRDefault="005A37D5">
            <w:pPr>
              <w:spacing w:line="120" w:lineRule="exact"/>
              <w:ind w:firstLine="240"/>
              <w:rPr>
                <w:sz w:val="24"/>
              </w:rPr>
            </w:pPr>
          </w:p>
        </w:tc>
      </w:tr>
    </w:tbl>
    <w:p w:rsidR="005A37D5" w:rsidRDefault="005A37D5">
      <w:pPr>
        <w:pStyle w:val="21"/>
        <w:ind w:firstLine="0"/>
      </w:pPr>
    </w:p>
    <w:p w:rsidR="005A37D5" w:rsidRDefault="005A37D5">
      <w:pPr>
        <w:pageBreakBefore/>
        <w:spacing w:line="360" w:lineRule="exact"/>
        <w:jc w:val="center"/>
        <w:rPr>
          <w:color w:val="FF0000"/>
        </w:rPr>
      </w:pPr>
    </w:p>
    <w:p w:rsidR="005A37D5" w:rsidRDefault="005A37D5">
      <w:pPr>
        <w:spacing w:line="360" w:lineRule="exact"/>
        <w:jc w:val="center"/>
        <w:rPr>
          <w:rFonts w:eastAsia="仿宋_GB2312"/>
          <w:b/>
          <w:sz w:val="30"/>
          <w:szCs w:val="30"/>
        </w:rPr>
      </w:pPr>
      <w:r>
        <w:rPr>
          <w:rFonts w:eastAsia="仿宋_GB2312"/>
          <w:b/>
          <w:sz w:val="30"/>
          <w:szCs w:val="30"/>
        </w:rPr>
        <w:t>附表一、毕业论文开题报告</w:t>
      </w:r>
    </w:p>
    <w:tbl>
      <w:tblPr>
        <w:tblW w:w="0" w:type="auto"/>
        <w:tblInd w:w="108" w:type="dxa"/>
        <w:tblLayout w:type="fixed"/>
        <w:tblLook w:val="0000" w:firstRow="0" w:lastRow="0" w:firstColumn="0" w:lastColumn="0" w:noHBand="0" w:noVBand="0"/>
      </w:tblPr>
      <w:tblGrid>
        <w:gridCol w:w="8550"/>
      </w:tblGrid>
      <w:tr w:rsidR="005A37D5">
        <w:trPr>
          <w:cantSplit/>
          <w:trHeight w:val="460"/>
        </w:trPr>
        <w:tc>
          <w:tcPr>
            <w:tcW w:w="8550" w:type="dxa"/>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论文（设计）题目：</w:t>
            </w:r>
          </w:p>
          <w:p w:rsidR="005A37D5" w:rsidRDefault="005A37D5">
            <w:pPr>
              <w:spacing w:line="260" w:lineRule="exact"/>
              <w:rPr>
                <w:sz w:val="24"/>
              </w:rPr>
            </w:pPr>
          </w:p>
        </w:tc>
      </w:tr>
      <w:tr w:rsidR="005A37D5">
        <w:trPr>
          <w:cantSplit/>
          <w:trHeight w:val="5280"/>
        </w:trPr>
        <w:tc>
          <w:tcPr>
            <w:tcW w:w="8550" w:type="dxa"/>
            <w:tcBorders>
              <w:top w:val="single" w:sz="4" w:space="0" w:color="000000"/>
              <w:left w:val="single" w:sz="8" w:space="0" w:color="000000"/>
              <w:bottom w:val="single" w:sz="4"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（简述选题的目的、思路、方法、相关支持条件及进度安排等）</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ind w:firstLine="480"/>
              <w:rPr>
                <w:sz w:val="24"/>
              </w:rPr>
            </w:pP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480"/>
              <w:rPr>
                <w:sz w:val="24"/>
              </w:rPr>
            </w:pPr>
          </w:p>
          <w:p w:rsidR="005A37D5" w:rsidRDefault="005A37D5">
            <w:pPr>
              <w:spacing w:line="160" w:lineRule="exact"/>
              <w:rPr>
                <w:sz w:val="24"/>
              </w:rPr>
            </w:pPr>
          </w:p>
        </w:tc>
      </w:tr>
      <w:tr w:rsidR="005A37D5">
        <w:trPr>
          <w:cantSplit/>
          <w:trHeight w:val="1830"/>
        </w:trPr>
        <w:tc>
          <w:tcPr>
            <w:tcW w:w="8550" w:type="dxa"/>
            <w:tcBorders>
              <w:top w:val="single" w:sz="4" w:space="0" w:color="000000"/>
              <w:left w:val="single" w:sz="8" w:space="0" w:color="000000"/>
              <w:bottom w:val="single" w:sz="8" w:space="0" w:color="000000"/>
              <w:right w:val="single" w:sz="8" w:space="0" w:color="000000"/>
            </w:tcBorders>
            <w:shd w:val="clear" w:color="auto" w:fill="auto"/>
          </w:tcPr>
          <w:p w:rsidR="005A37D5" w:rsidRDefault="005A37D5">
            <w:pPr>
              <w:snapToGrid w:val="0"/>
              <w:spacing w:line="1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tabs>
                <w:tab w:val="left" w:pos="4212"/>
              </w:tabs>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1</w:t>
            </w:r>
            <w:r>
              <w:rPr>
                <w:sz w:val="24"/>
              </w:rPr>
              <w:t>、同意开题（</w:t>
            </w:r>
            <w:r>
              <w:rPr>
                <w:sz w:val="24"/>
              </w:rPr>
              <w:t xml:space="preserve"> </w:t>
            </w:r>
            <w:r>
              <w:rPr>
                <w:sz w:val="24"/>
              </w:rPr>
              <w:t>）</w:t>
            </w:r>
            <w:r>
              <w:rPr>
                <w:sz w:val="24"/>
              </w:rPr>
              <w:t xml:space="preserve"> 2</w:t>
            </w:r>
            <w:r>
              <w:rPr>
                <w:sz w:val="24"/>
              </w:rPr>
              <w:t>、修改后开题（</w:t>
            </w:r>
            <w:r>
              <w:rPr>
                <w:sz w:val="24"/>
              </w:rPr>
              <w:t xml:space="preserve"> </w:t>
            </w:r>
            <w:r>
              <w:rPr>
                <w:sz w:val="24"/>
              </w:rPr>
              <w:t>）</w:t>
            </w:r>
            <w:r>
              <w:rPr>
                <w:sz w:val="24"/>
              </w:rPr>
              <w:t xml:space="preserve"> 3</w:t>
            </w:r>
            <w:r>
              <w:rPr>
                <w:sz w:val="24"/>
              </w:rPr>
              <w:t>、重新开题（</w:t>
            </w:r>
            <w:r>
              <w:rPr>
                <w:sz w:val="24"/>
              </w:rPr>
              <w:t xml:space="preserve"> </w:t>
            </w:r>
            <w:r>
              <w:rPr>
                <w:sz w:val="24"/>
              </w:rPr>
              <w:t>）</w:t>
            </w:r>
          </w:p>
          <w:p w:rsidR="005A37D5" w:rsidRDefault="005A37D5">
            <w:pPr>
              <w:spacing w:line="260" w:lineRule="exact"/>
              <w:ind w:firstLine="120"/>
              <w:rPr>
                <w:sz w:val="24"/>
              </w:rPr>
            </w:pPr>
            <w:r>
              <w:rPr>
                <w:sz w:val="24"/>
              </w:rPr>
              <w:t xml:space="preserve">                             </w:t>
            </w:r>
          </w:p>
          <w:p w:rsidR="005A37D5" w:rsidRDefault="005A37D5">
            <w:pPr>
              <w:spacing w:line="260" w:lineRule="exact"/>
              <w:ind w:firstLine="120"/>
              <w:rPr>
                <w:sz w:val="24"/>
              </w:rPr>
            </w:pPr>
          </w:p>
          <w:p w:rsidR="005A37D5" w:rsidRDefault="005A37D5">
            <w:pPr>
              <w:spacing w:line="260" w:lineRule="exact"/>
              <w:ind w:firstLine="120"/>
              <w:rPr>
                <w:sz w:val="24"/>
              </w:rPr>
            </w:pPr>
          </w:p>
          <w:p w:rsidR="005A37D5" w:rsidRDefault="005A37D5">
            <w:pPr>
              <w:spacing w:line="260" w:lineRule="exact"/>
              <w:ind w:firstLine="24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240"/>
              <w:rPr>
                <w:sz w:val="24"/>
              </w:rPr>
            </w:pPr>
          </w:p>
          <w:p w:rsidR="005A37D5" w:rsidRDefault="005A37D5">
            <w:pPr>
              <w:spacing w:line="160" w:lineRule="exact"/>
              <w:ind w:firstLine="75"/>
              <w:rPr>
                <w:sz w:val="15"/>
                <w:szCs w:val="15"/>
              </w:rPr>
            </w:pPr>
          </w:p>
        </w:tc>
      </w:tr>
    </w:tbl>
    <w:p w:rsidR="005A37D5" w:rsidRDefault="005A37D5">
      <w:pPr>
        <w:spacing w:line="260" w:lineRule="exact"/>
      </w:pPr>
    </w:p>
    <w:p w:rsidR="005A37D5" w:rsidRDefault="005A37D5">
      <w:pPr>
        <w:pageBreakBefore/>
        <w:spacing w:line="320" w:lineRule="exact"/>
        <w:jc w:val="center"/>
        <w:rPr>
          <w:rFonts w:eastAsia="仿宋_GB2312"/>
          <w:b/>
          <w:sz w:val="30"/>
          <w:szCs w:val="30"/>
        </w:rPr>
      </w:pPr>
      <w:r>
        <w:rPr>
          <w:rFonts w:eastAsia="仿宋_GB2312"/>
          <w:b/>
          <w:sz w:val="30"/>
          <w:szCs w:val="30"/>
        </w:rPr>
        <w:lastRenderedPageBreak/>
        <w:t>附表二、毕业论文过程检查情况记录表</w:t>
      </w:r>
    </w:p>
    <w:tbl>
      <w:tblPr>
        <w:tblW w:w="0" w:type="auto"/>
        <w:tblInd w:w="108" w:type="dxa"/>
        <w:tblLayout w:type="fixed"/>
        <w:tblLook w:val="0000" w:firstRow="0" w:lastRow="0" w:firstColumn="0" w:lastColumn="0" w:noHBand="0" w:noVBand="0"/>
      </w:tblPr>
      <w:tblGrid>
        <w:gridCol w:w="648"/>
        <w:gridCol w:w="8036"/>
      </w:tblGrid>
      <w:tr w:rsidR="005A37D5">
        <w:trPr>
          <w:trHeight w:val="2333"/>
        </w:trPr>
        <w:tc>
          <w:tcPr>
            <w:tcW w:w="8684" w:type="dxa"/>
            <w:gridSpan w:val="2"/>
            <w:tcBorders>
              <w:top w:val="single" w:sz="8" w:space="0" w:color="000000"/>
              <w:left w:val="single" w:sz="8"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rPr>
                <w:sz w:val="24"/>
              </w:rPr>
            </w:pPr>
          </w:p>
          <w:p w:rsidR="005A37D5" w:rsidRDefault="005A37D5">
            <w:pPr>
              <w:spacing w:line="260" w:lineRule="exact"/>
              <w:rPr>
                <w:sz w:val="24"/>
              </w:rPr>
            </w:pPr>
            <w:r>
              <w:rPr>
                <w:sz w:val="24"/>
              </w:rPr>
              <w:t>指导教师分阶段检查论文的进展情况（要求过程检查记录不少于</w:t>
            </w:r>
            <w:r>
              <w:rPr>
                <w:sz w:val="24"/>
              </w:rPr>
              <w:t>3</w:t>
            </w:r>
            <w:r>
              <w:rPr>
                <w:sz w:val="24"/>
              </w:rPr>
              <w:t>次）：</w:t>
            </w:r>
          </w:p>
          <w:p w:rsidR="005A37D5" w:rsidRDefault="005A37D5">
            <w:pPr>
              <w:spacing w:line="260" w:lineRule="exact"/>
              <w:rPr>
                <w:b/>
                <w:sz w:val="24"/>
              </w:rPr>
            </w:pPr>
          </w:p>
          <w:p w:rsidR="005A37D5" w:rsidRDefault="005A37D5">
            <w:pPr>
              <w:spacing w:line="260" w:lineRule="exact"/>
              <w:rPr>
                <w:b/>
                <w:sz w:val="24"/>
              </w:rPr>
            </w:pPr>
            <w:r>
              <w:rPr>
                <w:b/>
                <w:sz w:val="24"/>
              </w:rPr>
              <w:t>第</w:t>
            </w:r>
            <w:r>
              <w:rPr>
                <w:b/>
                <w:sz w:val="24"/>
              </w:rPr>
              <w:t>1</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2</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3</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b/>
                <w:sz w:val="24"/>
              </w:rPr>
            </w:pPr>
            <w:r>
              <w:rPr>
                <w:b/>
                <w:sz w:val="24"/>
              </w:rPr>
              <w:t>第</w:t>
            </w:r>
            <w:r>
              <w:rPr>
                <w:b/>
                <w:sz w:val="24"/>
              </w:rPr>
              <w:t>4</w:t>
            </w:r>
            <w:r>
              <w:rPr>
                <w:b/>
                <w:sz w:val="24"/>
              </w:rPr>
              <w:t>次检查</w:t>
            </w:r>
          </w:p>
          <w:p w:rsidR="005A37D5" w:rsidRDefault="005A37D5">
            <w:pPr>
              <w:spacing w:line="160" w:lineRule="exact"/>
              <w:rPr>
                <w:sz w:val="24"/>
              </w:rPr>
            </w:pPr>
          </w:p>
          <w:p w:rsidR="005A37D5" w:rsidRDefault="005A37D5">
            <w:pPr>
              <w:spacing w:line="260" w:lineRule="exact"/>
              <w:rPr>
                <w:sz w:val="24"/>
              </w:rPr>
            </w:pPr>
            <w:r>
              <w:rPr>
                <w:sz w:val="24"/>
              </w:rPr>
              <w:t>学生总结：</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r>
              <w:rPr>
                <w:sz w:val="24"/>
              </w:rPr>
              <w:t xml:space="preserve"> </w:t>
            </w:r>
            <w:r>
              <w:rPr>
                <w:sz w:val="24"/>
              </w:rPr>
              <w:t>学生签名：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rPr>
                <w:sz w:val="24"/>
              </w:rPr>
            </w:pPr>
          </w:p>
          <w:p w:rsidR="005A37D5" w:rsidRDefault="005A37D5">
            <w:pPr>
              <w:spacing w:line="260" w:lineRule="exact"/>
              <w:ind w:firstLine="4250"/>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ind w:firstLine="105"/>
              <w:rPr>
                <w:b/>
                <w:bCs/>
              </w:rPr>
            </w:pPr>
          </w:p>
        </w:tc>
      </w:tr>
      <w:tr w:rsidR="005A37D5">
        <w:trPr>
          <w:trHeight w:val="90"/>
        </w:trPr>
        <w:tc>
          <w:tcPr>
            <w:tcW w:w="648" w:type="dxa"/>
            <w:tcBorders>
              <w:top w:val="single" w:sz="4" w:space="0" w:color="000000"/>
              <w:left w:val="single" w:sz="8" w:space="0" w:color="000000"/>
              <w:bottom w:val="single" w:sz="8" w:space="0" w:color="000000"/>
            </w:tcBorders>
            <w:shd w:val="clear" w:color="auto" w:fill="auto"/>
            <w:vAlign w:val="center"/>
          </w:tcPr>
          <w:p w:rsidR="005A37D5" w:rsidRDefault="005A37D5">
            <w:pPr>
              <w:snapToGrid w:val="0"/>
              <w:spacing w:line="260" w:lineRule="exact"/>
              <w:jc w:val="center"/>
              <w:rPr>
                <w:b/>
                <w:bCs/>
                <w:sz w:val="24"/>
              </w:rPr>
            </w:pPr>
            <w:r>
              <w:rPr>
                <w:b/>
                <w:bCs/>
                <w:sz w:val="24"/>
              </w:rPr>
              <w:lastRenderedPageBreak/>
              <w:t>总体</w:t>
            </w:r>
          </w:p>
          <w:p w:rsidR="005A37D5" w:rsidRDefault="005A37D5">
            <w:pPr>
              <w:spacing w:line="260" w:lineRule="exact"/>
              <w:jc w:val="center"/>
              <w:rPr>
                <w:b/>
                <w:bCs/>
                <w:sz w:val="24"/>
              </w:rPr>
            </w:pPr>
            <w:r>
              <w:rPr>
                <w:b/>
                <w:bCs/>
                <w:sz w:val="24"/>
              </w:rPr>
              <w:t>完</w:t>
            </w:r>
          </w:p>
          <w:p w:rsidR="005A37D5" w:rsidRDefault="005A37D5">
            <w:pPr>
              <w:spacing w:line="260" w:lineRule="exact"/>
              <w:jc w:val="center"/>
              <w:rPr>
                <w:b/>
                <w:bCs/>
                <w:sz w:val="24"/>
              </w:rPr>
            </w:pPr>
            <w:r>
              <w:rPr>
                <w:b/>
                <w:bCs/>
                <w:sz w:val="24"/>
              </w:rPr>
              <w:t>成</w:t>
            </w:r>
          </w:p>
          <w:p w:rsidR="005A37D5" w:rsidRDefault="005A37D5">
            <w:pPr>
              <w:spacing w:line="260" w:lineRule="exact"/>
              <w:jc w:val="center"/>
              <w:rPr>
                <w:b/>
                <w:bCs/>
                <w:sz w:val="24"/>
              </w:rPr>
            </w:pPr>
            <w:r>
              <w:rPr>
                <w:b/>
                <w:bCs/>
                <w:sz w:val="24"/>
              </w:rPr>
              <w:t>情</w:t>
            </w:r>
          </w:p>
          <w:p w:rsidR="005A37D5" w:rsidRDefault="005A37D5">
            <w:pPr>
              <w:spacing w:line="260" w:lineRule="exact"/>
              <w:jc w:val="center"/>
              <w:rPr>
                <w:b/>
                <w:bCs/>
                <w:sz w:val="24"/>
              </w:rPr>
            </w:pPr>
            <w:r>
              <w:rPr>
                <w:b/>
                <w:bCs/>
                <w:sz w:val="24"/>
              </w:rPr>
              <w:t>况</w:t>
            </w:r>
          </w:p>
        </w:tc>
        <w:tc>
          <w:tcPr>
            <w:tcW w:w="8036" w:type="dxa"/>
            <w:tcBorders>
              <w:top w:val="single" w:sz="4" w:space="0" w:color="000000"/>
              <w:left w:val="single" w:sz="4" w:space="0" w:color="000000"/>
              <w:bottom w:val="single" w:sz="8" w:space="0" w:color="000000"/>
              <w:right w:val="single" w:sz="8" w:space="0" w:color="000000"/>
            </w:tcBorders>
            <w:shd w:val="clear" w:color="auto" w:fill="auto"/>
          </w:tcPr>
          <w:p w:rsidR="005A37D5" w:rsidRDefault="005A37D5">
            <w:pPr>
              <w:snapToGrid w:val="0"/>
              <w:spacing w:line="260" w:lineRule="exact"/>
              <w:rPr>
                <w:sz w:val="24"/>
              </w:rPr>
            </w:pPr>
          </w:p>
          <w:p w:rsidR="005A37D5" w:rsidRDefault="005A37D5">
            <w:pPr>
              <w:spacing w:line="260" w:lineRule="exact"/>
              <w:rPr>
                <w:sz w:val="24"/>
              </w:rPr>
            </w:pPr>
            <w:r>
              <w:rPr>
                <w:sz w:val="24"/>
              </w:rPr>
              <w:t>指导教师意见：</w:t>
            </w: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260" w:lineRule="exact"/>
              <w:rPr>
                <w:sz w:val="24"/>
              </w:rPr>
            </w:pPr>
          </w:p>
          <w:p w:rsidR="005A37D5" w:rsidRDefault="005A37D5">
            <w:pPr>
              <w:spacing w:line="320" w:lineRule="exact"/>
              <w:rPr>
                <w:sz w:val="24"/>
              </w:rPr>
            </w:pPr>
            <w:r>
              <w:rPr>
                <w:sz w:val="24"/>
              </w:rPr>
              <w:t>1</w:t>
            </w:r>
            <w:r>
              <w:rPr>
                <w:sz w:val="24"/>
              </w:rPr>
              <w:t>、按计划完成，完成情况优（</w:t>
            </w:r>
            <w:r>
              <w:rPr>
                <w:sz w:val="24"/>
              </w:rPr>
              <w:t xml:space="preserve"> </w:t>
            </w:r>
            <w:r>
              <w:rPr>
                <w:sz w:val="24"/>
              </w:rPr>
              <w:t>）</w:t>
            </w:r>
          </w:p>
          <w:p w:rsidR="005A37D5" w:rsidRDefault="005A37D5">
            <w:pPr>
              <w:spacing w:line="320" w:lineRule="exact"/>
              <w:rPr>
                <w:sz w:val="24"/>
              </w:rPr>
            </w:pPr>
            <w:r>
              <w:rPr>
                <w:sz w:val="24"/>
              </w:rPr>
              <w:t>2</w:t>
            </w:r>
            <w:r>
              <w:rPr>
                <w:sz w:val="24"/>
              </w:rPr>
              <w:t>、按计划完成，完成情况良（</w:t>
            </w:r>
            <w:r>
              <w:rPr>
                <w:sz w:val="24"/>
              </w:rPr>
              <w:t xml:space="preserve"> </w:t>
            </w:r>
            <w:r>
              <w:rPr>
                <w:sz w:val="24"/>
              </w:rPr>
              <w:t>）</w:t>
            </w:r>
          </w:p>
          <w:p w:rsidR="005A37D5" w:rsidRDefault="005A37D5">
            <w:pPr>
              <w:spacing w:line="320" w:lineRule="exact"/>
              <w:rPr>
                <w:sz w:val="24"/>
              </w:rPr>
            </w:pPr>
            <w:r>
              <w:rPr>
                <w:sz w:val="24"/>
              </w:rPr>
              <w:t>3</w:t>
            </w:r>
            <w:r>
              <w:rPr>
                <w:sz w:val="24"/>
              </w:rPr>
              <w:t>、基本按计划完成，完成情况合格（</w:t>
            </w:r>
            <w:r>
              <w:rPr>
                <w:sz w:val="24"/>
              </w:rPr>
              <w:t xml:space="preserve"> </w:t>
            </w:r>
            <w:r>
              <w:rPr>
                <w:sz w:val="24"/>
              </w:rPr>
              <w:t>）</w:t>
            </w:r>
          </w:p>
          <w:p w:rsidR="005A37D5" w:rsidRDefault="005A37D5">
            <w:pPr>
              <w:spacing w:line="320" w:lineRule="exact"/>
              <w:rPr>
                <w:sz w:val="24"/>
              </w:rPr>
            </w:pPr>
            <w:r>
              <w:rPr>
                <w:sz w:val="24"/>
              </w:rPr>
              <w:t>4</w:t>
            </w:r>
            <w:r>
              <w:rPr>
                <w:sz w:val="24"/>
              </w:rPr>
              <w:t>、完成情况不合格（</w:t>
            </w:r>
            <w:r>
              <w:rPr>
                <w:sz w:val="24"/>
              </w:rPr>
              <w:t xml:space="preserve"> </w:t>
            </w:r>
            <w:r>
              <w:rPr>
                <w:sz w:val="24"/>
              </w:rPr>
              <w:t>）</w:t>
            </w:r>
          </w:p>
          <w:p w:rsidR="005A37D5" w:rsidRDefault="005A37D5">
            <w:pPr>
              <w:tabs>
                <w:tab w:val="left" w:pos="4212"/>
              </w:tabs>
              <w:spacing w:line="260" w:lineRule="exact"/>
              <w:ind w:firstLine="4212"/>
              <w:rPr>
                <w:sz w:val="24"/>
              </w:rPr>
            </w:pPr>
          </w:p>
          <w:p w:rsidR="005A37D5" w:rsidRDefault="005A37D5">
            <w:pPr>
              <w:spacing w:line="260" w:lineRule="exact"/>
              <w:ind w:firstLine="120"/>
              <w:rPr>
                <w:sz w:val="24"/>
              </w:rPr>
            </w:pPr>
            <w:r>
              <w:rPr>
                <w:sz w:val="24"/>
              </w:rPr>
              <w:t>指导教师签名：</w:t>
            </w:r>
            <w:r>
              <w:rPr>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160" w:lineRule="exact"/>
              <w:ind w:firstLine="120"/>
              <w:rPr>
                <w:sz w:val="24"/>
              </w:rPr>
            </w:pPr>
          </w:p>
          <w:p w:rsidR="005A37D5" w:rsidRDefault="005A37D5">
            <w:pPr>
              <w:spacing w:line="260" w:lineRule="exact"/>
              <w:ind w:firstLine="120"/>
              <w:rPr>
                <w:sz w:val="24"/>
              </w:rPr>
            </w:pPr>
          </w:p>
        </w:tc>
      </w:tr>
    </w:tbl>
    <w:p w:rsidR="005A37D5" w:rsidRDefault="005A37D5">
      <w:pPr>
        <w:pStyle w:val="21"/>
        <w:ind w:firstLine="0"/>
      </w:pPr>
    </w:p>
    <w:p w:rsidR="005A37D5" w:rsidRDefault="005A37D5">
      <w:pPr>
        <w:pageBreakBefore/>
        <w:spacing w:line="260" w:lineRule="exact"/>
        <w:rPr>
          <w:color w:val="FF0000"/>
        </w:rPr>
      </w:pPr>
    </w:p>
    <w:p w:rsidR="005A37D5" w:rsidRDefault="005A37D5">
      <w:pPr>
        <w:spacing w:line="320" w:lineRule="exact"/>
        <w:jc w:val="center"/>
        <w:rPr>
          <w:rFonts w:eastAsia="仿宋_GB2312"/>
          <w:b/>
          <w:sz w:val="30"/>
          <w:szCs w:val="30"/>
        </w:rPr>
      </w:pPr>
      <w:r>
        <w:rPr>
          <w:rFonts w:eastAsia="仿宋_GB2312"/>
          <w:b/>
          <w:sz w:val="30"/>
          <w:szCs w:val="30"/>
        </w:rPr>
        <w:t>附表三、毕业论文答辩情况</w:t>
      </w:r>
    </w:p>
    <w:p w:rsidR="005A37D5" w:rsidRDefault="005A37D5">
      <w:pPr>
        <w:spacing w:line="260" w:lineRule="exact"/>
        <w:jc w:val="center"/>
        <w:rPr>
          <w:rFonts w:eastAsia="仿宋_GB2312"/>
          <w:sz w:val="30"/>
          <w:szCs w:val="30"/>
        </w:rPr>
      </w:pPr>
    </w:p>
    <w:tbl>
      <w:tblPr>
        <w:tblW w:w="0" w:type="auto"/>
        <w:tblInd w:w="108" w:type="dxa"/>
        <w:tblLayout w:type="fixed"/>
        <w:tblLook w:val="0000" w:firstRow="0" w:lastRow="0" w:firstColumn="0" w:lastColumn="0" w:noHBand="0" w:noVBand="0"/>
      </w:tblPr>
      <w:tblGrid>
        <w:gridCol w:w="2160"/>
        <w:gridCol w:w="1620"/>
        <w:gridCol w:w="900"/>
        <w:gridCol w:w="4004"/>
      </w:tblGrid>
      <w:tr w:rsidR="005A37D5">
        <w:trPr>
          <w:trHeight w:val="444"/>
        </w:trPr>
        <w:tc>
          <w:tcPr>
            <w:tcW w:w="2160" w:type="dxa"/>
            <w:tcBorders>
              <w:top w:val="single" w:sz="8"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答辩人</w:t>
            </w:r>
          </w:p>
        </w:tc>
        <w:tc>
          <w:tcPr>
            <w:tcW w:w="162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p>
          <w:p w:rsidR="005A37D5" w:rsidRDefault="005A37D5">
            <w:pPr>
              <w:spacing w:line="260" w:lineRule="exact"/>
              <w:jc w:val="center"/>
              <w:rPr>
                <w:sz w:val="24"/>
              </w:rPr>
            </w:pPr>
          </w:p>
        </w:tc>
        <w:tc>
          <w:tcPr>
            <w:tcW w:w="900" w:type="dxa"/>
            <w:tcBorders>
              <w:top w:val="single" w:sz="8" w:space="0" w:color="000000"/>
              <w:left w:val="single" w:sz="4" w:space="0" w:color="000000"/>
              <w:bottom w:val="single" w:sz="4" w:space="0" w:color="000000"/>
            </w:tcBorders>
            <w:shd w:val="clear" w:color="auto" w:fill="auto"/>
            <w:vAlign w:val="center"/>
          </w:tcPr>
          <w:p w:rsidR="005A37D5" w:rsidRDefault="005A37D5">
            <w:pPr>
              <w:snapToGrid w:val="0"/>
              <w:spacing w:line="260" w:lineRule="exact"/>
              <w:jc w:val="center"/>
              <w:rPr>
                <w:sz w:val="24"/>
              </w:rPr>
            </w:pPr>
            <w:r>
              <w:rPr>
                <w:sz w:val="24"/>
              </w:rPr>
              <w:t>专</w:t>
            </w:r>
            <w:r>
              <w:rPr>
                <w:sz w:val="24"/>
              </w:rPr>
              <w:t xml:space="preserve"> </w:t>
            </w:r>
            <w:r>
              <w:rPr>
                <w:sz w:val="24"/>
              </w:rPr>
              <w:t>业</w:t>
            </w:r>
          </w:p>
        </w:tc>
        <w:tc>
          <w:tcPr>
            <w:tcW w:w="4004" w:type="dxa"/>
            <w:tcBorders>
              <w:top w:val="single" w:sz="8" w:space="0" w:color="000000"/>
              <w:left w:val="single" w:sz="4" w:space="0" w:color="000000"/>
              <w:bottom w:val="single" w:sz="4" w:space="0" w:color="000000"/>
              <w:right w:val="single" w:sz="8" w:space="0" w:color="000000"/>
            </w:tcBorders>
            <w:shd w:val="clear" w:color="auto" w:fill="auto"/>
          </w:tcPr>
          <w:p w:rsidR="005A37D5" w:rsidRDefault="005A37D5">
            <w:pPr>
              <w:snapToGrid w:val="0"/>
              <w:spacing w:line="260" w:lineRule="exact"/>
              <w:rPr>
                <w:b/>
                <w:bCs/>
              </w:rPr>
            </w:pPr>
          </w:p>
        </w:tc>
      </w:tr>
      <w:tr w:rsidR="005A37D5">
        <w:trPr>
          <w:trHeight w:val="379"/>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jc w:val="center"/>
              <w:rPr>
                <w:bCs/>
                <w:sz w:val="24"/>
              </w:rPr>
            </w:pPr>
            <w:r>
              <w:rPr>
                <w:bCs/>
                <w:sz w:val="24"/>
              </w:rPr>
              <w:t>论文（设计）题目</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jc w:val="center"/>
              <w:rPr>
                <w:b/>
                <w:bCs/>
              </w:rPr>
            </w:pPr>
          </w:p>
        </w:tc>
      </w:tr>
      <w:tr w:rsidR="005A37D5">
        <w:trPr>
          <w:trHeight w:val="455"/>
        </w:trPr>
        <w:tc>
          <w:tcPr>
            <w:tcW w:w="2160" w:type="dxa"/>
            <w:tcBorders>
              <w:top w:val="single" w:sz="4" w:space="0" w:color="000000"/>
              <w:left w:val="single" w:sz="8" w:space="0" w:color="000000"/>
              <w:bottom w:val="single" w:sz="4" w:space="0" w:color="000000"/>
            </w:tcBorders>
            <w:shd w:val="clear" w:color="auto" w:fill="auto"/>
            <w:vAlign w:val="center"/>
          </w:tcPr>
          <w:p w:rsidR="005A37D5" w:rsidRDefault="005A37D5">
            <w:pPr>
              <w:snapToGrid w:val="0"/>
              <w:spacing w:line="260" w:lineRule="exact"/>
              <w:ind w:firstLine="240"/>
              <w:rPr>
                <w:bCs/>
                <w:sz w:val="24"/>
              </w:rPr>
            </w:pPr>
            <w:r>
              <w:rPr>
                <w:bCs/>
                <w:sz w:val="24"/>
              </w:rPr>
              <w:t>答辩小组成员</w:t>
            </w:r>
          </w:p>
        </w:tc>
        <w:tc>
          <w:tcPr>
            <w:tcW w:w="6524"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5A37D5" w:rsidRDefault="005A37D5">
            <w:pPr>
              <w:snapToGrid w:val="0"/>
              <w:spacing w:line="260" w:lineRule="exact"/>
              <w:ind w:firstLine="120"/>
              <w:rPr>
                <w:sz w:val="24"/>
              </w:rPr>
            </w:pPr>
          </w:p>
        </w:tc>
      </w:tr>
      <w:tr w:rsidR="005A37D5">
        <w:trPr>
          <w:trHeight w:val="90"/>
        </w:trPr>
        <w:tc>
          <w:tcPr>
            <w:tcW w:w="8684" w:type="dxa"/>
            <w:gridSpan w:val="4"/>
            <w:tcBorders>
              <w:top w:val="single" w:sz="4" w:space="0" w:color="000000"/>
              <w:left w:val="single" w:sz="8" w:space="0" w:color="000000"/>
              <w:bottom w:val="single" w:sz="8" w:space="0" w:color="000000"/>
              <w:right w:val="single" w:sz="8" w:space="0" w:color="000000"/>
            </w:tcBorders>
            <w:shd w:val="clear" w:color="auto" w:fill="auto"/>
            <w:vAlign w:val="center"/>
          </w:tcPr>
          <w:p w:rsidR="005A37D5" w:rsidRDefault="005A37D5">
            <w:pPr>
              <w:snapToGrid w:val="0"/>
              <w:spacing w:line="260" w:lineRule="exact"/>
              <w:rPr>
                <w:bCs/>
                <w:sz w:val="24"/>
              </w:rPr>
            </w:pPr>
          </w:p>
          <w:p w:rsidR="005A37D5" w:rsidRDefault="005A37D5">
            <w:pPr>
              <w:spacing w:line="260" w:lineRule="exact"/>
              <w:ind w:firstLine="240"/>
              <w:rPr>
                <w:bCs/>
                <w:sz w:val="24"/>
              </w:rPr>
            </w:pPr>
            <w:r>
              <w:rPr>
                <w:bCs/>
                <w:sz w:val="24"/>
              </w:rPr>
              <w:t>答辩记录：</w:t>
            </w: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jc w:val="center"/>
              <w:rPr>
                <w:bCs/>
                <w:sz w:val="24"/>
              </w:rPr>
            </w:pPr>
          </w:p>
          <w:p w:rsidR="005A37D5" w:rsidRDefault="005A37D5">
            <w:pPr>
              <w:spacing w:line="260" w:lineRule="exact"/>
              <w:rPr>
                <w:bCs/>
                <w:sz w:val="24"/>
              </w:rPr>
            </w:pPr>
          </w:p>
          <w:p w:rsidR="005A37D5" w:rsidRDefault="005A37D5">
            <w:pPr>
              <w:spacing w:line="260" w:lineRule="exact"/>
              <w:ind w:firstLine="120"/>
              <w:rPr>
                <w:sz w:val="24"/>
              </w:rPr>
            </w:pPr>
            <w:r>
              <w:rPr>
                <w:bCs/>
                <w:sz w:val="24"/>
              </w:rPr>
              <w:t>记录人签名：</w:t>
            </w:r>
            <w:r>
              <w:rPr>
                <w:bCs/>
                <w:sz w:val="24"/>
              </w:rPr>
              <w:t xml:space="preserve">                                      </w:t>
            </w:r>
            <w:r>
              <w:rPr>
                <w:sz w:val="24"/>
              </w:rPr>
              <w:t>年</w:t>
            </w:r>
            <w:r>
              <w:rPr>
                <w:sz w:val="24"/>
              </w:rPr>
              <w:t xml:space="preserve">   </w:t>
            </w:r>
            <w:r>
              <w:rPr>
                <w:sz w:val="24"/>
              </w:rPr>
              <w:t>月</w:t>
            </w:r>
            <w:r>
              <w:rPr>
                <w:sz w:val="24"/>
              </w:rPr>
              <w:t xml:space="preserve">   </w:t>
            </w:r>
            <w:r>
              <w:rPr>
                <w:sz w:val="24"/>
              </w:rPr>
              <w:t>日</w:t>
            </w:r>
          </w:p>
          <w:p w:rsidR="005A37D5" w:rsidRDefault="005A37D5">
            <w:pPr>
              <w:spacing w:line="260" w:lineRule="exact"/>
              <w:ind w:firstLine="120"/>
              <w:rPr>
                <w:sz w:val="24"/>
              </w:rPr>
            </w:pPr>
          </w:p>
          <w:p w:rsidR="005A37D5" w:rsidRDefault="005A37D5">
            <w:pPr>
              <w:spacing w:line="260" w:lineRule="exact"/>
              <w:rPr>
                <w:sz w:val="24"/>
              </w:rPr>
            </w:pPr>
          </w:p>
        </w:tc>
      </w:tr>
    </w:tbl>
    <w:p w:rsidR="005A37D5" w:rsidRDefault="005A37D5">
      <w:pPr>
        <w:pStyle w:val="21"/>
        <w:ind w:firstLine="0"/>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ind w:firstLine="480"/>
        <w:jc w:val="center"/>
        <w:rPr>
          <w:rFonts w:ascii="仿宋_GB2312" w:eastAsia="仿宋_GB2312" w:hAnsi="仿宋_GB2312" w:cs="仿宋_GB2312"/>
          <w:b/>
          <w:sz w:val="24"/>
        </w:rPr>
      </w:pPr>
    </w:p>
    <w:p w:rsidR="005A37D5" w:rsidRDefault="005A37D5">
      <w:pPr>
        <w:spacing w:line="440" w:lineRule="exact"/>
        <w:jc w:val="center"/>
        <w:rPr>
          <w:rFonts w:ascii="仿宋_GB2312" w:eastAsia="仿宋_GB2312" w:hAnsi="仿宋_GB2312" w:cs="宋体"/>
          <w:b/>
          <w:sz w:val="36"/>
          <w:szCs w:val="36"/>
        </w:rPr>
      </w:pPr>
      <w:r>
        <w:rPr>
          <w:rFonts w:ascii="仿宋_GB2312" w:eastAsia="仿宋_GB2312" w:hAnsi="仿宋_GB2312" w:cs="宋体"/>
          <w:b/>
          <w:sz w:val="36"/>
          <w:szCs w:val="36"/>
        </w:rPr>
        <w:t>学术诚信声明</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napToGrid w:val="0"/>
        <w:spacing w:line="560" w:lineRule="exact"/>
        <w:ind w:firstLine="560"/>
        <w:jc w:val="left"/>
        <w:rPr>
          <w:rFonts w:ascii="宋体" w:hAnsi="宋体" w:cs="宋体"/>
          <w:sz w:val="28"/>
          <w:szCs w:val="28"/>
        </w:rPr>
      </w:pPr>
      <w:r>
        <w:rPr>
          <w:rFonts w:ascii="宋体" w:hAnsi="宋体" w:cs="宋体"/>
          <w:sz w:val="28"/>
          <w:szCs w:val="28"/>
        </w:rPr>
        <w:t>本人所呈交的毕业论文，是在导师的指导下，独立进行研究工作所取得的成果，所有数据、图片资料均真实可靠。除文中已经注明引用的内容外，本论文不包含任何其他人或集体已经发表或撰写过的作品或成果。对本论文的研究作出重要贡献的个人和集体，均已在文中以明确的方式标明。本毕业论文的知识产权归属于培养单位。本人完全意识到本声明的法律结果由本人承担。</w:t>
      </w: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仿宋_GB2312" w:eastAsia="仿宋_GB2312" w:hAnsi="仿宋_GB2312" w:cs="仿宋_GB2312"/>
          <w:sz w:val="24"/>
        </w:rPr>
      </w:pPr>
    </w:p>
    <w:p w:rsidR="005A37D5" w:rsidRDefault="005A37D5">
      <w:pPr>
        <w:spacing w:line="440" w:lineRule="exact"/>
        <w:ind w:firstLine="720"/>
        <w:jc w:val="left"/>
        <w:rPr>
          <w:rFonts w:ascii="宋体" w:hAnsi="宋体" w:cs="宋体"/>
          <w:sz w:val="28"/>
          <w:szCs w:val="28"/>
        </w:rPr>
      </w:pPr>
      <w:r>
        <w:rPr>
          <w:rFonts w:ascii="宋体" w:hAnsi="宋体" w:cs="宋体"/>
          <w:sz w:val="28"/>
          <w:szCs w:val="28"/>
        </w:rPr>
        <w:t xml:space="preserve">本人签名：                     日期：               </w:t>
      </w: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pStyle w:val="21"/>
        <w:ind w:firstLine="0"/>
        <w:rPr>
          <w:rFonts w:ascii="Times New Roman" w:hAnsi="Times New Roman" w:cs="Times New Roman"/>
          <w:color w:val="FF0000"/>
        </w:rPr>
      </w:pPr>
    </w:p>
    <w:p w:rsidR="005A37D5" w:rsidRDefault="005A37D5">
      <w:pPr>
        <w:snapToGrid w:val="0"/>
        <w:spacing w:line="440" w:lineRule="exact"/>
        <w:ind w:firstLine="540"/>
        <w:rPr>
          <w:rFonts w:ascii="仿宋_GB2312" w:eastAsia="仿宋_GB2312" w:hAnsi="仿宋_GB2312" w:cs="仿宋_GB2312"/>
          <w:sz w:val="24"/>
        </w:rPr>
      </w:pPr>
      <w:r>
        <w:rPr>
          <w:rFonts w:ascii="仿宋_GB2312" w:eastAsia="仿宋_GB2312" w:hAnsi="仿宋_GB2312" w:cs="仿宋_GB2312"/>
          <w:sz w:val="24"/>
        </w:rPr>
        <w:t>毕业论文应按以下顺序装订：封面→毕业论文（设计）开题报告→毕业论文（设计）过程检查情况记录表→毕业论文（设计）答辩情况登记表→学术诚信声明→中英文摘要→目录→引言→正文→结语→参考文献→致谢→附录→成绩评定记录</w:t>
      </w:r>
    </w:p>
    <w:p w:rsidR="005A37D5" w:rsidRDefault="00C5324B">
      <w:pPr>
        <w:pStyle w:val="21"/>
        <w:ind w:firstLine="0"/>
      </w:pPr>
      <w:r>
        <w:rPr>
          <w:noProof/>
          <w:lang w:eastAsia="zh-CN"/>
        </w:rPr>
        <mc:AlternateContent>
          <mc:Choice Requires="wps">
            <w:drawing>
              <wp:anchor distT="0" distB="0" distL="114935" distR="114935" simplePos="0" relativeHeight="251645952" behindDoc="0" locked="0" layoutInCell="1" allowOverlap="1">
                <wp:simplePos x="0" y="0"/>
                <wp:positionH relativeFrom="column">
                  <wp:posOffset>-1144270</wp:posOffset>
                </wp:positionH>
                <wp:positionV relativeFrom="paragraph">
                  <wp:posOffset>-2261870</wp:posOffset>
                </wp:positionV>
                <wp:extent cx="915035" cy="915035"/>
                <wp:effectExtent l="0" t="0" r="0" b="0"/>
                <wp:wrapNone/>
                <wp:docPr id="4"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915035"/>
                        </a:xfrm>
                        <a:prstGeom prst="rect">
                          <a:avLst/>
                        </a:prstGeom>
                        <a:solidFill>
                          <a:srgbClr val="FFFFFF"/>
                        </a:solidFill>
                        <a:ln w="6350">
                          <a:solidFill>
                            <a:srgbClr val="000000"/>
                          </a:solidFill>
                          <a:miter lim="800000"/>
                          <a:headEnd/>
                          <a:tailEnd/>
                        </a:ln>
                      </wps:spPr>
                      <wps:txbx>
                        <w:txbxContent>
                          <w:p w:rsidR="0068580C" w:rsidRDefault="0068580C"/>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3" o:spid="_x0000_s1026" type="#_x0000_t202" style="position:absolute;left:0;text-align:left;margin-left:-90.1pt;margin-top:-178.1pt;width:72.05pt;height:72.05pt;z-index:2516459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" strokeweight=".5pt">
                <v:textbox inset="7.45pt,3.85pt,7.45pt,3.85pt">
                  <w:txbxContent>
                    <w:p w:rsidR="0068580C" w:rsidRDefault="0068580C"/>
                  </w:txbxContent>
                </v:textbox>
              </v:shape>
            </w:pict>
          </mc:Fallback>
        </mc:AlternateContent>
      </w:r>
    </w:p>
    <w:sectPr w:rsidR="005A37D5">
      <w:headerReference w:type="even" r:id="rId48"/>
      <w:headerReference w:type="default" r:id="rId49"/>
      <w:footerReference w:type="even" r:id="rId50"/>
      <w:footerReference w:type="default" r:id="rId51"/>
      <w:headerReference w:type="first" r:id="rId52"/>
      <w:footerReference w:type="first" r:id="rId53"/>
      <w:endnotePr>
        <w:numFmt w:val="decimal"/>
      </w:endnotePr>
      <w:pgSz w:w="11906" w:h="16838"/>
      <w:pgMar w:top="1440" w:right="1800" w:bottom="1440" w:left="1800" w:header="720"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A89" w:rsidRDefault="00EA5A89">
      <w:pPr>
        <w:spacing w:line="240" w:lineRule="auto"/>
      </w:pPr>
      <w:r>
        <w:separator/>
      </w:r>
    </w:p>
  </w:endnote>
  <w:endnote w:type="continuationSeparator" w:id="0">
    <w:p w:rsidR="00EA5A89" w:rsidRDefault="00EA5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MS Gothic"/>
    <w:charset w:val="80"/>
    <w:family w:val="auto"/>
    <w:pitch w:val="default"/>
  </w:font>
  <w:font w:name="Nimbus Sans L">
    <w:altName w:val="Meiryo"/>
    <w:charset w:val="80"/>
    <w:family w:val="swiss"/>
    <w:pitch w:val="variable"/>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GPGOJO+TimesNewRomanPSMT">
    <w:altName w:val="宋体"/>
    <w:charset w:val="86"/>
    <w:family w:val="roman"/>
    <w:pitch w:val="default"/>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7D0C52">
      <w:rPr>
        <w:rStyle w:val="a4"/>
        <w:noProof/>
      </w:rPr>
      <w:t>12</w:t>
    </w:r>
    <w:r>
      <w:rPr>
        <w:rStyle w:val="a4"/>
      </w:rPr>
      <w:fldChar w:fldCharType="end"/>
    </w:r>
    <w:r>
      <w:rPr>
        <w:rStyle w:val="a4"/>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7D0C52">
      <w:rPr>
        <w:rStyle w:val="a4"/>
        <w:noProof/>
      </w:rPr>
      <w:t>15</w:t>
    </w:r>
    <w:r>
      <w:rPr>
        <w:rStyle w:val="a4"/>
      </w:rPr>
      <w:fldChar w:fldCharType="end"/>
    </w:r>
    <w:r>
      <w:rPr>
        <w:rStyle w:val="a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7D0C52">
      <w:rPr>
        <w:rStyle w:val="a4"/>
        <w:noProof/>
      </w:rPr>
      <w:t>17</w:t>
    </w:r>
    <w:r>
      <w:rPr>
        <w:rStyle w:val="a4"/>
      </w:rPr>
      <w:fldChar w:fldCharType="end"/>
    </w:r>
    <w:r>
      <w:rPr>
        <w:rStyle w:val="a4"/>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pPr>
      <w:pStyle w:val="af3"/>
      <w:ind w:right="360"/>
      <w:jc w:val="center"/>
      <w:rPr>
        <w:rStyle w:val="a4"/>
      </w:rPr>
    </w:pPr>
    <w:r>
      <w:rPr>
        <w:noProof/>
        <w:lang w:eastAsia="zh-CN"/>
      </w:rPr>
      <mc:AlternateContent>
        <mc:Choice Requires="wps">
          <w:drawing>
            <wp:anchor distT="0" distB="0" distL="0" distR="0" simplePos="0" relativeHeight="251657216" behindDoc="0" locked="0" layoutInCell="1" allowOverlap="1" wp14:anchorId="4306E212" wp14:editId="7A1BAF4B">
              <wp:simplePos x="0" y="0"/>
              <wp:positionH relativeFrom="page">
                <wp:posOffset>6595745</wp:posOffset>
              </wp:positionH>
              <wp:positionV relativeFrom="paragraph">
                <wp:posOffset>635</wp:posOffset>
              </wp:positionV>
              <wp:extent cx="55880" cy="129540"/>
              <wp:effectExtent l="0" t="0" r="0" b="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80C" w:rsidRDefault="0068580C">
                          <w:pPr>
                            <w:pStyle w:val="af3"/>
                          </w:pPr>
                          <w:r>
                            <w:rPr>
                              <w:rStyle w:val="a4"/>
                            </w:rPr>
                            <w:fldChar w:fldCharType="begin"/>
                          </w:r>
                          <w:r>
                            <w:rPr>
                              <w:rStyle w:val="a4"/>
                            </w:rPr>
                            <w:instrText xml:space="preserve"> PAGE </w:instrText>
                          </w:r>
                          <w:r>
                            <w:rPr>
                              <w:rStyle w:val="a4"/>
                            </w:rPr>
                            <w:fldChar w:fldCharType="separate"/>
                          </w:r>
                          <w:r w:rsidR="007D0C52">
                            <w:rPr>
                              <w:rStyle w:val="a4"/>
                              <w:noProof/>
                            </w:rPr>
                            <w:t>ii</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6E212" id="_x0000_t202" coordsize="21600,21600" o:spt="202" path="m,l,21600r21600,l21600,xe">
              <v:stroke joinstyle="miter"/>
              <v:path gradientshapeok="t" o:connecttype="rect"/>
            </v:shapetype>
            <v:shape id="Text Box 1" o:spid="_x0000_s1027" type="#_x0000_t202" style="position:absolute;left:0;text-align:left;margin-left:519.35pt;margin-top:.05pt;width:4.4pt;height:10.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" stroked="f">
              <v:fill opacity="0"/>
              <v:textbox inset="0,0,0,0">
                <w:txbxContent>
                  <w:p w:rsidR="0068580C" w:rsidRDefault="0068580C">
                    <w:pPr>
                      <w:pStyle w:val="af3"/>
                    </w:pPr>
                    <w:r>
                      <w:rPr>
                        <w:rStyle w:val="a4"/>
                      </w:rPr>
                      <w:fldChar w:fldCharType="begin"/>
                    </w:r>
                    <w:r>
                      <w:rPr>
                        <w:rStyle w:val="a4"/>
                      </w:rPr>
                      <w:instrText xml:space="preserve"> PAGE </w:instrText>
                    </w:r>
                    <w:r>
                      <w:rPr>
                        <w:rStyle w:val="a4"/>
                      </w:rPr>
                      <w:fldChar w:fldCharType="separate"/>
                    </w:r>
                    <w:r w:rsidR="007D0C52">
                      <w:rPr>
                        <w:rStyle w:val="a4"/>
                        <w:noProof/>
                      </w:rPr>
                      <w:t>ii</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7D0C52">
      <w:rPr>
        <w:rStyle w:val="a4"/>
        <w:noProof/>
      </w:rPr>
      <w:t>ii</w:t>
    </w:r>
    <w:r>
      <w:rPr>
        <w:rStyle w:val="a4"/>
      </w:rPr>
      <w:fldChar w:fldCharType="end"/>
    </w:r>
    <w:r>
      <w:rPr>
        <w:rStyle w:val="a4"/>
      </w:rPr>
      <w:t xml:space="preserve"> -</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pPr>
      <w:pStyle w:val="af3"/>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pPr>
      <w:pStyle w:val="af3"/>
      <w:ind w:right="360"/>
      <w:jc w:val="center"/>
      <w:rPr>
        <w:rStyle w:val="a4"/>
      </w:rPr>
    </w:pPr>
    <w:r>
      <w:rPr>
        <w:noProof/>
        <w:lang w:eastAsia="zh-CN"/>
      </w:rPr>
      <mc:AlternateContent>
        <mc:Choice Requires="wps">
          <w:drawing>
            <wp:anchor distT="0" distB="0" distL="0" distR="0" simplePos="0" relativeHeight="251658240" behindDoc="0" locked="0" layoutInCell="1" allowOverlap="1" wp14:anchorId="1320B986" wp14:editId="697A0518">
              <wp:simplePos x="0" y="0"/>
              <wp:positionH relativeFrom="page">
                <wp:posOffset>6563995</wp:posOffset>
              </wp:positionH>
              <wp:positionV relativeFrom="paragraph">
                <wp:posOffset>635</wp:posOffset>
              </wp:positionV>
              <wp:extent cx="87630" cy="1295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 cy="1295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80C" w:rsidRDefault="0068580C">
                          <w:pPr>
                            <w:pStyle w:val="af3"/>
                          </w:pPr>
                          <w:r>
                            <w:rPr>
                              <w:rStyle w:val="a4"/>
                            </w:rPr>
                            <w:fldChar w:fldCharType="begin"/>
                          </w:r>
                          <w:r>
                            <w:rPr>
                              <w:rStyle w:val="a4"/>
                            </w:rPr>
                            <w:instrText xml:space="preserve"> PAGE </w:instrText>
                          </w:r>
                          <w:r>
                            <w:rPr>
                              <w:rStyle w:val="a4"/>
                            </w:rPr>
                            <w:fldChar w:fldCharType="separate"/>
                          </w:r>
                          <w:r w:rsidR="00E45D89">
                            <w:rPr>
                              <w:rStyle w:val="a4"/>
                              <w:noProof/>
                            </w:rPr>
                            <w:t>4</w:t>
                          </w:r>
                          <w:r>
                            <w:rPr>
                              <w:rStyle w:val="a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0B986" id="_x0000_t202" coordsize="21600,21600" o:spt="202" path="m,l,21600r21600,l21600,xe">
              <v:stroke joinstyle="miter"/>
              <v:path gradientshapeok="t" o:connecttype="rect"/>
            </v:shapetype>
            <v:shape id="Text Box 2" o:spid="_x0000_s1028" type="#_x0000_t202" style="position:absolute;left:0;text-align:left;margin-left:516.85pt;margin-top:.05pt;width:6.9pt;height:10.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" stroked="f">
              <v:fill opacity="0"/>
              <v:textbox inset="0,0,0,0">
                <w:txbxContent>
                  <w:p w:rsidR="0068580C" w:rsidRDefault="0068580C">
                    <w:pPr>
                      <w:pStyle w:val="af3"/>
                    </w:pPr>
                    <w:r>
                      <w:rPr>
                        <w:rStyle w:val="a4"/>
                      </w:rPr>
                      <w:fldChar w:fldCharType="begin"/>
                    </w:r>
                    <w:r>
                      <w:rPr>
                        <w:rStyle w:val="a4"/>
                      </w:rPr>
                      <w:instrText xml:space="preserve"> PAGE </w:instrText>
                    </w:r>
                    <w:r>
                      <w:rPr>
                        <w:rStyle w:val="a4"/>
                      </w:rPr>
                      <w:fldChar w:fldCharType="separate"/>
                    </w:r>
                    <w:r w:rsidR="00E45D89">
                      <w:rPr>
                        <w:rStyle w:val="a4"/>
                        <w:noProof/>
                      </w:rPr>
                      <w:t>4</w:t>
                    </w:r>
                    <w:r>
                      <w:rPr>
                        <w:rStyle w:val="a4"/>
                      </w:rPr>
                      <w:fldChar w:fldCharType="end"/>
                    </w:r>
                  </w:p>
                </w:txbxContent>
              </v:textbox>
              <w10:wrap type="square" side="largest" anchorx="page"/>
            </v:shape>
          </w:pict>
        </mc:Fallback>
      </mc:AlternateContent>
    </w:r>
    <w:r>
      <w:rPr>
        <w:rStyle w:val="a4"/>
      </w:rPr>
      <w:t xml:space="preserve">- </w:t>
    </w:r>
    <w:r>
      <w:rPr>
        <w:rStyle w:val="a4"/>
      </w:rPr>
      <w:fldChar w:fldCharType="begin"/>
    </w:r>
    <w:r>
      <w:rPr>
        <w:rStyle w:val="a4"/>
      </w:rPr>
      <w:instrText xml:space="preserve"> PAGE </w:instrText>
    </w:r>
    <w:r>
      <w:rPr>
        <w:rStyle w:val="a4"/>
      </w:rPr>
      <w:fldChar w:fldCharType="separate"/>
    </w:r>
    <w:r w:rsidR="00E45D89">
      <w:rPr>
        <w:rStyle w:val="a4"/>
        <w:noProof/>
      </w:rPr>
      <w:t>4</w:t>
    </w:r>
    <w:r>
      <w:rPr>
        <w:rStyle w:val="a4"/>
      </w:rPr>
      <w:fldChar w:fldCharType="end"/>
    </w:r>
    <w:r>
      <w:rPr>
        <w:rStyle w:val="a4"/>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pPr>
      <w:pStyle w:val="af3"/>
      <w:ind w:right="360"/>
      <w:jc w:val="center"/>
      <w:rPr>
        <w:rStyle w:val="a4"/>
      </w:rPr>
    </w:pPr>
    <w:r>
      <w:rPr>
        <w:rStyle w:val="a4"/>
      </w:rPr>
      <w:t xml:space="preserve">- </w:t>
    </w:r>
    <w:r>
      <w:rPr>
        <w:rStyle w:val="a4"/>
      </w:rPr>
      <w:fldChar w:fldCharType="begin"/>
    </w:r>
    <w:r>
      <w:rPr>
        <w:rStyle w:val="a4"/>
      </w:rPr>
      <w:instrText xml:space="preserve"> PAGE </w:instrText>
    </w:r>
    <w:r>
      <w:rPr>
        <w:rStyle w:val="a4"/>
      </w:rPr>
      <w:fldChar w:fldCharType="separate"/>
    </w:r>
    <w:r w:rsidR="00E45D89">
      <w:rPr>
        <w:rStyle w:val="a4"/>
        <w:noProof/>
      </w:rPr>
      <w:t>10</w:t>
    </w:r>
    <w:r>
      <w:rPr>
        <w:rStyle w:val="a4"/>
      </w:rPr>
      <w:fldChar w:fldCharType="end"/>
    </w:r>
    <w:r>
      <w:rPr>
        <w:rStyle w:val="a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A89" w:rsidRDefault="00EA5A89">
      <w:pPr>
        <w:spacing w:line="240" w:lineRule="auto"/>
      </w:pPr>
      <w:r>
        <w:separator/>
      </w:r>
    </w:p>
  </w:footnote>
  <w:footnote w:type="continuationSeparator" w:id="0">
    <w:p w:rsidR="00EA5A89" w:rsidRDefault="00EA5A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0C" w:rsidRDefault="006858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第%1章"/>
      <w:lvlJc w:val="left"/>
      <w:pPr>
        <w:tabs>
          <w:tab w:val="num" w:pos="1050"/>
        </w:tabs>
        <w:ind w:left="1050" w:hanging="1050"/>
      </w:pPr>
      <w:rPr>
        <w:rFonts w:ascii="Times New Roman" w:hAnsi="Times New Roman" w:cs="Times New Roman"/>
      </w:rPr>
    </w:lvl>
  </w:abstractNum>
  <w:abstractNum w:abstractNumId="2">
    <w:nsid w:val="00000003"/>
    <w:multiLevelType w:val="multilevel"/>
    <w:tmpl w:val="00000003"/>
    <w:name w:val="WW8Num3"/>
    <w:lvl w:ilvl="0">
      <w:start w:val="4"/>
      <w:numFmt w:val="decimal"/>
      <w:lvlText w:val="%1"/>
      <w:lvlJc w:val="left"/>
      <w:pPr>
        <w:tabs>
          <w:tab w:val="num" w:pos="420"/>
        </w:tabs>
        <w:ind w:left="420" w:hanging="420"/>
      </w:pPr>
      <w:rPr>
        <w:rFonts w:ascii="黑体" w:eastAsia="黑体" w:hAnsi="黑体" w:cs="黑体"/>
        <w:sz w:val="32"/>
        <w:szCs w:val="32"/>
      </w:rPr>
    </w:lvl>
    <w:lvl w:ilvl="1">
      <w:start w:val="1"/>
      <w:numFmt w:val="decimal"/>
      <w:lvlText w:val="%1.%2"/>
      <w:lvlJc w:val="left"/>
      <w:pPr>
        <w:tabs>
          <w:tab w:val="num" w:pos="720"/>
        </w:tabs>
        <w:ind w:left="720" w:hanging="720"/>
      </w:pPr>
      <w:rPr>
        <w:rFonts w:ascii="Times New Roman" w:hAnsi="Times New Roman" w:cs="Times New Roman"/>
      </w:rPr>
    </w:lvl>
    <w:lvl w:ilvl="2">
      <w:start w:val="1"/>
      <w:numFmt w:val="decimal"/>
      <w:lvlText w:val="%1.%2.%3"/>
      <w:lvlJc w:val="left"/>
      <w:pPr>
        <w:tabs>
          <w:tab w:val="num" w:pos="1080"/>
        </w:tabs>
        <w:ind w:left="1080" w:hanging="1080"/>
      </w:pPr>
      <w:rPr>
        <w:rFonts w:ascii="Times New Roman" w:hAnsi="Times New Roman" w:cs="Times New Roman"/>
      </w:rPr>
    </w:lvl>
    <w:lvl w:ilvl="3">
      <w:start w:val="1"/>
      <w:numFmt w:val="decimal"/>
      <w:lvlText w:val="%1.%2.%3.%4"/>
      <w:lvlJc w:val="left"/>
      <w:pPr>
        <w:tabs>
          <w:tab w:val="num" w:pos="1080"/>
        </w:tabs>
        <w:ind w:left="1080" w:hanging="1080"/>
      </w:pPr>
      <w:rPr>
        <w:rFonts w:ascii="黑体" w:eastAsia="黑体" w:hAnsi="黑体" w:cs="黑体"/>
        <w:sz w:val="32"/>
        <w:szCs w:val="32"/>
      </w:rPr>
    </w:lvl>
    <w:lvl w:ilvl="4">
      <w:start w:val="1"/>
      <w:numFmt w:val="decimal"/>
      <w:lvlText w:val="%1.%2.%3.%4.%5"/>
      <w:lvlJc w:val="left"/>
      <w:pPr>
        <w:tabs>
          <w:tab w:val="num" w:pos="1440"/>
        </w:tabs>
        <w:ind w:left="1440" w:hanging="1440"/>
      </w:pPr>
      <w:rPr>
        <w:rFonts w:ascii="黑体" w:eastAsia="黑体" w:hAnsi="黑体" w:cs="黑体"/>
        <w:sz w:val="32"/>
        <w:szCs w:val="32"/>
      </w:rPr>
    </w:lvl>
    <w:lvl w:ilvl="5">
      <w:start w:val="1"/>
      <w:numFmt w:val="decimal"/>
      <w:lvlText w:val="%1.%2.%3.%4.%5.%6"/>
      <w:lvlJc w:val="left"/>
      <w:pPr>
        <w:tabs>
          <w:tab w:val="num" w:pos="1800"/>
        </w:tabs>
        <w:ind w:left="1800" w:hanging="1800"/>
      </w:pPr>
      <w:rPr>
        <w:rFonts w:ascii="黑体" w:eastAsia="黑体" w:hAnsi="黑体" w:cs="黑体"/>
        <w:sz w:val="32"/>
        <w:szCs w:val="32"/>
      </w:rPr>
    </w:lvl>
    <w:lvl w:ilvl="6">
      <w:start w:val="1"/>
      <w:numFmt w:val="decimal"/>
      <w:lvlText w:val="%1.%2.%3.%4.%5.%6.%7"/>
      <w:lvlJc w:val="left"/>
      <w:pPr>
        <w:tabs>
          <w:tab w:val="num" w:pos="2160"/>
        </w:tabs>
        <w:ind w:left="2160" w:hanging="2160"/>
      </w:pPr>
      <w:rPr>
        <w:rFonts w:ascii="黑体" w:eastAsia="黑体" w:hAnsi="黑体" w:cs="黑体"/>
        <w:sz w:val="32"/>
        <w:szCs w:val="32"/>
      </w:rPr>
    </w:lvl>
    <w:lvl w:ilvl="7">
      <w:start w:val="1"/>
      <w:numFmt w:val="decimal"/>
      <w:lvlText w:val="%1.%2.%3.%4.%5.%6.%7.%8"/>
      <w:lvlJc w:val="left"/>
      <w:pPr>
        <w:tabs>
          <w:tab w:val="num" w:pos="2520"/>
        </w:tabs>
        <w:ind w:left="2520" w:hanging="2520"/>
      </w:pPr>
      <w:rPr>
        <w:rFonts w:ascii="黑体" w:eastAsia="黑体" w:hAnsi="黑体" w:cs="黑体"/>
        <w:sz w:val="32"/>
        <w:szCs w:val="32"/>
      </w:rPr>
    </w:lvl>
    <w:lvl w:ilvl="8">
      <w:start w:val="1"/>
      <w:numFmt w:val="decimal"/>
      <w:lvlText w:val="%1.%2.%3.%4.%5.%6.%7.%8.%9"/>
      <w:lvlJc w:val="left"/>
      <w:pPr>
        <w:tabs>
          <w:tab w:val="num" w:pos="2880"/>
        </w:tabs>
        <w:ind w:left="2880" w:hanging="2880"/>
      </w:pPr>
      <w:rPr>
        <w:rFonts w:ascii="黑体" w:eastAsia="黑体" w:hAnsi="黑体" w:cs="黑体"/>
        <w:sz w:val="32"/>
        <w:szCs w:val="32"/>
      </w:rPr>
    </w:lvl>
  </w:abstractNum>
  <w:abstractNum w:abstractNumId="3">
    <w:nsid w:val="00000004"/>
    <w:multiLevelType w:val="singleLevel"/>
    <w:tmpl w:val="00000004"/>
    <w:name w:val="WW8Num4"/>
    <w:lvl w:ilvl="0">
      <w:start w:val="1"/>
      <w:numFmt w:val="decimal"/>
      <w:lvlText w:val="(%1)"/>
      <w:lvlJc w:val="left"/>
      <w:pPr>
        <w:tabs>
          <w:tab w:val="num" w:pos="0"/>
        </w:tabs>
        <w:ind w:left="360" w:hanging="360"/>
      </w:pPr>
    </w:lvl>
  </w:abstractNum>
  <w:abstractNum w:abstractNumId="4">
    <w:nsid w:val="00000005"/>
    <w:multiLevelType w:val="multilevel"/>
    <w:tmpl w:val="9F4CB7B8"/>
    <w:name w:val="WW8Num5"/>
    <w:lvl w:ilvl="0">
      <w:start w:val="3"/>
      <w:numFmt w:val="decimal"/>
      <w:lvlText w:val="%1"/>
      <w:lvlJc w:val="left"/>
      <w:pPr>
        <w:tabs>
          <w:tab w:val="num" w:pos="0"/>
        </w:tabs>
        <w:ind w:left="375" w:hanging="375"/>
      </w:pPr>
    </w:lvl>
    <w:lvl w:ilvl="1">
      <w:start w:val="3"/>
      <w:numFmt w:val="decimal"/>
      <w:lvlText w:val="%1.%2"/>
      <w:lvlJc w:val="left"/>
      <w:pPr>
        <w:tabs>
          <w:tab w:val="num" w:pos="0"/>
        </w:tabs>
        <w:ind w:left="720" w:hanging="720"/>
      </w:pPr>
      <w:rPr>
        <w:sz w:val="28"/>
        <w:szCs w:val="28"/>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nsid w:val="00000006"/>
    <w:multiLevelType w:val="multilevel"/>
    <w:tmpl w:val="00000006"/>
    <w:name w:val="WW8Num6"/>
    <w:lvl w:ilvl="0">
      <w:start w:val="3"/>
      <w:numFmt w:val="decimal"/>
      <w:lvlText w:val="%1"/>
      <w:lvlJc w:val="left"/>
      <w:pPr>
        <w:tabs>
          <w:tab w:val="num" w:pos="0"/>
        </w:tabs>
        <w:ind w:left="375" w:hanging="375"/>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nsid w:val="3BC10F61"/>
    <w:multiLevelType w:val="multilevel"/>
    <w:tmpl w:val="BD529DB2"/>
    <w:lvl w:ilvl="0">
      <w:start w:val="1"/>
      <w:numFmt w:val="decimal"/>
      <w:lvlText w:val="%1."/>
      <w:lvlJc w:val="left"/>
      <w:pPr>
        <w:ind w:left="78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40" w:hanging="2160"/>
      </w:pPr>
      <w:rPr>
        <w:rFonts w:hint="default"/>
      </w:rPr>
    </w:lvl>
    <w:lvl w:ilvl="7">
      <w:start w:val="1"/>
      <w:numFmt w:val="decimal"/>
      <w:isLgl/>
      <w:lvlText w:val="%1.%2.%3.%4.%5.%6.%7.%8"/>
      <w:lvlJc w:val="left"/>
      <w:pPr>
        <w:ind w:left="3000" w:hanging="2160"/>
      </w:pPr>
      <w:rPr>
        <w:rFonts w:hint="default"/>
      </w:rPr>
    </w:lvl>
    <w:lvl w:ilvl="8">
      <w:start w:val="1"/>
      <w:numFmt w:val="decimal"/>
      <w:isLgl/>
      <w:lvlText w:val="%1.%2.%3.%4.%5.%6.%7.%8.%9"/>
      <w:lvlJc w:val="left"/>
      <w:pPr>
        <w:ind w:left="3420" w:hanging="2520"/>
      </w:pPr>
      <w:rPr>
        <w:rFonts w:hint="default"/>
      </w:rPr>
    </w:lvl>
  </w:abstractNum>
  <w:abstractNum w:abstractNumId="7">
    <w:nsid w:val="44BD3698"/>
    <w:multiLevelType w:val="hybridMultilevel"/>
    <w:tmpl w:val="106E9CF2"/>
    <w:lvl w:ilvl="0" w:tplc="803A9F7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8">
    <w:nsid w:val="4ADD57EF"/>
    <w:multiLevelType w:val="hybridMultilevel"/>
    <w:tmpl w:val="29786C28"/>
    <w:lvl w:ilvl="0" w:tplc="B852C75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noLineBreaksAfter w:lang="zh-CN" w:val="&quot;'([{£¥‘“‵〈《「『【〔〖〝︵︷︹︻︽︿﹁﹃﹙﹛﹝（［｛￡￥"/>
  <w:noLineBreaksBefore w:lang="zh-CN" w:val="!&quot;'),-.:;?]}¢·ˇˉ―‖’”•′、。々〉》」』】〕〗〞︰︱︳︴︶︸︺︼︾﹀﹂﹄﹏﹐﹒﹔﹕﹖﹗﹚﹜﹞！），．：；？｜｝～､￠"/>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E9"/>
    <w:rsid w:val="0000149E"/>
    <w:rsid w:val="00004C02"/>
    <w:rsid w:val="000137D3"/>
    <w:rsid w:val="00016B6B"/>
    <w:rsid w:val="00033DC5"/>
    <w:rsid w:val="000577B4"/>
    <w:rsid w:val="000628E7"/>
    <w:rsid w:val="0006403E"/>
    <w:rsid w:val="0007323E"/>
    <w:rsid w:val="0007642F"/>
    <w:rsid w:val="000767D6"/>
    <w:rsid w:val="00081F6F"/>
    <w:rsid w:val="00081F8E"/>
    <w:rsid w:val="000865F7"/>
    <w:rsid w:val="00093FD9"/>
    <w:rsid w:val="0009711C"/>
    <w:rsid w:val="000A14F6"/>
    <w:rsid w:val="000A720C"/>
    <w:rsid w:val="000B079E"/>
    <w:rsid w:val="000C4481"/>
    <w:rsid w:val="000E284C"/>
    <w:rsid w:val="000E3C63"/>
    <w:rsid w:val="000E4D21"/>
    <w:rsid w:val="000F3171"/>
    <w:rsid w:val="00101506"/>
    <w:rsid w:val="0011481E"/>
    <w:rsid w:val="00117584"/>
    <w:rsid w:val="00122777"/>
    <w:rsid w:val="001237E3"/>
    <w:rsid w:val="00133379"/>
    <w:rsid w:val="00135159"/>
    <w:rsid w:val="00136208"/>
    <w:rsid w:val="00137DF6"/>
    <w:rsid w:val="001440A3"/>
    <w:rsid w:val="0015485A"/>
    <w:rsid w:val="0015583F"/>
    <w:rsid w:val="00157F87"/>
    <w:rsid w:val="0016591A"/>
    <w:rsid w:val="00175FAD"/>
    <w:rsid w:val="00177DDF"/>
    <w:rsid w:val="0018478A"/>
    <w:rsid w:val="0019277B"/>
    <w:rsid w:val="00192CC0"/>
    <w:rsid w:val="00197D66"/>
    <w:rsid w:val="001A2E19"/>
    <w:rsid w:val="001B1927"/>
    <w:rsid w:val="001C63A7"/>
    <w:rsid w:val="001E06C3"/>
    <w:rsid w:val="001E4654"/>
    <w:rsid w:val="001F0BDC"/>
    <w:rsid w:val="001F5E94"/>
    <w:rsid w:val="002006CE"/>
    <w:rsid w:val="00200A0E"/>
    <w:rsid w:val="00217EAB"/>
    <w:rsid w:val="00222AB5"/>
    <w:rsid w:val="00225F07"/>
    <w:rsid w:val="0022668A"/>
    <w:rsid w:val="002302C9"/>
    <w:rsid w:val="0023587A"/>
    <w:rsid w:val="00242EBB"/>
    <w:rsid w:val="00243FE9"/>
    <w:rsid w:val="002449AD"/>
    <w:rsid w:val="00247E1F"/>
    <w:rsid w:val="0025142F"/>
    <w:rsid w:val="00251671"/>
    <w:rsid w:val="002524C0"/>
    <w:rsid w:val="0026023D"/>
    <w:rsid w:val="002724FF"/>
    <w:rsid w:val="00274AF3"/>
    <w:rsid w:val="00287C40"/>
    <w:rsid w:val="00295E85"/>
    <w:rsid w:val="002A22F5"/>
    <w:rsid w:val="002A41A5"/>
    <w:rsid w:val="002B0EA6"/>
    <w:rsid w:val="002B6CA4"/>
    <w:rsid w:val="002C5329"/>
    <w:rsid w:val="002C7706"/>
    <w:rsid w:val="002D2E09"/>
    <w:rsid w:val="002E7F88"/>
    <w:rsid w:val="002F0DBF"/>
    <w:rsid w:val="002F11E0"/>
    <w:rsid w:val="002F491F"/>
    <w:rsid w:val="0030627B"/>
    <w:rsid w:val="00307BCF"/>
    <w:rsid w:val="003128B8"/>
    <w:rsid w:val="00317A68"/>
    <w:rsid w:val="0032305F"/>
    <w:rsid w:val="00325F15"/>
    <w:rsid w:val="00327BFC"/>
    <w:rsid w:val="00327E06"/>
    <w:rsid w:val="003328BC"/>
    <w:rsid w:val="0033382D"/>
    <w:rsid w:val="00343319"/>
    <w:rsid w:val="003443C0"/>
    <w:rsid w:val="00344A2C"/>
    <w:rsid w:val="0034607F"/>
    <w:rsid w:val="00347BB6"/>
    <w:rsid w:val="003510B2"/>
    <w:rsid w:val="00351586"/>
    <w:rsid w:val="00352A21"/>
    <w:rsid w:val="003537F4"/>
    <w:rsid w:val="0035499B"/>
    <w:rsid w:val="0036261D"/>
    <w:rsid w:val="00367336"/>
    <w:rsid w:val="00367838"/>
    <w:rsid w:val="00367EAF"/>
    <w:rsid w:val="00370024"/>
    <w:rsid w:val="003723E3"/>
    <w:rsid w:val="00372D73"/>
    <w:rsid w:val="00382029"/>
    <w:rsid w:val="003A1238"/>
    <w:rsid w:val="003A2F06"/>
    <w:rsid w:val="003A7DFB"/>
    <w:rsid w:val="003B3EE7"/>
    <w:rsid w:val="003D30FB"/>
    <w:rsid w:val="003D6F79"/>
    <w:rsid w:val="003E0B4D"/>
    <w:rsid w:val="003E1DD9"/>
    <w:rsid w:val="003E2E47"/>
    <w:rsid w:val="003E549F"/>
    <w:rsid w:val="003F1E17"/>
    <w:rsid w:val="003F39A9"/>
    <w:rsid w:val="003F46F9"/>
    <w:rsid w:val="00405C79"/>
    <w:rsid w:val="00405FAA"/>
    <w:rsid w:val="00410DCF"/>
    <w:rsid w:val="00412497"/>
    <w:rsid w:val="00436417"/>
    <w:rsid w:val="00436BBF"/>
    <w:rsid w:val="004405BA"/>
    <w:rsid w:val="004443E3"/>
    <w:rsid w:val="004459E9"/>
    <w:rsid w:val="00446658"/>
    <w:rsid w:val="004539B3"/>
    <w:rsid w:val="00456129"/>
    <w:rsid w:val="00471EB4"/>
    <w:rsid w:val="004925B0"/>
    <w:rsid w:val="00493BE7"/>
    <w:rsid w:val="00495388"/>
    <w:rsid w:val="00496DED"/>
    <w:rsid w:val="004979E5"/>
    <w:rsid w:val="004A04AD"/>
    <w:rsid w:val="004A5D15"/>
    <w:rsid w:val="004B49F3"/>
    <w:rsid w:val="004B5D0F"/>
    <w:rsid w:val="004C17C2"/>
    <w:rsid w:val="004C6F9B"/>
    <w:rsid w:val="004D2267"/>
    <w:rsid w:val="004D4AF4"/>
    <w:rsid w:val="004E5ABF"/>
    <w:rsid w:val="004F77E4"/>
    <w:rsid w:val="00507BE3"/>
    <w:rsid w:val="005108E0"/>
    <w:rsid w:val="00514C59"/>
    <w:rsid w:val="005205DD"/>
    <w:rsid w:val="00521E6B"/>
    <w:rsid w:val="005238A9"/>
    <w:rsid w:val="0053683C"/>
    <w:rsid w:val="00542DD8"/>
    <w:rsid w:val="005450CD"/>
    <w:rsid w:val="00553D02"/>
    <w:rsid w:val="00560A25"/>
    <w:rsid w:val="0056743F"/>
    <w:rsid w:val="00573EC4"/>
    <w:rsid w:val="00590B42"/>
    <w:rsid w:val="0059184B"/>
    <w:rsid w:val="005967F3"/>
    <w:rsid w:val="00596CC1"/>
    <w:rsid w:val="005A37D5"/>
    <w:rsid w:val="005A65F9"/>
    <w:rsid w:val="005A744B"/>
    <w:rsid w:val="005B3246"/>
    <w:rsid w:val="005C2653"/>
    <w:rsid w:val="005C4C64"/>
    <w:rsid w:val="005D2A50"/>
    <w:rsid w:val="005D372F"/>
    <w:rsid w:val="005D7930"/>
    <w:rsid w:val="005E0A5D"/>
    <w:rsid w:val="005E2EF0"/>
    <w:rsid w:val="005E57E8"/>
    <w:rsid w:val="005F1BC2"/>
    <w:rsid w:val="005F4A99"/>
    <w:rsid w:val="005F56A3"/>
    <w:rsid w:val="005F7663"/>
    <w:rsid w:val="00602D36"/>
    <w:rsid w:val="00610093"/>
    <w:rsid w:val="00617AFE"/>
    <w:rsid w:val="0062017E"/>
    <w:rsid w:val="00621D8C"/>
    <w:rsid w:val="0062726B"/>
    <w:rsid w:val="00633E2A"/>
    <w:rsid w:val="00635E9C"/>
    <w:rsid w:val="00636C2E"/>
    <w:rsid w:val="00644E86"/>
    <w:rsid w:val="00650B9C"/>
    <w:rsid w:val="00651C7B"/>
    <w:rsid w:val="006603CB"/>
    <w:rsid w:val="006606E7"/>
    <w:rsid w:val="0066181B"/>
    <w:rsid w:val="00667532"/>
    <w:rsid w:val="0067118D"/>
    <w:rsid w:val="006755F7"/>
    <w:rsid w:val="00677C50"/>
    <w:rsid w:val="0068580C"/>
    <w:rsid w:val="006902FC"/>
    <w:rsid w:val="006A1610"/>
    <w:rsid w:val="006A7933"/>
    <w:rsid w:val="006B2BE6"/>
    <w:rsid w:val="006B57E5"/>
    <w:rsid w:val="006C50C6"/>
    <w:rsid w:val="006D4933"/>
    <w:rsid w:val="006E619A"/>
    <w:rsid w:val="006E6663"/>
    <w:rsid w:val="006F08E2"/>
    <w:rsid w:val="006F44D0"/>
    <w:rsid w:val="006F6FF1"/>
    <w:rsid w:val="006F73EF"/>
    <w:rsid w:val="00712115"/>
    <w:rsid w:val="007130B3"/>
    <w:rsid w:val="00717CC4"/>
    <w:rsid w:val="0072282C"/>
    <w:rsid w:val="0072337D"/>
    <w:rsid w:val="00733493"/>
    <w:rsid w:val="00734FD8"/>
    <w:rsid w:val="007371A6"/>
    <w:rsid w:val="00756D2B"/>
    <w:rsid w:val="00761934"/>
    <w:rsid w:val="0076780E"/>
    <w:rsid w:val="00767B04"/>
    <w:rsid w:val="00767F1E"/>
    <w:rsid w:val="00771F48"/>
    <w:rsid w:val="00781677"/>
    <w:rsid w:val="0078225F"/>
    <w:rsid w:val="0078726F"/>
    <w:rsid w:val="0079068B"/>
    <w:rsid w:val="007961D1"/>
    <w:rsid w:val="00797F33"/>
    <w:rsid w:val="007A6F8D"/>
    <w:rsid w:val="007B01FF"/>
    <w:rsid w:val="007B23B5"/>
    <w:rsid w:val="007B249A"/>
    <w:rsid w:val="007B69BA"/>
    <w:rsid w:val="007C515B"/>
    <w:rsid w:val="007C6100"/>
    <w:rsid w:val="007D0C52"/>
    <w:rsid w:val="007D5173"/>
    <w:rsid w:val="007D7270"/>
    <w:rsid w:val="007E0424"/>
    <w:rsid w:val="007E043B"/>
    <w:rsid w:val="007E2639"/>
    <w:rsid w:val="007E2CE0"/>
    <w:rsid w:val="007F022B"/>
    <w:rsid w:val="007F4A3C"/>
    <w:rsid w:val="008065DC"/>
    <w:rsid w:val="008237BB"/>
    <w:rsid w:val="008246B9"/>
    <w:rsid w:val="00826241"/>
    <w:rsid w:val="0082631C"/>
    <w:rsid w:val="00836F34"/>
    <w:rsid w:val="00837324"/>
    <w:rsid w:val="008373FA"/>
    <w:rsid w:val="00845B45"/>
    <w:rsid w:val="00850008"/>
    <w:rsid w:val="00850835"/>
    <w:rsid w:val="00851B87"/>
    <w:rsid w:val="008527DC"/>
    <w:rsid w:val="00856CBE"/>
    <w:rsid w:val="0086387D"/>
    <w:rsid w:val="00864076"/>
    <w:rsid w:val="00873F5E"/>
    <w:rsid w:val="0088152D"/>
    <w:rsid w:val="008843F9"/>
    <w:rsid w:val="00892724"/>
    <w:rsid w:val="00897F61"/>
    <w:rsid w:val="008A0AEC"/>
    <w:rsid w:val="008A3EAB"/>
    <w:rsid w:val="008A4E73"/>
    <w:rsid w:val="008B50A3"/>
    <w:rsid w:val="008C0C2A"/>
    <w:rsid w:val="008C4B61"/>
    <w:rsid w:val="008C53AA"/>
    <w:rsid w:val="008D13DF"/>
    <w:rsid w:val="008E04D2"/>
    <w:rsid w:val="008E106F"/>
    <w:rsid w:val="008E1BA1"/>
    <w:rsid w:val="008E2CC0"/>
    <w:rsid w:val="008E2F8F"/>
    <w:rsid w:val="008E4AE6"/>
    <w:rsid w:val="008E4C62"/>
    <w:rsid w:val="008F0242"/>
    <w:rsid w:val="008F5368"/>
    <w:rsid w:val="008F7C39"/>
    <w:rsid w:val="00903EB4"/>
    <w:rsid w:val="00906BB1"/>
    <w:rsid w:val="009204B4"/>
    <w:rsid w:val="00922CE2"/>
    <w:rsid w:val="00923FB0"/>
    <w:rsid w:val="00926900"/>
    <w:rsid w:val="00930E5F"/>
    <w:rsid w:val="00930FE7"/>
    <w:rsid w:val="0094071C"/>
    <w:rsid w:val="00953B4E"/>
    <w:rsid w:val="00960482"/>
    <w:rsid w:val="009650A1"/>
    <w:rsid w:val="0096565F"/>
    <w:rsid w:val="00981AFD"/>
    <w:rsid w:val="00987B04"/>
    <w:rsid w:val="009A0932"/>
    <w:rsid w:val="009B37B8"/>
    <w:rsid w:val="009B3EAD"/>
    <w:rsid w:val="009B55F7"/>
    <w:rsid w:val="009C7EEB"/>
    <w:rsid w:val="009D4767"/>
    <w:rsid w:val="009E235C"/>
    <w:rsid w:val="009F4D98"/>
    <w:rsid w:val="00A00444"/>
    <w:rsid w:val="00A02E32"/>
    <w:rsid w:val="00A11FEB"/>
    <w:rsid w:val="00A3033D"/>
    <w:rsid w:val="00A30D5E"/>
    <w:rsid w:val="00A335A2"/>
    <w:rsid w:val="00A362BD"/>
    <w:rsid w:val="00A42A3C"/>
    <w:rsid w:val="00A540C1"/>
    <w:rsid w:val="00A542C8"/>
    <w:rsid w:val="00A54456"/>
    <w:rsid w:val="00A61EAE"/>
    <w:rsid w:val="00A7663F"/>
    <w:rsid w:val="00A77446"/>
    <w:rsid w:val="00A77738"/>
    <w:rsid w:val="00A845C4"/>
    <w:rsid w:val="00A94BC9"/>
    <w:rsid w:val="00A96C9F"/>
    <w:rsid w:val="00AA1816"/>
    <w:rsid w:val="00AA60A6"/>
    <w:rsid w:val="00AA79D4"/>
    <w:rsid w:val="00AC12E0"/>
    <w:rsid w:val="00AC3AE4"/>
    <w:rsid w:val="00AD15BE"/>
    <w:rsid w:val="00AD23B3"/>
    <w:rsid w:val="00AD5269"/>
    <w:rsid w:val="00AD5612"/>
    <w:rsid w:val="00AE096D"/>
    <w:rsid w:val="00AE7316"/>
    <w:rsid w:val="00AF1255"/>
    <w:rsid w:val="00AF49A2"/>
    <w:rsid w:val="00AF5233"/>
    <w:rsid w:val="00B07F3A"/>
    <w:rsid w:val="00B209FC"/>
    <w:rsid w:val="00B2236B"/>
    <w:rsid w:val="00B25EC9"/>
    <w:rsid w:val="00B510C4"/>
    <w:rsid w:val="00B52A0A"/>
    <w:rsid w:val="00B75CE0"/>
    <w:rsid w:val="00B7696E"/>
    <w:rsid w:val="00B9049D"/>
    <w:rsid w:val="00B919F0"/>
    <w:rsid w:val="00BA0513"/>
    <w:rsid w:val="00BB27C0"/>
    <w:rsid w:val="00BB31E6"/>
    <w:rsid w:val="00BB32BD"/>
    <w:rsid w:val="00BB7CD7"/>
    <w:rsid w:val="00BC1CEE"/>
    <w:rsid w:val="00BD0686"/>
    <w:rsid w:val="00BE5443"/>
    <w:rsid w:val="00BF1A41"/>
    <w:rsid w:val="00BF1A60"/>
    <w:rsid w:val="00BF20C6"/>
    <w:rsid w:val="00C103F1"/>
    <w:rsid w:val="00C1127A"/>
    <w:rsid w:val="00C11BA2"/>
    <w:rsid w:val="00C12284"/>
    <w:rsid w:val="00C13CC3"/>
    <w:rsid w:val="00C16FA2"/>
    <w:rsid w:val="00C20332"/>
    <w:rsid w:val="00C26DC1"/>
    <w:rsid w:val="00C31AF0"/>
    <w:rsid w:val="00C3642D"/>
    <w:rsid w:val="00C41F2C"/>
    <w:rsid w:val="00C462DC"/>
    <w:rsid w:val="00C5324B"/>
    <w:rsid w:val="00C53475"/>
    <w:rsid w:val="00C62510"/>
    <w:rsid w:val="00C638FD"/>
    <w:rsid w:val="00C65C9D"/>
    <w:rsid w:val="00C65FE1"/>
    <w:rsid w:val="00C66018"/>
    <w:rsid w:val="00C72C3D"/>
    <w:rsid w:val="00C735F3"/>
    <w:rsid w:val="00C754D1"/>
    <w:rsid w:val="00C81BC7"/>
    <w:rsid w:val="00C91B01"/>
    <w:rsid w:val="00C921EA"/>
    <w:rsid w:val="00C93B04"/>
    <w:rsid w:val="00C948D8"/>
    <w:rsid w:val="00C955D1"/>
    <w:rsid w:val="00C96104"/>
    <w:rsid w:val="00C96CDB"/>
    <w:rsid w:val="00CA191B"/>
    <w:rsid w:val="00CA1CA2"/>
    <w:rsid w:val="00CA1FB7"/>
    <w:rsid w:val="00CA3224"/>
    <w:rsid w:val="00CA40B2"/>
    <w:rsid w:val="00CC0846"/>
    <w:rsid w:val="00CD4013"/>
    <w:rsid w:val="00CF2C0F"/>
    <w:rsid w:val="00CF6C86"/>
    <w:rsid w:val="00D015BC"/>
    <w:rsid w:val="00D06CDB"/>
    <w:rsid w:val="00D10E49"/>
    <w:rsid w:val="00D14D57"/>
    <w:rsid w:val="00D237EE"/>
    <w:rsid w:val="00D25163"/>
    <w:rsid w:val="00D42E5F"/>
    <w:rsid w:val="00D44564"/>
    <w:rsid w:val="00D51427"/>
    <w:rsid w:val="00D572C2"/>
    <w:rsid w:val="00D57F3B"/>
    <w:rsid w:val="00D67B84"/>
    <w:rsid w:val="00D75957"/>
    <w:rsid w:val="00D84DA2"/>
    <w:rsid w:val="00D914C7"/>
    <w:rsid w:val="00D97628"/>
    <w:rsid w:val="00DB0A34"/>
    <w:rsid w:val="00DB1F5B"/>
    <w:rsid w:val="00DC5497"/>
    <w:rsid w:val="00E1239D"/>
    <w:rsid w:val="00E178FA"/>
    <w:rsid w:val="00E21124"/>
    <w:rsid w:val="00E24360"/>
    <w:rsid w:val="00E30BEA"/>
    <w:rsid w:val="00E37FC0"/>
    <w:rsid w:val="00E401A7"/>
    <w:rsid w:val="00E45D89"/>
    <w:rsid w:val="00E56544"/>
    <w:rsid w:val="00E566A0"/>
    <w:rsid w:val="00E576F0"/>
    <w:rsid w:val="00E70DB4"/>
    <w:rsid w:val="00E74A4B"/>
    <w:rsid w:val="00E81442"/>
    <w:rsid w:val="00E97DB7"/>
    <w:rsid w:val="00EA321F"/>
    <w:rsid w:val="00EA5A89"/>
    <w:rsid w:val="00EA7862"/>
    <w:rsid w:val="00EC0F99"/>
    <w:rsid w:val="00EC79B5"/>
    <w:rsid w:val="00ED12F8"/>
    <w:rsid w:val="00ED2454"/>
    <w:rsid w:val="00ED2F2E"/>
    <w:rsid w:val="00ED46D8"/>
    <w:rsid w:val="00EE29A6"/>
    <w:rsid w:val="00EE2DA1"/>
    <w:rsid w:val="00EF1B0C"/>
    <w:rsid w:val="00EF5F95"/>
    <w:rsid w:val="00F03C43"/>
    <w:rsid w:val="00F04E19"/>
    <w:rsid w:val="00F11336"/>
    <w:rsid w:val="00F16317"/>
    <w:rsid w:val="00F169F9"/>
    <w:rsid w:val="00F20A63"/>
    <w:rsid w:val="00F24013"/>
    <w:rsid w:val="00F25BB2"/>
    <w:rsid w:val="00F34C1A"/>
    <w:rsid w:val="00F46375"/>
    <w:rsid w:val="00F47C1D"/>
    <w:rsid w:val="00F50EC9"/>
    <w:rsid w:val="00F513E0"/>
    <w:rsid w:val="00F53E95"/>
    <w:rsid w:val="00F61F28"/>
    <w:rsid w:val="00F7102F"/>
    <w:rsid w:val="00F803C8"/>
    <w:rsid w:val="00F820E7"/>
    <w:rsid w:val="00F9650E"/>
    <w:rsid w:val="00FA4795"/>
    <w:rsid w:val="00FB2C5C"/>
    <w:rsid w:val="00FB36CF"/>
    <w:rsid w:val="00FB6300"/>
    <w:rsid w:val="00FC5EEC"/>
    <w:rsid w:val="00FC7D48"/>
    <w:rsid w:val="00FD1A36"/>
    <w:rsid w:val="00FE4897"/>
    <w:rsid w:val="00FE6358"/>
    <w:rsid w:val="00FE6A61"/>
    <w:rsid w:val="00FF3D7F"/>
    <w:rsid w:val="00FF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809A963-D7E1-4876-A5D1-FD2BFF9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60" w:lineRule="auto"/>
      <w:ind w:firstLine="420"/>
      <w:jc w:val="both"/>
    </w:pPr>
    <w:rPr>
      <w:kern w:val="1"/>
      <w:sz w:val="21"/>
      <w:lang w:eastAsia="ar-SA"/>
    </w:rPr>
  </w:style>
  <w:style w:type="paragraph" w:styleId="1">
    <w:name w:val="heading 1"/>
    <w:basedOn w:val="a"/>
    <w:next w:val="a"/>
    <w:qFormat/>
    <w:pPr>
      <w:keepNext/>
      <w:keepLines/>
      <w:numPr>
        <w:numId w:val="1"/>
      </w:numPr>
      <w:tabs>
        <w:tab w:val="left" w:pos="0"/>
      </w:tabs>
      <w:spacing w:before="340" w:after="330" w:line="480" w:lineRule="auto"/>
      <w:outlineLvl w:val="0"/>
    </w:pPr>
    <w:rPr>
      <w:b/>
      <w:sz w:val="44"/>
    </w:rPr>
  </w:style>
  <w:style w:type="paragraph" w:styleId="2">
    <w:name w:val="heading 2"/>
    <w:basedOn w:val="a"/>
    <w:next w:val="a0"/>
    <w:qFormat/>
    <w:pPr>
      <w:keepNext/>
      <w:keepLines/>
      <w:numPr>
        <w:ilvl w:val="1"/>
        <w:numId w:val="1"/>
      </w:numPr>
      <w:tabs>
        <w:tab w:val="left" w:pos="0"/>
      </w:tabs>
      <w:spacing w:before="260" w:after="260" w:line="408" w:lineRule="auto"/>
      <w:outlineLvl w:val="1"/>
    </w:pPr>
    <w:rPr>
      <w:rFonts w:ascii="Arial" w:eastAsia="黑体" w:hAnsi="Arial" w:cs="Arial"/>
      <w:b/>
      <w:sz w:val="32"/>
    </w:rPr>
  </w:style>
  <w:style w:type="paragraph" w:styleId="3">
    <w:name w:val="heading 3"/>
    <w:basedOn w:val="a"/>
    <w:next w:val="a0"/>
    <w:qFormat/>
    <w:pPr>
      <w:keepNext/>
      <w:keepLines/>
      <w:numPr>
        <w:ilvl w:val="2"/>
        <w:numId w:val="1"/>
      </w:numPr>
      <w:tabs>
        <w:tab w:val="left" w:pos="0"/>
      </w:tabs>
      <w:spacing w:before="260" w:after="260" w:line="408"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2z0">
    <w:name w:val="WW8Num2z0"/>
    <w:rPr>
      <w:rFonts w:ascii="Times New Roman" w:hAnsi="Times New Roman" w:cs="Times New Roman"/>
    </w:rPr>
  </w:style>
  <w:style w:type="character" w:customStyle="1" w:styleId="WW8Num3z0">
    <w:name w:val="WW8Num3z0"/>
    <w:rPr>
      <w:rFonts w:ascii="黑体" w:eastAsia="黑体" w:hAnsi="黑体" w:cs="黑体"/>
      <w:sz w:val="32"/>
      <w:szCs w:val="32"/>
    </w:rPr>
  </w:style>
  <w:style w:type="character" w:customStyle="1" w:styleId="WW8Num3z1">
    <w:name w:val="WW8Num3z1"/>
    <w:rPr>
      <w:rFonts w:ascii="Times New Roman" w:hAnsi="Times New Roman" w:cs="Times New Roman"/>
    </w:rPr>
  </w:style>
  <w:style w:type="character" w:customStyle="1" w:styleId="Absatz-Standardschriftart">
    <w:name w:val="Absatz-Standardschriftart"/>
  </w:style>
  <w:style w:type="character" w:customStyle="1" w:styleId="WW8Num2z1">
    <w:name w:val="WW8Num2z1"/>
    <w:rPr>
      <w:rFonts w:ascii="Times New Roman" w:hAnsi="Times New Roman" w:cs="Times New Roman"/>
    </w:rPr>
  </w:style>
  <w:style w:type="character" w:customStyle="1" w:styleId="WW8Num4z1">
    <w:name w:val="WW8Num4z1"/>
    <w:rPr>
      <w:rFonts w:ascii="Times New Roman" w:hAnsi="Times New Roman" w:cs="Times New Roman"/>
    </w:rPr>
  </w:style>
  <w:style w:type="character" w:customStyle="1" w:styleId="WW8Num5z0">
    <w:name w:val="WW8Num5z0"/>
    <w:rPr>
      <w:rFonts w:ascii="Arial" w:hAnsi="Arial" w:cs="Arial"/>
    </w:rPr>
  </w:style>
  <w:style w:type="character" w:customStyle="1" w:styleId="WW8Num5z1">
    <w:name w:val="WW8Num5z1"/>
    <w:rPr>
      <w:rFonts w:ascii="Times New Roman" w:hAnsi="Times New Roman" w:cs="Times New Roman"/>
    </w:rPr>
  </w:style>
  <w:style w:type="character" w:customStyle="1" w:styleId="WW-">
    <w:name w:val="WW-默认段落字体"/>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10">
    <w:name w:val="默认段落字体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1">
    <w:name w:val="WW8Num1z1"/>
    <w:rPr>
      <w:rFonts w:ascii="Times New Roman" w:hAnsi="Times New Roman" w:cs="Times New Roman"/>
    </w:rPr>
  </w:style>
  <w:style w:type="character" w:customStyle="1" w:styleId="WW8Num7z1">
    <w:name w:val="WW8Num7z1"/>
    <w:rPr>
      <w:rFonts w:ascii="Times New Roman" w:hAnsi="Times New Roman" w:cs="Times New Roman"/>
    </w:rPr>
  </w:style>
  <w:style w:type="character" w:customStyle="1" w:styleId="WW8Num8z1">
    <w:name w:val="WW8Num8z1"/>
    <w:rPr>
      <w:rFonts w:ascii="Times New Roman" w:hAnsi="Times New Roman" w:cs="Times New Roman"/>
    </w:rPr>
  </w:style>
  <w:style w:type="character" w:customStyle="1" w:styleId="WW8Num9z1">
    <w:name w:val="WW8Num9z1"/>
    <w:rPr>
      <w:rFonts w:ascii="Times New Roman" w:hAnsi="Times New Roman" w:cs="Times New Roman"/>
    </w:rPr>
  </w:style>
  <w:style w:type="character" w:customStyle="1" w:styleId="WW8Num10z1">
    <w:name w:val="WW8Num10z1"/>
    <w:rPr>
      <w:rFonts w:ascii="Times New Roman" w:hAnsi="Times New Roman" w:cs="Times New Roman"/>
    </w:rPr>
  </w:style>
  <w:style w:type="character" w:customStyle="1" w:styleId="WW8Num12z1">
    <w:name w:val="WW8Num12z1"/>
    <w:rPr>
      <w:rFonts w:ascii="Times New Roman" w:hAnsi="Times New Roman" w:cs="Times New Roman"/>
    </w:rPr>
  </w:style>
  <w:style w:type="character" w:customStyle="1" w:styleId="WW8Num13z1">
    <w:name w:val="WW8Num13z1"/>
    <w:rPr>
      <w:rFonts w:ascii="Times New Roman" w:hAnsi="Times New Roman" w:cs="Times New Roman"/>
    </w:rPr>
  </w:style>
  <w:style w:type="character" w:customStyle="1" w:styleId="WW8Num14z0">
    <w:name w:val="WW8Num14z0"/>
    <w:rPr>
      <w:rFonts w:ascii="Arial" w:hAnsi="Arial" w:cs="Arial"/>
    </w:rPr>
  </w:style>
  <w:style w:type="character" w:customStyle="1" w:styleId="WW8Num14z1">
    <w:name w:val="WW8Num14z1"/>
    <w:rPr>
      <w:rFonts w:ascii="Times New Roman" w:hAnsi="Times New Roman" w:cs="Times New Roman"/>
    </w:rPr>
  </w:style>
  <w:style w:type="character" w:customStyle="1" w:styleId="WW8Num15z1">
    <w:name w:val="WW8Num15z1"/>
    <w:rPr>
      <w:rFonts w:ascii="Times New Roman" w:hAnsi="Times New Roman" w:cs="Times New Roman"/>
    </w:rPr>
  </w:style>
  <w:style w:type="character" w:customStyle="1" w:styleId="WW8Num16z0">
    <w:name w:val="WW8Num16z0"/>
    <w:rPr>
      <w:rFonts w:ascii="黑体" w:eastAsia="黑体" w:hAnsi="黑体" w:cs="黑体"/>
      <w:sz w:val="32"/>
      <w:szCs w:val="32"/>
    </w:rPr>
  </w:style>
  <w:style w:type="character" w:customStyle="1" w:styleId="WW8Num17z1">
    <w:name w:val="WW8Num17z1"/>
    <w:rPr>
      <w:rFonts w:ascii="Times New Roman" w:hAnsi="Times New Roman" w:cs="Times New Roman"/>
    </w:rPr>
  </w:style>
  <w:style w:type="character" w:customStyle="1" w:styleId="WW8Num20z0">
    <w:name w:val="WW8Num20z0"/>
    <w:rPr>
      <w:rFonts w:ascii="Arial" w:hAnsi="Arial" w:cs="Arial"/>
    </w:rPr>
  </w:style>
  <w:style w:type="character" w:customStyle="1" w:styleId="WW8Num20z1">
    <w:name w:val="WW8Num20z1"/>
    <w:rPr>
      <w:rFonts w:ascii="Times New Roman" w:hAnsi="Times New Roman" w:cs="Times New Roman"/>
    </w:rPr>
  </w:style>
  <w:style w:type="character" w:customStyle="1" w:styleId="WW-1">
    <w:name w:val="WW-默认段落字体1"/>
  </w:style>
  <w:style w:type="character" w:styleId="a4">
    <w:name w:val="page number"/>
    <w:basedOn w:val="WW-1"/>
  </w:style>
  <w:style w:type="character" w:customStyle="1" w:styleId="a5">
    <w:name w:val="脚注符"/>
    <w:rPr>
      <w:vertAlign w:val="superscript"/>
    </w:rPr>
  </w:style>
  <w:style w:type="character" w:styleId="a6">
    <w:name w:val="annotation reference"/>
    <w:rPr>
      <w:sz w:val="21"/>
    </w:rPr>
  </w:style>
  <w:style w:type="character" w:customStyle="1" w:styleId="a7">
    <w:name w:val="尾标符"/>
    <w:rPr>
      <w:vertAlign w:val="superscript"/>
    </w:rPr>
  </w:style>
  <w:style w:type="character" w:customStyle="1" w:styleId="a8">
    <w:name w:val="编号字符"/>
  </w:style>
  <w:style w:type="character" w:styleId="a9">
    <w:name w:val="Strong"/>
    <w:qFormat/>
    <w:rPr>
      <w:i/>
      <w:iCs/>
    </w:rPr>
  </w:style>
  <w:style w:type="character" w:styleId="aa">
    <w:name w:val="Hyperlink"/>
    <w:rPr>
      <w:color w:val="000080"/>
      <w:u w:val="single"/>
    </w:rPr>
  </w:style>
  <w:style w:type="character" w:customStyle="1" w:styleId="ab">
    <w:name w:val="已访问的超链接"/>
    <w:rPr>
      <w:color w:val="800000"/>
      <w:u w:val="single"/>
    </w:rPr>
  </w:style>
  <w:style w:type="paragraph" w:styleId="ac">
    <w:name w:val="Title"/>
    <w:basedOn w:val="a"/>
    <w:next w:val="ad"/>
    <w:qFormat/>
    <w:pPr>
      <w:jc w:val="center"/>
    </w:pPr>
    <w:rPr>
      <w:b/>
      <w:sz w:val="28"/>
    </w:rPr>
  </w:style>
  <w:style w:type="paragraph" w:styleId="ad">
    <w:name w:val="Body Text"/>
    <w:basedOn w:val="a"/>
    <w:pPr>
      <w:spacing w:after="120"/>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目录"/>
    <w:basedOn w:val="a"/>
    <w:pPr>
      <w:suppressLineNumbers/>
    </w:pPr>
    <w:rPr>
      <w:rFonts w:cs="FreeSans"/>
    </w:rPr>
  </w:style>
  <w:style w:type="paragraph" w:customStyle="1" w:styleId="Heading">
    <w:name w:val="Heading"/>
    <w:basedOn w:val="a"/>
    <w:next w:val="ad"/>
    <w:pPr>
      <w:keepNext/>
      <w:spacing w:before="240" w:after="120"/>
    </w:pPr>
    <w:rPr>
      <w:rFonts w:ascii="Nimbus Sans L" w:eastAsia="微软雅黑" w:hAnsi="Nimbus Sans L" w:cs="FreeSans"/>
      <w:sz w:val="28"/>
      <w:szCs w:val="28"/>
    </w:rPr>
  </w:style>
  <w:style w:type="paragraph" w:customStyle="1" w:styleId="11">
    <w:name w:val="题注1"/>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0">
    <w:name w:val="Body Text First Indent"/>
    <w:basedOn w:val="a"/>
  </w:style>
  <w:style w:type="paragraph" w:styleId="12">
    <w:name w:val="toc 1"/>
    <w:basedOn w:val="a"/>
    <w:next w:val="a"/>
    <w:uiPriority w:val="39"/>
    <w:pPr>
      <w:spacing w:before="120" w:after="120"/>
      <w:jc w:val="left"/>
    </w:pPr>
    <w:rPr>
      <w:b/>
      <w:caps/>
      <w:sz w:val="20"/>
    </w:rPr>
  </w:style>
  <w:style w:type="paragraph" w:styleId="9">
    <w:name w:val="toc 9"/>
    <w:basedOn w:val="a"/>
    <w:next w:val="a"/>
    <w:pPr>
      <w:ind w:left="1680" w:firstLine="0"/>
      <w:jc w:val="left"/>
    </w:pPr>
    <w:rPr>
      <w:sz w:val="18"/>
    </w:rPr>
  </w:style>
  <w:style w:type="paragraph" w:styleId="20">
    <w:name w:val="toc 2"/>
    <w:basedOn w:val="a"/>
    <w:next w:val="a"/>
    <w:uiPriority w:val="39"/>
    <w:pPr>
      <w:tabs>
        <w:tab w:val="left" w:pos="1680"/>
        <w:tab w:val="right" w:leader="dot" w:pos="8777"/>
      </w:tabs>
      <w:spacing w:line="360" w:lineRule="exact"/>
      <w:ind w:left="1050" w:firstLine="0"/>
      <w:jc w:val="left"/>
    </w:pPr>
    <w:rPr>
      <w:smallCaps/>
    </w:rPr>
  </w:style>
  <w:style w:type="paragraph" w:styleId="30">
    <w:name w:val="toc 3"/>
    <w:basedOn w:val="a"/>
    <w:next w:val="a"/>
    <w:uiPriority w:val="39"/>
    <w:pPr>
      <w:tabs>
        <w:tab w:val="left" w:pos="1680"/>
        <w:tab w:val="left" w:pos="2520"/>
        <w:tab w:val="right" w:leader="dot" w:pos="8777"/>
      </w:tabs>
      <w:spacing w:line="360" w:lineRule="exact"/>
      <w:ind w:left="1680" w:firstLine="0"/>
      <w:jc w:val="left"/>
    </w:pPr>
    <w:rPr>
      <w:sz w:val="20"/>
    </w:rPr>
  </w:style>
  <w:style w:type="paragraph" w:styleId="4">
    <w:name w:val="toc 4"/>
    <w:basedOn w:val="a"/>
    <w:next w:val="a"/>
    <w:pPr>
      <w:ind w:left="630" w:firstLine="0"/>
      <w:jc w:val="left"/>
    </w:pPr>
    <w:rPr>
      <w:sz w:val="18"/>
    </w:rPr>
  </w:style>
  <w:style w:type="paragraph" w:styleId="5">
    <w:name w:val="toc 5"/>
    <w:basedOn w:val="a"/>
    <w:next w:val="a"/>
    <w:pPr>
      <w:ind w:left="840" w:firstLine="0"/>
      <w:jc w:val="left"/>
    </w:pPr>
    <w:rPr>
      <w:sz w:val="18"/>
    </w:rPr>
  </w:style>
  <w:style w:type="paragraph" w:styleId="6">
    <w:name w:val="toc 6"/>
    <w:basedOn w:val="a"/>
    <w:next w:val="a"/>
    <w:pPr>
      <w:ind w:left="1050" w:firstLine="0"/>
      <w:jc w:val="left"/>
    </w:pPr>
    <w:rPr>
      <w:sz w:val="18"/>
    </w:rPr>
  </w:style>
  <w:style w:type="paragraph" w:styleId="7">
    <w:name w:val="toc 7"/>
    <w:basedOn w:val="a"/>
    <w:next w:val="a"/>
    <w:pPr>
      <w:ind w:left="1260" w:firstLine="0"/>
      <w:jc w:val="left"/>
    </w:pPr>
    <w:rPr>
      <w:sz w:val="18"/>
    </w:rPr>
  </w:style>
  <w:style w:type="paragraph" w:styleId="8">
    <w:name w:val="toc 8"/>
    <w:basedOn w:val="a"/>
    <w:next w:val="a"/>
    <w:pPr>
      <w:ind w:left="1470" w:firstLine="0"/>
      <w:jc w:val="left"/>
    </w:pPr>
    <w:rPr>
      <w:sz w:val="18"/>
    </w:rPr>
  </w:style>
  <w:style w:type="paragraph" w:styleId="af1">
    <w:name w:val="Body Text Indent"/>
    <w:basedOn w:val="a"/>
    <w:pPr>
      <w:ind w:firstLine="525"/>
    </w:pPr>
    <w:rPr>
      <w:rFonts w:ascii="宋体" w:hAnsi="宋体" w:cs="宋体"/>
    </w:rPr>
  </w:style>
  <w:style w:type="paragraph" w:styleId="21">
    <w:name w:val="Body Text Indent 2"/>
    <w:basedOn w:val="a"/>
    <w:pPr>
      <w:spacing w:line="360" w:lineRule="exact"/>
      <w:ind w:firstLine="527"/>
    </w:pPr>
    <w:rPr>
      <w:rFonts w:ascii="宋体" w:hAnsi="宋体" w:cs="宋体"/>
      <w:sz w:val="24"/>
    </w:rPr>
  </w:style>
  <w:style w:type="paragraph" w:styleId="31">
    <w:name w:val="Body Text Indent 3"/>
    <w:basedOn w:val="a"/>
    <w:pPr>
      <w:spacing w:line="320" w:lineRule="exact"/>
      <w:ind w:firstLine="527"/>
    </w:pPr>
    <w:rPr>
      <w:rFonts w:ascii="宋体" w:hAnsi="宋体" w:cs="宋体"/>
    </w:rPr>
  </w:style>
  <w:style w:type="paragraph" w:styleId="af2">
    <w:name w:val="Document Map"/>
    <w:basedOn w:val="a"/>
    <w:pPr>
      <w:shd w:val="clear" w:color="auto" w:fill="000080"/>
    </w:pPr>
  </w:style>
  <w:style w:type="paragraph" w:styleId="af3">
    <w:name w:val="footer"/>
    <w:basedOn w:val="a"/>
    <w:pPr>
      <w:tabs>
        <w:tab w:val="center" w:pos="4153"/>
        <w:tab w:val="right" w:pos="8306"/>
      </w:tabs>
      <w:snapToGrid w:val="0"/>
      <w:jc w:val="left"/>
    </w:pPr>
    <w:rPr>
      <w:sz w:val="18"/>
    </w:rPr>
  </w:style>
  <w:style w:type="paragraph" w:styleId="af4">
    <w:name w:val="header"/>
    <w:basedOn w:val="a"/>
    <w:pPr>
      <w:pBdr>
        <w:bottom w:val="single" w:sz="4" w:space="1" w:color="000000"/>
      </w:pBdr>
      <w:tabs>
        <w:tab w:val="center" w:pos="4153"/>
        <w:tab w:val="right" w:pos="8306"/>
      </w:tabs>
      <w:snapToGrid w:val="0"/>
      <w:jc w:val="center"/>
    </w:pPr>
    <w:rPr>
      <w:sz w:val="18"/>
    </w:rPr>
  </w:style>
  <w:style w:type="paragraph" w:styleId="af5">
    <w:name w:val="footnote text"/>
    <w:basedOn w:val="a"/>
    <w:pPr>
      <w:snapToGrid w:val="0"/>
      <w:jc w:val="left"/>
    </w:pPr>
    <w:rPr>
      <w:sz w:val="18"/>
    </w:rPr>
  </w:style>
  <w:style w:type="paragraph" w:styleId="af6">
    <w:name w:val="Plain Text"/>
    <w:basedOn w:val="a"/>
    <w:rPr>
      <w:rFonts w:ascii="宋体" w:hAnsi="宋体" w:cs="Courier New"/>
    </w:rPr>
  </w:style>
  <w:style w:type="paragraph" w:styleId="af7">
    <w:name w:val="annotation text"/>
    <w:basedOn w:val="a"/>
    <w:pPr>
      <w:jc w:val="left"/>
    </w:pPr>
  </w:style>
  <w:style w:type="paragraph" w:styleId="af8">
    <w:name w:val="annotation subject"/>
    <w:basedOn w:val="af7"/>
    <w:next w:val="af7"/>
    <w:rPr>
      <w:b/>
      <w:bCs/>
    </w:rPr>
  </w:style>
  <w:style w:type="paragraph" w:styleId="af9">
    <w:name w:val="Balloon Text"/>
    <w:basedOn w:val="a"/>
    <w:rPr>
      <w:sz w:val="18"/>
      <w:szCs w:val="18"/>
    </w:rPr>
  </w:style>
  <w:style w:type="paragraph" w:styleId="afa">
    <w:name w:val="endnote text"/>
    <w:basedOn w:val="a"/>
    <w:pPr>
      <w:snapToGrid w:val="0"/>
      <w:jc w:val="left"/>
    </w:pPr>
  </w:style>
  <w:style w:type="paragraph" w:customStyle="1" w:styleId="100">
    <w:name w:val="内容目录 10"/>
    <w:basedOn w:val="af0"/>
    <w:pPr>
      <w:tabs>
        <w:tab w:val="right" w:leader="dot" w:pos="7091"/>
      </w:tabs>
      <w:ind w:left="2547" w:firstLine="0"/>
    </w:pPr>
  </w:style>
  <w:style w:type="paragraph" w:customStyle="1" w:styleId="afb">
    <w:name w:val="表格内容"/>
    <w:basedOn w:val="a"/>
    <w:pPr>
      <w:suppressLineNumbers/>
    </w:pPr>
  </w:style>
  <w:style w:type="paragraph" w:customStyle="1" w:styleId="afc">
    <w:name w:val="表格标题"/>
    <w:basedOn w:val="afb"/>
    <w:pPr>
      <w:jc w:val="center"/>
    </w:pPr>
    <w:rPr>
      <w:b/>
      <w:bCs/>
    </w:rPr>
  </w:style>
  <w:style w:type="paragraph" w:customStyle="1" w:styleId="afd">
    <w:name w:val="框内容"/>
    <w:basedOn w:val="ad"/>
  </w:style>
  <w:style w:type="paragraph" w:customStyle="1" w:styleId="Contents10">
    <w:name w:val="Contents 10"/>
    <w:basedOn w:val="Index"/>
    <w:pPr>
      <w:tabs>
        <w:tab w:val="right" w:leader="dot" w:pos="7091"/>
      </w:tabs>
      <w:ind w:left="2547" w:firstLine="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d"/>
  </w:style>
  <w:style w:type="paragraph" w:customStyle="1" w:styleId="13">
    <w:name w:val="正文1"/>
    <w:pPr>
      <w:widowControl w:val="0"/>
      <w:suppressAutoHyphens/>
      <w:autoSpaceDE w:val="0"/>
      <w:spacing w:line="360" w:lineRule="auto"/>
      <w:ind w:firstLine="420"/>
      <w:jc w:val="both"/>
    </w:pPr>
    <w:rPr>
      <w:rFonts w:ascii="GPGOJO+TimesNewRomanPSMT" w:eastAsia="GPGOJO+TimesNewRomanPSMT" w:hAnsi="GPGOJO+TimesNewRomanPSMT" w:cs="GPGOJO+TimesNewRomanPSMT"/>
      <w:color w:val="000000"/>
      <w:sz w:val="24"/>
      <w:szCs w:val="24"/>
      <w:lang w:eastAsia="ar-SA"/>
    </w:rPr>
  </w:style>
  <w:style w:type="paragraph" w:customStyle="1" w:styleId="afe">
    <w:name w:val="列表内容"/>
    <w:basedOn w:val="a"/>
    <w:pPr>
      <w:ind w:left="567" w:firstLine="0"/>
    </w:pPr>
  </w:style>
  <w:style w:type="paragraph" w:styleId="aff">
    <w:name w:val="List Paragraph"/>
    <w:basedOn w:val="a"/>
    <w:uiPriority w:val="34"/>
    <w:qFormat/>
    <w:rsid w:val="005967F3"/>
    <w:pPr>
      <w:ind w:firstLineChars="200" w:firstLine="200"/>
    </w:pPr>
  </w:style>
  <w:style w:type="character" w:styleId="aff0">
    <w:name w:val="endnote reference"/>
    <w:basedOn w:val="a1"/>
    <w:uiPriority w:val="99"/>
    <w:semiHidden/>
    <w:unhideWhenUsed/>
    <w:rsid w:val="008F5368"/>
    <w:rPr>
      <w:vertAlign w:val="superscript"/>
    </w:rPr>
  </w:style>
  <w:style w:type="character" w:styleId="aff1">
    <w:name w:val="Placeholder Text"/>
    <w:basedOn w:val="a1"/>
    <w:uiPriority w:val="99"/>
    <w:semiHidden/>
    <w:rsid w:val="003A1238"/>
    <w:rPr>
      <w:color w:val="808080"/>
    </w:rPr>
  </w:style>
  <w:style w:type="paragraph" w:styleId="HTML">
    <w:name w:val="HTML Preformatted"/>
    <w:basedOn w:val="a"/>
    <w:link w:val="HTMLChar"/>
    <w:uiPriority w:val="99"/>
    <w:semiHidden/>
    <w:unhideWhenUsed/>
    <w:rsid w:val="009D47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宋体" w:hAnsi="宋体" w:cs="宋体"/>
      <w:kern w:val="0"/>
      <w:sz w:val="24"/>
      <w:szCs w:val="24"/>
      <w:lang w:eastAsia="zh-CN"/>
    </w:rPr>
  </w:style>
  <w:style w:type="character" w:customStyle="1" w:styleId="HTMLChar">
    <w:name w:val="HTML 预设格式 Char"/>
    <w:basedOn w:val="a1"/>
    <w:link w:val="HTML"/>
    <w:uiPriority w:val="99"/>
    <w:semiHidden/>
    <w:rsid w:val="009D4767"/>
    <w:rPr>
      <w:rFonts w:ascii="宋体" w:hAnsi="宋体" w:cs="宋体"/>
      <w:sz w:val="24"/>
      <w:szCs w:val="24"/>
    </w:rPr>
  </w:style>
  <w:style w:type="table" w:styleId="aff2">
    <w:name w:val="Table Grid"/>
    <w:basedOn w:val="a2"/>
    <w:uiPriority w:val="59"/>
    <w:rsid w:val="0088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5831">
      <w:bodyDiv w:val="1"/>
      <w:marLeft w:val="0"/>
      <w:marRight w:val="0"/>
      <w:marTop w:val="0"/>
      <w:marBottom w:val="0"/>
      <w:divBdr>
        <w:top w:val="none" w:sz="0" w:space="0" w:color="auto"/>
        <w:left w:val="none" w:sz="0" w:space="0" w:color="auto"/>
        <w:bottom w:val="none" w:sz="0" w:space="0" w:color="auto"/>
        <w:right w:val="none" w:sz="0" w:space="0" w:color="auto"/>
      </w:divBdr>
    </w:div>
    <w:div w:id="75320906">
      <w:bodyDiv w:val="1"/>
      <w:marLeft w:val="0"/>
      <w:marRight w:val="0"/>
      <w:marTop w:val="0"/>
      <w:marBottom w:val="0"/>
      <w:divBdr>
        <w:top w:val="none" w:sz="0" w:space="0" w:color="auto"/>
        <w:left w:val="none" w:sz="0" w:space="0" w:color="auto"/>
        <w:bottom w:val="none" w:sz="0" w:space="0" w:color="auto"/>
        <w:right w:val="none" w:sz="0" w:space="0" w:color="auto"/>
      </w:divBdr>
      <w:divsChild>
        <w:div w:id="749960598">
          <w:marLeft w:val="0"/>
          <w:marRight w:val="0"/>
          <w:marTop w:val="0"/>
          <w:marBottom w:val="0"/>
          <w:divBdr>
            <w:top w:val="none" w:sz="0" w:space="0" w:color="auto"/>
            <w:left w:val="none" w:sz="0" w:space="0" w:color="auto"/>
            <w:bottom w:val="none" w:sz="0" w:space="0" w:color="auto"/>
            <w:right w:val="none" w:sz="0" w:space="0" w:color="auto"/>
          </w:divBdr>
        </w:div>
      </w:divsChild>
    </w:div>
    <w:div w:id="146172071">
      <w:bodyDiv w:val="1"/>
      <w:marLeft w:val="0"/>
      <w:marRight w:val="0"/>
      <w:marTop w:val="0"/>
      <w:marBottom w:val="0"/>
      <w:divBdr>
        <w:top w:val="none" w:sz="0" w:space="0" w:color="auto"/>
        <w:left w:val="none" w:sz="0" w:space="0" w:color="auto"/>
        <w:bottom w:val="none" w:sz="0" w:space="0" w:color="auto"/>
        <w:right w:val="none" w:sz="0" w:space="0" w:color="auto"/>
      </w:divBdr>
      <w:divsChild>
        <w:div w:id="1476069440">
          <w:marLeft w:val="0"/>
          <w:marRight w:val="0"/>
          <w:marTop w:val="0"/>
          <w:marBottom w:val="0"/>
          <w:divBdr>
            <w:top w:val="none" w:sz="0" w:space="0" w:color="auto"/>
            <w:left w:val="none" w:sz="0" w:space="0" w:color="auto"/>
            <w:bottom w:val="none" w:sz="0" w:space="0" w:color="auto"/>
            <w:right w:val="none" w:sz="0" w:space="0" w:color="auto"/>
          </w:divBdr>
        </w:div>
      </w:divsChild>
    </w:div>
    <w:div w:id="475948954">
      <w:bodyDiv w:val="1"/>
      <w:marLeft w:val="0"/>
      <w:marRight w:val="0"/>
      <w:marTop w:val="0"/>
      <w:marBottom w:val="0"/>
      <w:divBdr>
        <w:top w:val="none" w:sz="0" w:space="0" w:color="auto"/>
        <w:left w:val="none" w:sz="0" w:space="0" w:color="auto"/>
        <w:bottom w:val="none" w:sz="0" w:space="0" w:color="auto"/>
        <w:right w:val="none" w:sz="0" w:space="0" w:color="auto"/>
      </w:divBdr>
    </w:div>
    <w:div w:id="550654555">
      <w:bodyDiv w:val="1"/>
      <w:marLeft w:val="0"/>
      <w:marRight w:val="0"/>
      <w:marTop w:val="0"/>
      <w:marBottom w:val="0"/>
      <w:divBdr>
        <w:top w:val="none" w:sz="0" w:space="0" w:color="auto"/>
        <w:left w:val="none" w:sz="0" w:space="0" w:color="auto"/>
        <w:bottom w:val="none" w:sz="0" w:space="0" w:color="auto"/>
        <w:right w:val="none" w:sz="0" w:space="0" w:color="auto"/>
      </w:divBdr>
    </w:div>
    <w:div w:id="599408283">
      <w:bodyDiv w:val="1"/>
      <w:marLeft w:val="0"/>
      <w:marRight w:val="0"/>
      <w:marTop w:val="0"/>
      <w:marBottom w:val="0"/>
      <w:divBdr>
        <w:top w:val="none" w:sz="0" w:space="0" w:color="auto"/>
        <w:left w:val="none" w:sz="0" w:space="0" w:color="auto"/>
        <w:bottom w:val="none" w:sz="0" w:space="0" w:color="auto"/>
        <w:right w:val="none" w:sz="0" w:space="0" w:color="auto"/>
      </w:divBdr>
    </w:div>
    <w:div w:id="694381111">
      <w:bodyDiv w:val="1"/>
      <w:marLeft w:val="0"/>
      <w:marRight w:val="0"/>
      <w:marTop w:val="0"/>
      <w:marBottom w:val="0"/>
      <w:divBdr>
        <w:top w:val="none" w:sz="0" w:space="0" w:color="auto"/>
        <w:left w:val="none" w:sz="0" w:space="0" w:color="auto"/>
        <w:bottom w:val="none" w:sz="0" w:space="0" w:color="auto"/>
        <w:right w:val="none" w:sz="0" w:space="0" w:color="auto"/>
      </w:divBdr>
      <w:divsChild>
        <w:div w:id="268124699">
          <w:marLeft w:val="0"/>
          <w:marRight w:val="0"/>
          <w:marTop w:val="0"/>
          <w:marBottom w:val="0"/>
          <w:divBdr>
            <w:top w:val="none" w:sz="0" w:space="0" w:color="auto"/>
            <w:left w:val="none" w:sz="0" w:space="0" w:color="auto"/>
            <w:bottom w:val="none" w:sz="0" w:space="0" w:color="auto"/>
            <w:right w:val="none" w:sz="0" w:space="0" w:color="auto"/>
          </w:divBdr>
        </w:div>
      </w:divsChild>
    </w:div>
    <w:div w:id="737247194">
      <w:bodyDiv w:val="1"/>
      <w:marLeft w:val="0"/>
      <w:marRight w:val="0"/>
      <w:marTop w:val="0"/>
      <w:marBottom w:val="0"/>
      <w:divBdr>
        <w:top w:val="none" w:sz="0" w:space="0" w:color="auto"/>
        <w:left w:val="none" w:sz="0" w:space="0" w:color="auto"/>
        <w:bottom w:val="none" w:sz="0" w:space="0" w:color="auto"/>
        <w:right w:val="none" w:sz="0" w:space="0" w:color="auto"/>
      </w:divBdr>
    </w:div>
    <w:div w:id="775901185">
      <w:bodyDiv w:val="1"/>
      <w:marLeft w:val="0"/>
      <w:marRight w:val="0"/>
      <w:marTop w:val="0"/>
      <w:marBottom w:val="0"/>
      <w:divBdr>
        <w:top w:val="none" w:sz="0" w:space="0" w:color="auto"/>
        <w:left w:val="none" w:sz="0" w:space="0" w:color="auto"/>
        <w:bottom w:val="none" w:sz="0" w:space="0" w:color="auto"/>
        <w:right w:val="none" w:sz="0" w:space="0" w:color="auto"/>
      </w:divBdr>
    </w:div>
    <w:div w:id="918054083">
      <w:bodyDiv w:val="1"/>
      <w:marLeft w:val="0"/>
      <w:marRight w:val="0"/>
      <w:marTop w:val="0"/>
      <w:marBottom w:val="0"/>
      <w:divBdr>
        <w:top w:val="none" w:sz="0" w:space="0" w:color="auto"/>
        <w:left w:val="none" w:sz="0" w:space="0" w:color="auto"/>
        <w:bottom w:val="none" w:sz="0" w:space="0" w:color="auto"/>
        <w:right w:val="none" w:sz="0" w:space="0" w:color="auto"/>
      </w:divBdr>
      <w:divsChild>
        <w:div w:id="1294750702">
          <w:marLeft w:val="0"/>
          <w:marRight w:val="0"/>
          <w:marTop w:val="0"/>
          <w:marBottom w:val="0"/>
          <w:divBdr>
            <w:top w:val="none" w:sz="0" w:space="0" w:color="auto"/>
            <w:left w:val="none" w:sz="0" w:space="0" w:color="auto"/>
            <w:bottom w:val="none" w:sz="0" w:space="0" w:color="auto"/>
            <w:right w:val="none" w:sz="0" w:space="0" w:color="auto"/>
          </w:divBdr>
        </w:div>
        <w:div w:id="1653024910">
          <w:marLeft w:val="0"/>
          <w:marRight w:val="0"/>
          <w:marTop w:val="0"/>
          <w:marBottom w:val="0"/>
          <w:divBdr>
            <w:top w:val="none" w:sz="0" w:space="0" w:color="auto"/>
            <w:left w:val="none" w:sz="0" w:space="0" w:color="auto"/>
            <w:bottom w:val="none" w:sz="0" w:space="0" w:color="auto"/>
            <w:right w:val="none" w:sz="0" w:space="0" w:color="auto"/>
          </w:divBdr>
        </w:div>
        <w:div w:id="1365400725">
          <w:marLeft w:val="0"/>
          <w:marRight w:val="0"/>
          <w:marTop w:val="0"/>
          <w:marBottom w:val="0"/>
          <w:divBdr>
            <w:top w:val="none" w:sz="0" w:space="0" w:color="auto"/>
            <w:left w:val="none" w:sz="0" w:space="0" w:color="auto"/>
            <w:bottom w:val="none" w:sz="0" w:space="0" w:color="auto"/>
            <w:right w:val="none" w:sz="0" w:space="0" w:color="auto"/>
          </w:divBdr>
        </w:div>
        <w:div w:id="1456438018">
          <w:marLeft w:val="0"/>
          <w:marRight w:val="0"/>
          <w:marTop w:val="0"/>
          <w:marBottom w:val="0"/>
          <w:divBdr>
            <w:top w:val="none" w:sz="0" w:space="0" w:color="auto"/>
            <w:left w:val="none" w:sz="0" w:space="0" w:color="auto"/>
            <w:bottom w:val="none" w:sz="0" w:space="0" w:color="auto"/>
            <w:right w:val="none" w:sz="0" w:space="0" w:color="auto"/>
          </w:divBdr>
        </w:div>
      </w:divsChild>
    </w:div>
    <w:div w:id="979577378">
      <w:bodyDiv w:val="1"/>
      <w:marLeft w:val="0"/>
      <w:marRight w:val="0"/>
      <w:marTop w:val="0"/>
      <w:marBottom w:val="0"/>
      <w:divBdr>
        <w:top w:val="none" w:sz="0" w:space="0" w:color="auto"/>
        <w:left w:val="none" w:sz="0" w:space="0" w:color="auto"/>
        <w:bottom w:val="none" w:sz="0" w:space="0" w:color="auto"/>
        <w:right w:val="none" w:sz="0" w:space="0" w:color="auto"/>
      </w:divBdr>
    </w:div>
    <w:div w:id="1239906769">
      <w:bodyDiv w:val="1"/>
      <w:marLeft w:val="0"/>
      <w:marRight w:val="0"/>
      <w:marTop w:val="0"/>
      <w:marBottom w:val="0"/>
      <w:divBdr>
        <w:top w:val="none" w:sz="0" w:space="0" w:color="auto"/>
        <w:left w:val="none" w:sz="0" w:space="0" w:color="auto"/>
        <w:bottom w:val="none" w:sz="0" w:space="0" w:color="auto"/>
        <w:right w:val="none" w:sz="0" w:space="0" w:color="auto"/>
      </w:divBdr>
      <w:divsChild>
        <w:div w:id="1855848727">
          <w:marLeft w:val="0"/>
          <w:marRight w:val="0"/>
          <w:marTop w:val="0"/>
          <w:marBottom w:val="0"/>
          <w:divBdr>
            <w:top w:val="none" w:sz="0" w:space="0" w:color="auto"/>
            <w:left w:val="none" w:sz="0" w:space="0" w:color="auto"/>
            <w:bottom w:val="none" w:sz="0" w:space="0" w:color="auto"/>
            <w:right w:val="none" w:sz="0" w:space="0" w:color="auto"/>
          </w:divBdr>
        </w:div>
      </w:divsChild>
    </w:div>
    <w:div w:id="1383824091">
      <w:bodyDiv w:val="1"/>
      <w:marLeft w:val="0"/>
      <w:marRight w:val="0"/>
      <w:marTop w:val="0"/>
      <w:marBottom w:val="0"/>
      <w:divBdr>
        <w:top w:val="none" w:sz="0" w:space="0" w:color="auto"/>
        <w:left w:val="none" w:sz="0" w:space="0" w:color="auto"/>
        <w:bottom w:val="none" w:sz="0" w:space="0" w:color="auto"/>
        <w:right w:val="none" w:sz="0" w:space="0" w:color="auto"/>
      </w:divBdr>
    </w:div>
    <w:div w:id="1524394898">
      <w:bodyDiv w:val="1"/>
      <w:marLeft w:val="0"/>
      <w:marRight w:val="0"/>
      <w:marTop w:val="0"/>
      <w:marBottom w:val="0"/>
      <w:divBdr>
        <w:top w:val="none" w:sz="0" w:space="0" w:color="auto"/>
        <w:left w:val="none" w:sz="0" w:space="0" w:color="auto"/>
        <w:bottom w:val="none" w:sz="0" w:space="0" w:color="auto"/>
        <w:right w:val="none" w:sz="0" w:space="0" w:color="auto"/>
      </w:divBdr>
      <w:divsChild>
        <w:div w:id="466705080">
          <w:marLeft w:val="0"/>
          <w:marRight w:val="0"/>
          <w:marTop w:val="0"/>
          <w:marBottom w:val="0"/>
          <w:divBdr>
            <w:top w:val="none" w:sz="0" w:space="0" w:color="auto"/>
            <w:left w:val="none" w:sz="0" w:space="0" w:color="auto"/>
            <w:bottom w:val="none" w:sz="0" w:space="0" w:color="auto"/>
            <w:right w:val="none" w:sz="0" w:space="0" w:color="auto"/>
          </w:divBdr>
        </w:div>
      </w:divsChild>
    </w:div>
    <w:div w:id="1539777146">
      <w:bodyDiv w:val="1"/>
      <w:marLeft w:val="0"/>
      <w:marRight w:val="0"/>
      <w:marTop w:val="0"/>
      <w:marBottom w:val="0"/>
      <w:divBdr>
        <w:top w:val="none" w:sz="0" w:space="0" w:color="auto"/>
        <w:left w:val="none" w:sz="0" w:space="0" w:color="auto"/>
        <w:bottom w:val="none" w:sz="0" w:space="0" w:color="auto"/>
        <w:right w:val="none" w:sz="0" w:space="0" w:color="auto"/>
      </w:divBdr>
    </w:div>
    <w:div w:id="1624337485">
      <w:bodyDiv w:val="1"/>
      <w:marLeft w:val="0"/>
      <w:marRight w:val="0"/>
      <w:marTop w:val="0"/>
      <w:marBottom w:val="0"/>
      <w:divBdr>
        <w:top w:val="none" w:sz="0" w:space="0" w:color="auto"/>
        <w:left w:val="none" w:sz="0" w:space="0" w:color="auto"/>
        <w:bottom w:val="none" w:sz="0" w:space="0" w:color="auto"/>
        <w:right w:val="none" w:sz="0" w:space="0" w:color="auto"/>
      </w:divBdr>
    </w:div>
    <w:div w:id="1859584595">
      <w:bodyDiv w:val="1"/>
      <w:marLeft w:val="0"/>
      <w:marRight w:val="0"/>
      <w:marTop w:val="0"/>
      <w:marBottom w:val="0"/>
      <w:divBdr>
        <w:top w:val="none" w:sz="0" w:space="0" w:color="auto"/>
        <w:left w:val="none" w:sz="0" w:space="0" w:color="auto"/>
        <w:bottom w:val="none" w:sz="0" w:space="0" w:color="auto"/>
        <w:right w:val="none" w:sz="0" w:space="0" w:color="auto"/>
      </w:divBdr>
      <w:divsChild>
        <w:div w:id="5981805">
          <w:marLeft w:val="0"/>
          <w:marRight w:val="0"/>
          <w:marTop w:val="0"/>
          <w:marBottom w:val="0"/>
          <w:divBdr>
            <w:top w:val="none" w:sz="0" w:space="0" w:color="auto"/>
            <w:left w:val="none" w:sz="0" w:space="0" w:color="auto"/>
            <w:bottom w:val="none" w:sz="0" w:space="0" w:color="auto"/>
            <w:right w:val="none" w:sz="0" w:space="0" w:color="auto"/>
          </w:divBdr>
        </w:div>
      </w:divsChild>
    </w:div>
    <w:div w:id="1935239187">
      <w:bodyDiv w:val="1"/>
      <w:marLeft w:val="0"/>
      <w:marRight w:val="0"/>
      <w:marTop w:val="0"/>
      <w:marBottom w:val="0"/>
      <w:divBdr>
        <w:top w:val="none" w:sz="0" w:space="0" w:color="auto"/>
        <w:left w:val="none" w:sz="0" w:space="0" w:color="auto"/>
        <w:bottom w:val="none" w:sz="0" w:space="0" w:color="auto"/>
        <w:right w:val="none" w:sz="0" w:space="0" w:color="auto"/>
      </w:divBdr>
    </w:div>
    <w:div w:id="2013334529">
      <w:bodyDiv w:val="1"/>
      <w:marLeft w:val="0"/>
      <w:marRight w:val="0"/>
      <w:marTop w:val="0"/>
      <w:marBottom w:val="0"/>
      <w:divBdr>
        <w:top w:val="none" w:sz="0" w:space="0" w:color="auto"/>
        <w:left w:val="none" w:sz="0" w:space="0" w:color="auto"/>
        <w:bottom w:val="none" w:sz="0" w:space="0" w:color="auto"/>
        <w:right w:val="none" w:sz="0" w:space="0" w:color="auto"/>
      </w:divBdr>
      <w:divsChild>
        <w:div w:id="1687095219">
          <w:marLeft w:val="0"/>
          <w:marRight w:val="0"/>
          <w:marTop w:val="0"/>
          <w:marBottom w:val="0"/>
          <w:divBdr>
            <w:top w:val="none" w:sz="0" w:space="0" w:color="auto"/>
            <w:left w:val="none" w:sz="0" w:space="0" w:color="auto"/>
            <w:bottom w:val="none" w:sz="0" w:space="0" w:color="auto"/>
            <w:right w:val="none" w:sz="0" w:space="0" w:color="auto"/>
          </w:divBdr>
        </w:div>
        <w:div w:id="1894735611">
          <w:marLeft w:val="0"/>
          <w:marRight w:val="0"/>
          <w:marTop w:val="0"/>
          <w:marBottom w:val="0"/>
          <w:divBdr>
            <w:top w:val="none" w:sz="0" w:space="0" w:color="auto"/>
            <w:left w:val="none" w:sz="0" w:space="0" w:color="auto"/>
            <w:bottom w:val="none" w:sz="0" w:space="0" w:color="auto"/>
            <w:right w:val="none" w:sz="0" w:space="0" w:color="auto"/>
          </w:divBdr>
        </w:div>
        <w:div w:id="160926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footer" Target="footer14.xml"/><Relationship Id="rId21" Type="http://schemas.openxmlformats.org/officeDocument/2006/relationships/image" Target="media/image3.png"/><Relationship Id="rId34" Type="http://schemas.openxmlformats.org/officeDocument/2006/relationships/header" Target="header11.xml"/><Relationship Id="rId42" Type="http://schemas.openxmlformats.org/officeDocument/2006/relationships/header" Target="header15.xml"/><Relationship Id="rId47" Type="http://schemas.openxmlformats.org/officeDocument/2006/relationships/footer" Target="footer18.xml"/><Relationship Id="rId50" Type="http://schemas.openxmlformats.org/officeDocument/2006/relationships/footer" Target="footer1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header" Target="header14.xml"/><Relationship Id="rId45" Type="http://schemas.openxmlformats.org/officeDocument/2006/relationships/footer" Target="footer17.xml"/><Relationship Id="rId53" Type="http://schemas.openxmlformats.org/officeDocument/2006/relationships/footer" Target="footer2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0.xml"/><Relationship Id="rId44" Type="http://schemas.openxmlformats.org/officeDocument/2006/relationships/footer" Target="footer16.xml"/><Relationship Id="rId52"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footer" Target="footer12.xml"/><Relationship Id="rId43" Type="http://schemas.openxmlformats.org/officeDocument/2006/relationships/header" Target="header16.xml"/><Relationship Id="rId48" Type="http://schemas.openxmlformats.org/officeDocument/2006/relationships/header" Target="header18.xml"/><Relationship Id="rId8" Type="http://schemas.openxmlformats.org/officeDocument/2006/relationships/image" Target="media/image1.png"/><Relationship Id="rId51" Type="http://schemas.openxmlformats.org/officeDocument/2006/relationships/footer" Target="footer2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eader" Target="header17.xml"/><Relationship Id="rId20" Type="http://schemas.openxmlformats.org/officeDocument/2006/relationships/image" Target="media/image2.png"/><Relationship Id="rId41" Type="http://schemas.openxmlformats.org/officeDocument/2006/relationships/footer" Target="footer15.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eader" Target="head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5A81398-CA50-48AC-80FD-6209B6C1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5501</TotalTime>
  <Pages>29</Pages>
  <Words>2564</Words>
  <Characters>14615</Characters>
  <Application>Microsoft Office Word</Application>
  <DocSecurity>0</DocSecurity>
  <Lines>121</Lines>
  <Paragraphs>34</Paragraphs>
  <ScaleCrop>false</ScaleCrop>
  <Company/>
  <LinksUpToDate>false</LinksUpToDate>
  <CharactersWithSpaces>17145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yang</dc:creator>
  <cp:keywords/>
  <cp:lastModifiedBy>bang yang</cp:lastModifiedBy>
  <cp:revision>225</cp:revision>
  <cp:lastPrinted>2011-04-18T02:49:00Z</cp:lastPrinted>
  <dcterms:created xsi:type="dcterms:W3CDTF">2018-02-27T15:28:00Z</dcterms:created>
  <dcterms:modified xsi:type="dcterms:W3CDTF">2018-03-08T08:45:00Z</dcterms:modified>
</cp:coreProperties>
</file>